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26F" w:rsidRDefault="008F4A34">
      <w:pPr>
        <w:pStyle w:val="Heading1"/>
        <w:rPr>
          <w:sz w:val="28"/>
          <w:szCs w:val="28"/>
          <w:u w:val="single"/>
        </w:rPr>
      </w:pPr>
      <w:r>
        <w:rPr>
          <w:sz w:val="28"/>
          <w:szCs w:val="28"/>
          <w:u w:val="single"/>
        </w:rPr>
        <w:t>Logging Wrapper 2.0</w:t>
      </w:r>
      <w:r w:rsidR="003F226F">
        <w:rPr>
          <w:sz w:val="28"/>
          <w:szCs w:val="28"/>
          <w:u w:val="single"/>
        </w:rPr>
        <w:t xml:space="preserve"> Component Specification</w:t>
      </w:r>
    </w:p>
    <w:p w:rsidR="003F226F" w:rsidRDefault="003F226F">
      <w:pPr>
        <w:pStyle w:val="BodyText"/>
        <w:ind w:left="720"/>
        <w:rPr>
          <w:rFonts w:cs="Times New Roman"/>
        </w:rPr>
      </w:pPr>
      <w:bookmarkStart w:id="0" w:name="_Toc456598592"/>
      <w:bookmarkEnd w:id="0"/>
    </w:p>
    <w:p w:rsidR="003F226F" w:rsidRDefault="003F226F">
      <w:pPr>
        <w:pStyle w:val="Heading1"/>
        <w:numPr>
          <w:ilvl w:val="0"/>
          <w:numId w:val="18"/>
        </w:numPr>
      </w:pPr>
      <w:r>
        <w:t>Design</w:t>
      </w:r>
    </w:p>
    <w:p w:rsidR="003F226F" w:rsidRDefault="003F226F">
      <w:pPr>
        <w:pStyle w:val="BodyText2"/>
        <w:spacing w:after="120"/>
      </w:pPr>
      <w:r>
        <w:t xml:space="preserve">The Logging Wrapper component provides a standard logging API with a pluggable back-end logging implementation. Utilization of the Logging Wrapper insures that components are not tied to a specific logging solution. More importantly, a change to the back-end logging solution does not require a code change to existing, tested components. </w:t>
      </w:r>
    </w:p>
    <w:p w:rsidR="003F226F" w:rsidRPr="00147E79" w:rsidRDefault="003F226F">
      <w:pPr>
        <w:pStyle w:val="BodyText2"/>
        <w:spacing w:after="120"/>
        <w:rPr>
          <w:color w:val="0000FF"/>
        </w:rPr>
      </w:pPr>
      <w:r>
        <w:t xml:space="preserve">The design is based on a factory pattern. </w:t>
      </w:r>
      <w:r w:rsidR="00D25C7F" w:rsidRPr="00D25C7F">
        <w:rPr>
          <w:color w:val="0000FF"/>
        </w:rPr>
        <w:t>The</w:t>
      </w:r>
      <w:r w:rsidR="00D25C7F">
        <w:t xml:space="preserve"> </w:t>
      </w:r>
      <w:r w:rsidR="00D25C7F" w:rsidRPr="00D25C7F">
        <w:rPr>
          <w:color w:val="0000FF"/>
        </w:rPr>
        <w:t>LogManager</w:t>
      </w:r>
      <w:r>
        <w:t xml:space="preserve"> </w:t>
      </w:r>
      <w:r w:rsidR="00D25C7F" w:rsidRPr="00D25C7F">
        <w:rPr>
          <w:color w:val="0000FF"/>
        </w:rPr>
        <w:t>will be used by the application to obtain Log instances</w:t>
      </w:r>
      <w:r w:rsidR="00D25C7F">
        <w:rPr>
          <w:color w:val="0000FF"/>
        </w:rPr>
        <w:t xml:space="preserve"> from the underlying LogFactory</w:t>
      </w:r>
      <w:r>
        <w:t xml:space="preserve">. The Log interface abstracts a logging implementation (concrete instances are </w:t>
      </w:r>
      <w:r w:rsidR="00D25C7F">
        <w:rPr>
          <w:color w:val="0000FF"/>
        </w:rPr>
        <w:t xml:space="preserve">basic print stream </w:t>
      </w:r>
      <w:r>
        <w:t>logging, JDK 1.4 logging and Log4j logging)</w:t>
      </w:r>
      <w:r w:rsidR="00D25C7F">
        <w:t xml:space="preserve"> </w:t>
      </w:r>
      <w:r w:rsidR="00D25C7F">
        <w:rPr>
          <w:color w:val="0000FF"/>
        </w:rPr>
        <w:t xml:space="preserve">and provides an API to delay </w:t>
      </w:r>
      <w:r w:rsidR="00147E79">
        <w:rPr>
          <w:color w:val="0000FF"/>
        </w:rPr>
        <w:t xml:space="preserve">the </w:t>
      </w:r>
      <w:r w:rsidR="00D25C7F">
        <w:rPr>
          <w:color w:val="0000FF"/>
        </w:rPr>
        <w:t>formatting of the logging message as long as possible</w:t>
      </w:r>
      <w:r w:rsidR="00147E79">
        <w:rPr>
          <w:color w:val="0000FF"/>
        </w:rPr>
        <w:t xml:space="preserve"> (sometimes even into the underlying logging system)</w:t>
      </w:r>
      <w:r>
        <w:t xml:space="preserve">. </w:t>
      </w:r>
      <w:r w:rsidR="00D25C7F" w:rsidRPr="00D25C7F">
        <w:rPr>
          <w:color w:val="0000FF"/>
        </w:rPr>
        <w:t>The LogManager</w:t>
      </w:r>
      <w:r w:rsidR="00D25C7F">
        <w:t xml:space="preserve"> </w:t>
      </w:r>
      <w:r>
        <w:t>can be used to get an instance of a logger</w:t>
      </w:r>
      <w:r w:rsidR="00147E79">
        <w:t xml:space="preserve"> </w:t>
      </w:r>
      <w:r w:rsidR="00147E79">
        <w:rPr>
          <w:color w:val="0000FF"/>
        </w:rPr>
        <w:t>for a given logger name</w:t>
      </w:r>
      <w:r>
        <w:t xml:space="preserve">. </w:t>
      </w:r>
      <w:r w:rsidR="00147E79">
        <w:rPr>
          <w:color w:val="0000FF"/>
        </w:rPr>
        <w:t>The LogManager can be configured to specify the type of LogFactory to use and to specify the various Object Formatters to format a message object (such as an event or transaction).  By utilizing Object Formatters, the application can separate the logging format of an object from the object itself (and/or centralize the formatting of objects into a single location rather than at each logging line).</w:t>
      </w:r>
    </w:p>
    <w:p w:rsidR="003F226F" w:rsidRDefault="003F226F">
      <w:pPr>
        <w:pStyle w:val="BodyText2"/>
        <w:spacing w:after="120"/>
        <w:rPr>
          <w:rFonts w:cs="Times New Roman"/>
          <w:i/>
          <w:iCs/>
        </w:rPr>
      </w:pPr>
    </w:p>
    <w:p w:rsidR="003F226F" w:rsidRDefault="003F226F">
      <w:pPr>
        <w:pStyle w:val="BodyText2"/>
        <w:spacing w:after="120"/>
        <w:rPr>
          <w:i/>
          <w:iCs/>
        </w:rPr>
      </w:pPr>
      <w:r>
        <w:rPr>
          <w:i/>
          <w:iCs/>
        </w:rPr>
        <w:t>Version 1.2 Changes</w:t>
      </w:r>
    </w:p>
    <w:p w:rsidR="003F226F" w:rsidRDefault="003F226F">
      <w:pPr>
        <w:pStyle w:val="BodyText2"/>
        <w:spacing w:after="120"/>
      </w:pPr>
      <w:r>
        <w:t>The changes to this design are presented below. Some changes were due to the new requirements and some were the result of a refactoring cycle, meant to fix some problems with the previous design. Note that despite of the drastic changes, compatibility is still preserved with old client code (the main goal was to support the LogFactory.getInstance().getLog(name) call).</w:t>
      </w:r>
    </w:p>
    <w:p w:rsidR="003F226F" w:rsidRDefault="003F226F">
      <w:pPr>
        <w:spacing w:after="120"/>
        <w:ind w:left="720"/>
      </w:pPr>
      <w:r>
        <w:t xml:space="preserve">One of the biggest changes of this design is the removal of the factory implementation classes. The factory classes were redundant and they only complicated the design with no benefit. Since the factory classes where build themselves using Java reflection, it made sense creating the Log instances directly, using Java reflection. The intermediation done by the factory class served to no purpose at all. Simply put, the flaw of the previous version was the fact that this class was a </w:t>
      </w:r>
      <w:r>
        <w:rPr>
          <w:i/>
          <w:iCs/>
        </w:rPr>
        <w:t>factory of factories</w:t>
      </w:r>
      <w:r>
        <w:t>, an obvious overkill. This removal implied also the removal of the abstract getLog method and of the abstract modified for this class.</w:t>
      </w:r>
    </w:p>
    <w:p w:rsidR="003F226F" w:rsidRDefault="003F226F">
      <w:pPr>
        <w:spacing w:after="120"/>
        <w:ind w:firstLine="720"/>
      </w:pPr>
      <w:r>
        <w:t>Here is a summary of the changes:</w:t>
      </w:r>
    </w:p>
    <w:p w:rsidR="003F226F" w:rsidRDefault="003F226F">
      <w:pPr>
        <w:numPr>
          <w:ilvl w:val="0"/>
          <w:numId w:val="14"/>
        </w:numPr>
      </w:pPr>
      <w:r>
        <w:t>removed all LogFactory subclasses</w:t>
      </w:r>
    </w:p>
    <w:p w:rsidR="003F226F" w:rsidRDefault="003F226F">
      <w:pPr>
        <w:numPr>
          <w:ilvl w:val="0"/>
          <w:numId w:val="14"/>
        </w:numPr>
      </w:pPr>
      <w:r>
        <w:t>removed LogFactory.getLog abstract method and LogFactory abstract modifier</w:t>
      </w:r>
    </w:p>
    <w:p w:rsidR="003F226F" w:rsidRDefault="003F226F">
      <w:pPr>
        <w:numPr>
          <w:ilvl w:val="0"/>
          <w:numId w:val="14"/>
        </w:numPr>
      </w:pPr>
      <w:r>
        <w:t>removed createInstance (see the forum) and made getInstance deprecated</w:t>
      </w:r>
    </w:p>
    <w:p w:rsidR="003F226F" w:rsidRDefault="003F226F">
      <w:pPr>
        <w:numPr>
          <w:ilvl w:val="0"/>
          <w:numId w:val="14"/>
        </w:numPr>
      </w:pPr>
      <w:r>
        <w:t>added static getLog and getLog(name) methods with all exceptions silently caught</w:t>
      </w:r>
    </w:p>
    <w:p w:rsidR="003F226F" w:rsidRDefault="003F226F">
      <w:pPr>
        <w:numPr>
          <w:ilvl w:val="0"/>
          <w:numId w:val="14"/>
        </w:numPr>
      </w:pPr>
      <w:r>
        <w:t>added static getLogWithExceptions (same as getLog but with exceptions thrown, to allow the user to debug problems if needed)</w:t>
      </w:r>
    </w:p>
    <w:p w:rsidR="003F226F" w:rsidRDefault="003F226F">
      <w:pPr>
        <w:numPr>
          <w:ilvl w:val="0"/>
          <w:numId w:val="14"/>
        </w:numPr>
      </w:pPr>
      <w:r>
        <w:t>fixed some loadConfiguration method inconsistencies (see loadConfiguration)</w:t>
      </w:r>
    </w:p>
    <w:p w:rsidR="003F226F" w:rsidRDefault="003F226F">
      <w:pPr>
        <w:numPr>
          <w:ilvl w:val="0"/>
          <w:numId w:val="14"/>
        </w:numPr>
      </w:pPr>
      <w:r>
        <w:t>LogException uses the standard BaseException component</w:t>
      </w:r>
    </w:p>
    <w:p w:rsidR="003F226F" w:rsidRDefault="003F226F">
      <w:pPr>
        <w:numPr>
          <w:ilvl w:val="0"/>
          <w:numId w:val="14"/>
        </w:numPr>
      </w:pPr>
      <w:r>
        <w:t>Level uses the standard Type</w:t>
      </w:r>
      <w:r w:rsidR="00F702CE">
        <w:t xml:space="preserve"> S</w:t>
      </w:r>
      <w:r>
        <w:t>afe Enum</w:t>
      </w:r>
      <w:r w:rsidR="00F702CE">
        <w:t>eration</w:t>
      </w:r>
      <w:r>
        <w:t xml:space="preserve"> component</w:t>
      </w:r>
    </w:p>
    <w:p w:rsidR="003F226F" w:rsidRDefault="003F226F">
      <w:pPr>
        <w:numPr>
          <w:ilvl w:val="0"/>
          <w:numId w:val="14"/>
        </w:numPr>
      </w:pPr>
      <w:r>
        <w:t>added Level.hashCode (because whenever equals is overwritten, hashCode should be overwritten too)</w:t>
      </w:r>
    </w:p>
    <w:p w:rsidR="003F226F" w:rsidRDefault="003F226F">
      <w:pPr>
        <w:numPr>
          <w:ilvl w:val="0"/>
          <w:numId w:val="14"/>
        </w:numPr>
      </w:pPr>
      <w:r>
        <w:t>removed exceptions from the implementations of Log.log and Log.isEnabled, loadConfiguration and getAttribute</w:t>
      </w:r>
    </w:p>
    <w:p w:rsidR="003F226F" w:rsidRDefault="003F226F">
      <w:pPr>
        <w:numPr>
          <w:ilvl w:val="0"/>
          <w:numId w:val="14"/>
        </w:numPr>
      </w:pPr>
      <w:r>
        <w:t>changed visibility of the constants from BasicLog to private, because they do not need to be used by outside code</w:t>
      </w:r>
    </w:p>
    <w:p w:rsidR="003F226F" w:rsidRDefault="003F226F">
      <w:pPr>
        <w:numPr>
          <w:ilvl w:val="0"/>
          <w:numId w:val="14"/>
        </w:numPr>
      </w:pPr>
      <w:r>
        <w:lastRenderedPageBreak/>
        <w:t>enhanced the javadocs in all classes.</w:t>
      </w:r>
    </w:p>
    <w:p w:rsidR="003F226F" w:rsidRDefault="003F226F">
      <w:pPr>
        <w:pStyle w:val="BodyText2"/>
        <w:rPr>
          <w:rFonts w:cs="Times New Roman"/>
        </w:rPr>
      </w:pPr>
    </w:p>
    <w:p w:rsidR="003F226F" w:rsidRDefault="003F226F">
      <w:pPr>
        <w:pStyle w:val="BodyText2"/>
        <w:spacing w:after="120"/>
        <w:rPr>
          <w:rFonts w:cs="Times New Roman"/>
          <w:i/>
          <w:iCs/>
        </w:rPr>
      </w:pPr>
    </w:p>
    <w:p w:rsidR="003F226F" w:rsidRDefault="008F4A34">
      <w:pPr>
        <w:pStyle w:val="BodyText2"/>
        <w:spacing w:after="120"/>
        <w:rPr>
          <w:i/>
          <w:iCs/>
          <w:color w:val="0000FF"/>
        </w:rPr>
      </w:pPr>
      <w:r>
        <w:rPr>
          <w:i/>
          <w:iCs/>
          <w:color w:val="0000FF"/>
        </w:rPr>
        <w:t>Version 2.0</w:t>
      </w:r>
      <w:r w:rsidR="003F226F">
        <w:rPr>
          <w:i/>
          <w:iCs/>
          <w:color w:val="0000FF"/>
        </w:rPr>
        <w:t xml:space="preserve"> </w:t>
      </w:r>
      <w:r w:rsidR="003F226F" w:rsidRPr="00D25C7F">
        <w:rPr>
          <w:i/>
          <w:iCs/>
          <w:color w:val="0000FF"/>
        </w:rPr>
        <w:t>Changes</w:t>
      </w:r>
    </w:p>
    <w:p w:rsidR="003F226F" w:rsidRDefault="003F226F">
      <w:pPr>
        <w:pStyle w:val="BodyText2"/>
        <w:spacing w:after="120"/>
        <w:rPr>
          <w:color w:val="0000FF"/>
        </w:rPr>
      </w:pPr>
      <w:r>
        <w:rPr>
          <w:color w:val="0000FF"/>
        </w:rPr>
        <w:t>All changes to this document (beyond simple formatting</w:t>
      </w:r>
      <w:r w:rsidR="008F4A34">
        <w:rPr>
          <w:color w:val="0000FF"/>
        </w:rPr>
        <w:t xml:space="preserve">, </w:t>
      </w:r>
      <w:r>
        <w:rPr>
          <w:color w:val="0000FF"/>
        </w:rPr>
        <w:t>minor spelling corrections</w:t>
      </w:r>
      <w:r w:rsidR="008F4A34">
        <w:rPr>
          <w:color w:val="0000FF"/>
        </w:rPr>
        <w:t xml:space="preserve"> and deletions</w:t>
      </w:r>
      <w:r>
        <w:rPr>
          <w:color w:val="0000FF"/>
        </w:rPr>
        <w:t>) will be marked in blue.</w:t>
      </w:r>
    </w:p>
    <w:p w:rsidR="008F4A34" w:rsidRDefault="008F4A34">
      <w:pPr>
        <w:pStyle w:val="BodyText2"/>
        <w:spacing w:after="120"/>
        <w:rPr>
          <w:color w:val="0000FF"/>
        </w:rPr>
      </w:pPr>
    </w:p>
    <w:p w:rsidR="008F4A34" w:rsidRDefault="008F4A34">
      <w:pPr>
        <w:pStyle w:val="BodyText2"/>
        <w:spacing w:after="120"/>
        <w:rPr>
          <w:color w:val="0000FF"/>
        </w:rPr>
      </w:pPr>
      <w:r>
        <w:rPr>
          <w:color w:val="0000FF"/>
        </w:rPr>
        <w:t xml:space="preserve">Please note that the project file (.zuml) will mark added items in </w:t>
      </w:r>
      <w:r w:rsidRPr="008F4A34">
        <w:rPr>
          <w:color w:val="0066FF"/>
        </w:rPr>
        <w:t>blue</w:t>
      </w:r>
      <w:r>
        <w:rPr>
          <w:color w:val="0000FF"/>
        </w:rPr>
        <w:t xml:space="preserve"> and updated items in </w:t>
      </w:r>
      <w:r w:rsidRPr="008F4A34">
        <w:rPr>
          <w:color w:val="FF0000"/>
        </w:rPr>
        <w:t>red</w:t>
      </w:r>
      <w:r>
        <w:rPr>
          <w:color w:val="0000FF"/>
        </w:rPr>
        <w:t>.  The only exceptions to this are:</w:t>
      </w:r>
    </w:p>
    <w:p w:rsidR="008F4A34" w:rsidRDefault="008F4A34" w:rsidP="008F4A34">
      <w:pPr>
        <w:pStyle w:val="BodyText2"/>
        <w:numPr>
          <w:ilvl w:val="0"/>
          <w:numId w:val="21"/>
        </w:numPr>
        <w:spacing w:after="120"/>
        <w:rPr>
          <w:color w:val="0000FF"/>
        </w:rPr>
      </w:pPr>
      <w:r>
        <w:rPr>
          <w:color w:val="0000FF"/>
        </w:rPr>
        <w:t xml:space="preserve">All the design documentation tabs (class, variables, </w:t>
      </w:r>
      <w:r w:rsidR="0090693F">
        <w:rPr>
          <w:color w:val="0000FF"/>
        </w:rPr>
        <w:t>and methods</w:t>
      </w:r>
      <w:r>
        <w:rPr>
          <w:color w:val="0000FF"/>
        </w:rPr>
        <w:t xml:space="preserve">) were updated to reflect the v1.2 distribution code – if the method logic itself was unchanged, this type of update would not be marked in </w:t>
      </w:r>
      <w:r w:rsidRPr="008F4A34">
        <w:rPr>
          <w:color w:val="FF0000"/>
        </w:rPr>
        <w:t>red</w:t>
      </w:r>
      <w:r>
        <w:rPr>
          <w:color w:val="0000FF"/>
        </w:rPr>
        <w:t>.</w:t>
      </w:r>
    </w:p>
    <w:p w:rsidR="008F4A34" w:rsidRDefault="008F4A34" w:rsidP="008F4A34">
      <w:pPr>
        <w:pStyle w:val="BodyText2"/>
        <w:numPr>
          <w:ilvl w:val="0"/>
          <w:numId w:val="21"/>
        </w:numPr>
        <w:spacing w:after="120"/>
        <w:rPr>
          <w:color w:val="0000FF"/>
        </w:rPr>
      </w:pPr>
      <w:r>
        <w:rPr>
          <w:color w:val="0000FF"/>
        </w:rPr>
        <w:t>Converting the project file to Poseidon 5.0 destroyed the existing sequence diagrams and marking the differences would be too difficult.  Since most of these diagrams were fully updated anyway – no markings were made.</w:t>
      </w:r>
    </w:p>
    <w:p w:rsidR="003F226F" w:rsidRDefault="003F226F">
      <w:pPr>
        <w:pStyle w:val="BodyText2"/>
        <w:spacing w:after="120"/>
        <w:rPr>
          <w:color w:val="0000FF"/>
        </w:rPr>
      </w:pPr>
    </w:p>
    <w:p w:rsidR="003F226F" w:rsidRDefault="003F226F">
      <w:pPr>
        <w:pStyle w:val="BodyText2"/>
        <w:spacing w:after="120"/>
        <w:rPr>
          <w:color w:val="0000FF"/>
        </w:rPr>
      </w:pPr>
      <w:r>
        <w:rPr>
          <w:color w:val="0000FF"/>
        </w:rPr>
        <w:t>This enhancement to the Logging Wrapper has the following goals:</w:t>
      </w:r>
    </w:p>
    <w:p w:rsidR="003F226F" w:rsidRDefault="00B562BA">
      <w:pPr>
        <w:pStyle w:val="BodyText2"/>
        <w:numPr>
          <w:ilvl w:val="0"/>
          <w:numId w:val="10"/>
        </w:numPr>
        <w:spacing w:after="120"/>
        <w:rPr>
          <w:color w:val="0000FF"/>
        </w:rPr>
      </w:pPr>
      <w:r>
        <w:rPr>
          <w:color w:val="0000FF"/>
        </w:rPr>
        <w:t>The configuration manager was eliminated from this component</w:t>
      </w:r>
      <w:r w:rsidR="003F226F">
        <w:rPr>
          <w:color w:val="0000FF"/>
        </w:rPr>
        <w:t>.</w:t>
      </w:r>
      <w:r>
        <w:rPr>
          <w:color w:val="0000FF"/>
        </w:rPr>
        <w:t xml:space="preserve">  All references to it were removed and all corresponding methods were updated and associated fields dropped.</w:t>
      </w:r>
    </w:p>
    <w:p w:rsidR="003F226F" w:rsidRDefault="00B562BA">
      <w:pPr>
        <w:pStyle w:val="BodyText2"/>
        <w:numPr>
          <w:ilvl w:val="0"/>
          <w:numId w:val="10"/>
        </w:numPr>
        <w:spacing w:after="120"/>
        <w:rPr>
          <w:color w:val="0000FF"/>
        </w:rPr>
      </w:pPr>
      <w:r>
        <w:rPr>
          <w:color w:val="0000FF"/>
        </w:rPr>
        <w:t>Formatting of the message should be put off as much as possible</w:t>
      </w:r>
      <w:r w:rsidR="003F226F">
        <w:rPr>
          <w:color w:val="0000FF"/>
        </w:rPr>
        <w:t>.</w:t>
      </w:r>
      <w:r>
        <w:rPr>
          <w:color w:val="0000FF"/>
        </w:rPr>
        <w:t xml:space="preserve">  This goal was satisfied by providing functions that allows the application to specify the formatting and have that formatting delayed as much as possible.  In both the log4j and java logging instances, specific situations were even pushed past this component and into the native processing of those logging systems.</w:t>
      </w:r>
    </w:p>
    <w:p w:rsidR="003F226F" w:rsidRDefault="000B132F">
      <w:pPr>
        <w:pStyle w:val="BodyText2"/>
        <w:numPr>
          <w:ilvl w:val="0"/>
          <w:numId w:val="10"/>
        </w:numPr>
        <w:spacing w:after="120"/>
        <w:rPr>
          <w:color w:val="0000FF"/>
        </w:rPr>
      </w:pPr>
      <w:r>
        <w:rPr>
          <w:color w:val="0000FF"/>
        </w:rPr>
        <w:t>Stack trace support was added to the component to allow any throwable to be specified for logging</w:t>
      </w:r>
      <w:r w:rsidR="003F226F">
        <w:rPr>
          <w:color w:val="0000FF"/>
        </w:rPr>
        <w:t>.</w:t>
      </w:r>
      <w:r>
        <w:rPr>
          <w:color w:val="0000FF"/>
        </w:rPr>
        <w:t xml:space="preserve">  In the case of log4j/jdk14 logging, the throwable is simply passed to the appropriate method.  In the case of the basic logger, the throwable will print </w:t>
      </w:r>
      <w:r w:rsidR="0090693F">
        <w:rPr>
          <w:color w:val="0000FF"/>
        </w:rPr>
        <w:t xml:space="preserve">the </w:t>
      </w:r>
      <w:r>
        <w:rPr>
          <w:color w:val="0000FF"/>
        </w:rPr>
        <w:t>stack trace out to the PrintStream.</w:t>
      </w:r>
    </w:p>
    <w:p w:rsidR="003F226F" w:rsidRDefault="003F226F">
      <w:pPr>
        <w:pStyle w:val="BodyText2"/>
        <w:spacing w:after="120"/>
        <w:ind w:left="1440"/>
        <w:rPr>
          <w:rFonts w:cs="Times New Roman"/>
          <w:color w:val="0000FF"/>
        </w:rPr>
      </w:pPr>
    </w:p>
    <w:p w:rsidR="003F226F" w:rsidRDefault="003F226F">
      <w:pPr>
        <w:pStyle w:val="BodyText2"/>
        <w:spacing w:after="120"/>
        <w:rPr>
          <w:color w:val="0000FF"/>
        </w:rPr>
      </w:pPr>
      <w:r>
        <w:rPr>
          <w:color w:val="0000FF"/>
        </w:rPr>
        <w:t>In addition to those changes, the following changes occurred:</w:t>
      </w:r>
    </w:p>
    <w:p w:rsidR="000B132F" w:rsidRDefault="000B132F">
      <w:pPr>
        <w:pStyle w:val="BodyText2"/>
        <w:numPr>
          <w:ilvl w:val="0"/>
          <w:numId w:val="1"/>
        </w:numPr>
        <w:spacing w:after="120"/>
        <w:rPr>
          <w:color w:val="0000FF"/>
        </w:rPr>
      </w:pPr>
      <w:r>
        <w:rPr>
          <w:color w:val="0000FF"/>
        </w:rPr>
        <w:t xml:space="preserve">Full support for message </w:t>
      </w:r>
      <w:r>
        <w:rPr>
          <w:b/>
          <w:color w:val="0000FF"/>
        </w:rPr>
        <w:t>object</w:t>
      </w:r>
      <w:r>
        <w:rPr>
          <w:color w:val="0000FF"/>
        </w:rPr>
        <w:t xml:space="preserve"> formatting was introduced by utilizing the Object Formatter component (PM required approval of all components in the forum - see PM approval message in docs directory).  This provides separation between a message object and its formatting logic.  The application simply logs with the message and the string format of the object is then controlled via the Object Formatter (also allowing for a centralized area to update the formatting).</w:t>
      </w:r>
    </w:p>
    <w:p w:rsidR="000B132F" w:rsidRDefault="000B132F" w:rsidP="000B132F">
      <w:pPr>
        <w:pStyle w:val="BodyText2"/>
        <w:numPr>
          <w:ilvl w:val="0"/>
          <w:numId w:val="1"/>
        </w:numPr>
        <w:spacing w:after="120"/>
        <w:rPr>
          <w:color w:val="0000FF"/>
        </w:rPr>
      </w:pPr>
      <w:r>
        <w:rPr>
          <w:color w:val="0000FF"/>
        </w:rPr>
        <w:t xml:space="preserve">The basic logger was enhanced to work with any PrintStream (not just System.out/System.err).  This would allow the BasicLogger to also write </w:t>
      </w:r>
      <w:r w:rsidR="0090693F">
        <w:rPr>
          <w:color w:val="0000FF"/>
        </w:rPr>
        <w:t>the</w:t>
      </w:r>
      <w:r>
        <w:rPr>
          <w:color w:val="0000FF"/>
        </w:rPr>
        <w:t xml:space="preserve"> information out to files or sockets.</w:t>
      </w:r>
    </w:p>
    <w:p w:rsidR="000B132F" w:rsidRDefault="000B132F" w:rsidP="000B132F">
      <w:pPr>
        <w:pStyle w:val="BodyText2"/>
        <w:numPr>
          <w:ilvl w:val="0"/>
          <w:numId w:val="1"/>
        </w:numPr>
        <w:spacing w:after="120"/>
        <w:rPr>
          <w:color w:val="0000FF"/>
        </w:rPr>
      </w:pPr>
      <w:r>
        <w:rPr>
          <w:color w:val="0000FF"/>
        </w:rPr>
        <w:t>The .zuml file was fully updated to current standards/colors and the documentation changed to reflect the v1.2 development.</w:t>
      </w:r>
    </w:p>
    <w:p w:rsidR="000B132F" w:rsidRDefault="000B132F" w:rsidP="000B132F">
      <w:pPr>
        <w:pStyle w:val="BodyText2"/>
        <w:numPr>
          <w:ilvl w:val="0"/>
          <w:numId w:val="1"/>
        </w:numPr>
        <w:spacing w:after="120"/>
        <w:rPr>
          <w:color w:val="0000FF"/>
        </w:rPr>
      </w:pPr>
      <w:r>
        <w:rPr>
          <w:color w:val="0000FF"/>
        </w:rPr>
        <w:t>Added more constructors to the LogException to allow it to be used by other LogFactory types.</w:t>
      </w:r>
    </w:p>
    <w:p w:rsidR="000B132F" w:rsidRDefault="000B132F" w:rsidP="000B132F">
      <w:pPr>
        <w:pStyle w:val="BodyText2"/>
        <w:numPr>
          <w:ilvl w:val="0"/>
          <w:numId w:val="1"/>
        </w:numPr>
        <w:spacing w:after="120"/>
        <w:rPr>
          <w:color w:val="0000FF"/>
        </w:rPr>
      </w:pPr>
      <w:r>
        <w:rPr>
          <w:color w:val="0000FF"/>
        </w:rPr>
        <w:lastRenderedPageBreak/>
        <w:t xml:space="preserve">Added a convenience method to parse a level from a string.  This enables an application to easily store and recreate a level by either </w:t>
      </w:r>
      <w:r w:rsidR="0090693F">
        <w:rPr>
          <w:color w:val="0000FF"/>
        </w:rPr>
        <w:t>the</w:t>
      </w:r>
      <w:r>
        <w:rPr>
          <w:color w:val="0000FF"/>
        </w:rPr>
        <w:t xml:space="preserve"> string form or </w:t>
      </w:r>
      <w:r w:rsidR="0090693F">
        <w:rPr>
          <w:color w:val="0000FF"/>
        </w:rPr>
        <w:t>the</w:t>
      </w:r>
      <w:r>
        <w:rPr>
          <w:color w:val="0000FF"/>
        </w:rPr>
        <w:t xml:space="preserve"> integer form.</w:t>
      </w:r>
    </w:p>
    <w:p w:rsidR="003F226F" w:rsidRPr="000B132F" w:rsidRDefault="000B132F" w:rsidP="000B132F">
      <w:pPr>
        <w:pStyle w:val="BodyText2"/>
        <w:numPr>
          <w:ilvl w:val="0"/>
          <w:numId w:val="1"/>
        </w:numPr>
        <w:spacing w:after="120"/>
        <w:rPr>
          <w:color w:val="0000FF"/>
        </w:rPr>
      </w:pPr>
      <w:r>
        <w:rPr>
          <w:color w:val="0000FF"/>
        </w:rPr>
        <w:t>An error in the mapping of the log4j levels was corrected</w:t>
      </w:r>
      <w:r w:rsidR="003F226F">
        <w:rPr>
          <w:color w:val="0000FF"/>
        </w:rPr>
        <w:t>.</w:t>
      </w:r>
      <w:r w:rsidR="003F226F" w:rsidRPr="000B132F">
        <w:rPr>
          <w:color w:val="0000FF"/>
        </w:rPr>
        <w:t xml:space="preserve">  </w:t>
      </w:r>
    </w:p>
    <w:p w:rsidR="003F226F" w:rsidRDefault="003F226F">
      <w:pPr>
        <w:pStyle w:val="BodyText2"/>
        <w:spacing w:after="120"/>
        <w:ind w:left="1440"/>
        <w:rPr>
          <w:rFonts w:cs="Times New Roman"/>
          <w:color w:val="0000FF"/>
        </w:rPr>
      </w:pPr>
    </w:p>
    <w:p w:rsidR="003F226F" w:rsidRDefault="003F226F">
      <w:pPr>
        <w:pStyle w:val="BodyText2"/>
        <w:rPr>
          <w:color w:val="0000FF"/>
        </w:rPr>
      </w:pPr>
      <w:r>
        <w:rPr>
          <w:color w:val="0000FF"/>
        </w:rPr>
        <w:t>Summary of Changes to existing classes:</w:t>
      </w:r>
    </w:p>
    <w:p w:rsidR="003F226F" w:rsidRDefault="000B132F">
      <w:pPr>
        <w:pStyle w:val="BodyText2"/>
        <w:ind w:left="1440"/>
        <w:rPr>
          <w:color w:val="0000FF"/>
        </w:rPr>
      </w:pPr>
      <w:r>
        <w:rPr>
          <w:color w:val="0000FF"/>
        </w:rPr>
        <w:t xml:space="preserve">LogManager (formerly known as </w:t>
      </w:r>
      <w:r w:rsidR="003F226F">
        <w:rPr>
          <w:color w:val="0000FF"/>
        </w:rPr>
        <w:t>LogFactory</w:t>
      </w:r>
      <w:r>
        <w:rPr>
          <w:color w:val="0000FF"/>
        </w:rPr>
        <w:t>)</w:t>
      </w:r>
    </w:p>
    <w:p w:rsidR="003F226F" w:rsidRDefault="000B132F">
      <w:pPr>
        <w:pStyle w:val="BodyText2"/>
        <w:numPr>
          <w:ilvl w:val="0"/>
          <w:numId w:val="3"/>
        </w:numPr>
        <w:rPr>
          <w:color w:val="0000FF"/>
        </w:rPr>
      </w:pPr>
      <w:r>
        <w:rPr>
          <w:color w:val="0000FF"/>
        </w:rPr>
        <w:t>Name was changed to LogManager.</w:t>
      </w:r>
    </w:p>
    <w:p w:rsidR="003F226F" w:rsidRDefault="000B132F">
      <w:pPr>
        <w:pStyle w:val="BodyText2"/>
        <w:numPr>
          <w:ilvl w:val="0"/>
          <w:numId w:val="3"/>
        </w:numPr>
        <w:rPr>
          <w:color w:val="0000FF"/>
        </w:rPr>
      </w:pPr>
      <w:r>
        <w:rPr>
          <w:color w:val="0000FF"/>
        </w:rPr>
        <w:t>Removed Configuration Manager fields, variables and references.</w:t>
      </w:r>
    </w:p>
    <w:p w:rsidR="003F226F" w:rsidRDefault="000B132F">
      <w:pPr>
        <w:pStyle w:val="BodyText2"/>
        <w:numPr>
          <w:ilvl w:val="0"/>
          <w:numId w:val="3"/>
        </w:numPr>
        <w:rPr>
          <w:color w:val="0000FF"/>
        </w:rPr>
      </w:pPr>
      <w:r>
        <w:rPr>
          <w:color w:val="0000FF"/>
        </w:rPr>
        <w:t>Support for the new LogFactory and Object Formatter were added.</w:t>
      </w:r>
    </w:p>
    <w:p w:rsidR="003F226F" w:rsidRDefault="000B132F">
      <w:pPr>
        <w:pStyle w:val="BodyText2"/>
        <w:numPr>
          <w:ilvl w:val="0"/>
          <w:numId w:val="3"/>
        </w:numPr>
        <w:rPr>
          <w:color w:val="0000FF"/>
        </w:rPr>
      </w:pPr>
      <w:r>
        <w:rPr>
          <w:color w:val="0000FF"/>
        </w:rPr>
        <w:t>Made the BasicLogFactory the default factory for the LogManager if none was specified.</w:t>
      </w:r>
    </w:p>
    <w:p w:rsidR="000B132F" w:rsidRDefault="000B132F">
      <w:pPr>
        <w:pStyle w:val="BodyText2"/>
        <w:numPr>
          <w:ilvl w:val="0"/>
          <w:numId w:val="3"/>
        </w:numPr>
        <w:rPr>
          <w:color w:val="0000FF"/>
        </w:rPr>
      </w:pPr>
      <w:r>
        <w:rPr>
          <w:color w:val="0000FF"/>
        </w:rPr>
        <w:t>Changed the logger DEFAULT_NAME to be public.</w:t>
      </w:r>
    </w:p>
    <w:p w:rsidR="003F226F" w:rsidRDefault="003F226F">
      <w:pPr>
        <w:pStyle w:val="BodyText2"/>
        <w:ind w:left="1440"/>
        <w:rPr>
          <w:rFonts w:cs="Times New Roman"/>
        </w:rPr>
      </w:pPr>
    </w:p>
    <w:p w:rsidR="003F226F" w:rsidRDefault="003F226F">
      <w:pPr>
        <w:pStyle w:val="BodyText2"/>
        <w:ind w:left="1440"/>
        <w:rPr>
          <w:color w:val="0000FF"/>
        </w:rPr>
      </w:pPr>
      <w:r>
        <w:rPr>
          <w:color w:val="0000FF"/>
        </w:rPr>
        <w:t>Level</w:t>
      </w:r>
    </w:p>
    <w:p w:rsidR="003F226F" w:rsidRDefault="003F226F">
      <w:pPr>
        <w:pStyle w:val="BodyText2"/>
        <w:numPr>
          <w:ilvl w:val="0"/>
          <w:numId w:val="2"/>
        </w:numPr>
        <w:rPr>
          <w:color w:val="0000FF"/>
        </w:rPr>
      </w:pPr>
      <w:r>
        <w:rPr>
          <w:color w:val="0000FF"/>
        </w:rPr>
        <w:t xml:space="preserve">Add a new </w:t>
      </w:r>
      <w:r w:rsidR="000B132F">
        <w:rPr>
          <w:color w:val="0000FF"/>
        </w:rPr>
        <w:t xml:space="preserve">convenience </w:t>
      </w:r>
      <w:r>
        <w:rPr>
          <w:color w:val="0000FF"/>
        </w:rPr>
        <w:t>method parseLevel(string)</w:t>
      </w:r>
      <w:r w:rsidR="000B132F">
        <w:rPr>
          <w:color w:val="0000FF"/>
        </w:rPr>
        <w:t>.</w:t>
      </w:r>
    </w:p>
    <w:p w:rsidR="00D25C7F" w:rsidRDefault="00D25C7F">
      <w:pPr>
        <w:pStyle w:val="BodyText2"/>
        <w:numPr>
          <w:ilvl w:val="0"/>
          <w:numId w:val="2"/>
        </w:numPr>
        <w:rPr>
          <w:color w:val="0000FF"/>
        </w:rPr>
      </w:pPr>
      <w:r>
        <w:rPr>
          <w:color w:val="0000FF"/>
        </w:rPr>
        <w:t>Made the level integer final</w:t>
      </w:r>
    </w:p>
    <w:p w:rsidR="003F226F" w:rsidRDefault="003F226F">
      <w:pPr>
        <w:pStyle w:val="BodyText2"/>
        <w:rPr>
          <w:rFonts w:cs="Times New Roman"/>
          <w:color w:val="0000FF"/>
        </w:rPr>
      </w:pPr>
    </w:p>
    <w:p w:rsidR="000B132F" w:rsidRDefault="000B132F" w:rsidP="000B132F">
      <w:pPr>
        <w:pStyle w:val="BodyText2"/>
        <w:ind w:left="1440"/>
        <w:rPr>
          <w:color w:val="0000FF"/>
        </w:rPr>
      </w:pPr>
      <w:r>
        <w:rPr>
          <w:color w:val="0000FF"/>
        </w:rPr>
        <w:t>LogException</w:t>
      </w:r>
    </w:p>
    <w:p w:rsidR="000B132F" w:rsidRPr="000B132F" w:rsidRDefault="000B132F" w:rsidP="000B132F">
      <w:pPr>
        <w:pStyle w:val="BodyText2"/>
        <w:numPr>
          <w:ilvl w:val="0"/>
          <w:numId w:val="2"/>
        </w:numPr>
        <w:rPr>
          <w:color w:val="0000FF"/>
        </w:rPr>
      </w:pPr>
      <w:r>
        <w:rPr>
          <w:color w:val="0000FF"/>
        </w:rPr>
        <w:t>Added two new constructors.</w:t>
      </w:r>
    </w:p>
    <w:p w:rsidR="000B132F" w:rsidRDefault="000B132F">
      <w:pPr>
        <w:pStyle w:val="BodyText2"/>
        <w:ind w:left="1440"/>
        <w:rPr>
          <w:color w:val="0000FF"/>
        </w:rPr>
      </w:pPr>
    </w:p>
    <w:p w:rsidR="003F226F" w:rsidRDefault="003F226F">
      <w:pPr>
        <w:pStyle w:val="BodyText2"/>
        <w:ind w:left="1440"/>
        <w:rPr>
          <w:color w:val="0000FF"/>
        </w:rPr>
      </w:pPr>
      <w:r>
        <w:rPr>
          <w:color w:val="0000FF"/>
        </w:rPr>
        <w:t>BasicLog</w:t>
      </w:r>
    </w:p>
    <w:p w:rsidR="000B132F" w:rsidRDefault="000B132F" w:rsidP="000B132F">
      <w:pPr>
        <w:pStyle w:val="BodyText2"/>
        <w:numPr>
          <w:ilvl w:val="0"/>
          <w:numId w:val="2"/>
        </w:numPr>
        <w:rPr>
          <w:color w:val="0000FF"/>
        </w:rPr>
      </w:pPr>
      <w:r>
        <w:rPr>
          <w:color w:val="0000FF"/>
        </w:rPr>
        <w:t>Removed Configuration Manager fields, variables and references.</w:t>
      </w:r>
    </w:p>
    <w:p w:rsidR="003F226F" w:rsidRDefault="003F226F">
      <w:pPr>
        <w:pStyle w:val="BodyText2"/>
        <w:numPr>
          <w:ilvl w:val="0"/>
          <w:numId w:val="2"/>
        </w:numPr>
        <w:rPr>
          <w:color w:val="0000FF"/>
        </w:rPr>
      </w:pPr>
      <w:r>
        <w:rPr>
          <w:color w:val="0000FF"/>
        </w:rPr>
        <w:t>Changed to inherit from AbstractLog for storage of the name</w:t>
      </w:r>
      <w:r w:rsidR="000B132F">
        <w:rPr>
          <w:color w:val="0000FF"/>
        </w:rPr>
        <w:t>.</w:t>
      </w:r>
    </w:p>
    <w:p w:rsidR="003F226F" w:rsidRDefault="000B132F">
      <w:pPr>
        <w:pStyle w:val="BodyText2"/>
        <w:numPr>
          <w:ilvl w:val="0"/>
          <w:numId w:val="2"/>
        </w:numPr>
        <w:rPr>
          <w:color w:val="0000FF"/>
        </w:rPr>
      </w:pPr>
      <w:r>
        <w:rPr>
          <w:color w:val="0000FF"/>
        </w:rPr>
        <w:t>Changed to print to a generic PrintStream that is specified in the constructor.</w:t>
      </w:r>
    </w:p>
    <w:p w:rsidR="000B132F" w:rsidRDefault="000B132F">
      <w:pPr>
        <w:pStyle w:val="BodyText2"/>
        <w:numPr>
          <w:ilvl w:val="0"/>
          <w:numId w:val="2"/>
        </w:numPr>
        <w:rPr>
          <w:color w:val="0000FF"/>
        </w:rPr>
      </w:pPr>
      <w:r>
        <w:rPr>
          <w:color w:val="0000FF"/>
        </w:rPr>
        <w:t>Changed to print the stack trace after the message.</w:t>
      </w:r>
    </w:p>
    <w:p w:rsidR="003F226F" w:rsidRDefault="003F226F">
      <w:pPr>
        <w:pStyle w:val="BodyText2"/>
        <w:rPr>
          <w:rFonts w:cs="Times New Roman"/>
          <w:color w:val="0000FF"/>
        </w:rPr>
      </w:pPr>
    </w:p>
    <w:p w:rsidR="003F226F" w:rsidRDefault="003F226F">
      <w:pPr>
        <w:pStyle w:val="BodyText2"/>
        <w:ind w:left="1440"/>
        <w:rPr>
          <w:color w:val="0000FF"/>
        </w:rPr>
      </w:pPr>
      <w:bookmarkStart w:id="1" w:name="DDE_LINK6"/>
      <w:r>
        <w:rPr>
          <w:color w:val="0000FF"/>
        </w:rPr>
        <w:t>Log4jLog</w:t>
      </w:r>
    </w:p>
    <w:p w:rsidR="000B132F" w:rsidRDefault="000B132F" w:rsidP="000B132F">
      <w:pPr>
        <w:pStyle w:val="BodyText2"/>
        <w:numPr>
          <w:ilvl w:val="0"/>
          <w:numId w:val="2"/>
        </w:numPr>
        <w:rPr>
          <w:color w:val="0000FF"/>
        </w:rPr>
      </w:pPr>
      <w:r>
        <w:rPr>
          <w:color w:val="0000FF"/>
        </w:rPr>
        <w:t>Removed Configuration Manager fields, variables and references.</w:t>
      </w:r>
    </w:p>
    <w:p w:rsidR="00F72C01" w:rsidRDefault="00F72C01">
      <w:pPr>
        <w:pStyle w:val="BodyText2"/>
        <w:numPr>
          <w:ilvl w:val="0"/>
          <w:numId w:val="2"/>
        </w:numPr>
        <w:rPr>
          <w:color w:val="0000FF"/>
        </w:rPr>
      </w:pPr>
      <w:r>
        <w:rPr>
          <w:color w:val="0000FF"/>
        </w:rPr>
        <w:t>Fixed an error in the level mapping.</w:t>
      </w:r>
    </w:p>
    <w:p w:rsidR="003F226F" w:rsidRDefault="003F226F">
      <w:pPr>
        <w:pStyle w:val="BodyText2"/>
        <w:numPr>
          <w:ilvl w:val="0"/>
          <w:numId w:val="2"/>
        </w:numPr>
        <w:rPr>
          <w:color w:val="0000FF"/>
        </w:rPr>
      </w:pPr>
      <w:r>
        <w:rPr>
          <w:color w:val="0000FF"/>
        </w:rPr>
        <w:t>Changed to inherit from AbstractLog for storage of the name</w:t>
      </w:r>
    </w:p>
    <w:p w:rsidR="003F226F" w:rsidRDefault="00F72C01">
      <w:pPr>
        <w:pStyle w:val="BodyText2"/>
        <w:numPr>
          <w:ilvl w:val="0"/>
          <w:numId w:val="2"/>
        </w:numPr>
        <w:rPr>
          <w:color w:val="0000FF"/>
        </w:rPr>
      </w:pPr>
      <w:r>
        <w:rPr>
          <w:color w:val="0000FF"/>
        </w:rPr>
        <w:t>Dropped the current level variable and processing (was not needed).</w:t>
      </w:r>
    </w:p>
    <w:p w:rsidR="00F72C01" w:rsidRDefault="00F72C01">
      <w:pPr>
        <w:pStyle w:val="BodyText2"/>
        <w:numPr>
          <w:ilvl w:val="0"/>
          <w:numId w:val="2"/>
        </w:numPr>
        <w:rPr>
          <w:color w:val="0000FF"/>
        </w:rPr>
      </w:pPr>
      <w:r>
        <w:rPr>
          <w:color w:val="0000FF"/>
        </w:rPr>
        <w:t>Changed the constructor to package private since it should only be created by the associated factory now.</w:t>
      </w:r>
    </w:p>
    <w:p w:rsidR="00F72C01" w:rsidRDefault="00F72C01">
      <w:pPr>
        <w:pStyle w:val="BodyText2"/>
        <w:numPr>
          <w:ilvl w:val="0"/>
          <w:numId w:val="2"/>
        </w:numPr>
        <w:rPr>
          <w:color w:val="0000FF"/>
        </w:rPr>
      </w:pPr>
      <w:r>
        <w:rPr>
          <w:color w:val="0000FF"/>
        </w:rPr>
        <w:t>Changed its logging method to implement the new signature defined by the AbstractLog</w:t>
      </w:r>
    </w:p>
    <w:p w:rsidR="00F72C01" w:rsidRDefault="00F72C01">
      <w:pPr>
        <w:pStyle w:val="BodyText2"/>
        <w:numPr>
          <w:ilvl w:val="0"/>
          <w:numId w:val="2"/>
        </w:numPr>
        <w:rPr>
          <w:color w:val="0000FF"/>
        </w:rPr>
      </w:pPr>
      <w:r>
        <w:rPr>
          <w:color w:val="0000FF"/>
        </w:rPr>
        <w:t>Changed the logging method to call the appropriate underlying logging method depending if a throwable was specified or not.</w:t>
      </w:r>
    </w:p>
    <w:p w:rsidR="00F72C01" w:rsidRDefault="00F72C01">
      <w:pPr>
        <w:pStyle w:val="BodyText2"/>
        <w:numPr>
          <w:ilvl w:val="0"/>
          <w:numId w:val="2"/>
        </w:numPr>
        <w:rPr>
          <w:color w:val="0000FF"/>
        </w:rPr>
      </w:pPr>
      <w:r>
        <w:rPr>
          <w:color w:val="0000FF"/>
        </w:rPr>
        <w:t>Overrode some of the AbstractLog methods to allow message object formatting to be processed internally by a Log4J Layout if the application specified one (delaying the formatting further than this component).</w:t>
      </w:r>
    </w:p>
    <w:p w:rsidR="00D25C7F" w:rsidRDefault="00D25C7F">
      <w:pPr>
        <w:pStyle w:val="BodyText2"/>
        <w:numPr>
          <w:ilvl w:val="0"/>
          <w:numId w:val="2"/>
        </w:numPr>
        <w:rPr>
          <w:color w:val="0000FF"/>
        </w:rPr>
      </w:pPr>
      <w:r>
        <w:rPr>
          <w:color w:val="0000FF"/>
        </w:rPr>
        <w:t>Made the logger variable final.</w:t>
      </w:r>
    </w:p>
    <w:bookmarkEnd w:id="1"/>
    <w:p w:rsidR="003F226F" w:rsidRDefault="003F226F">
      <w:pPr>
        <w:pStyle w:val="BodyText2"/>
        <w:ind w:left="0"/>
        <w:rPr>
          <w:rFonts w:cs="Times New Roman"/>
          <w:color w:val="0000FF"/>
        </w:rPr>
      </w:pPr>
    </w:p>
    <w:p w:rsidR="003F226F" w:rsidRDefault="003F226F">
      <w:pPr>
        <w:pStyle w:val="BodyText2"/>
        <w:ind w:left="1440"/>
        <w:rPr>
          <w:color w:val="0000FF"/>
        </w:rPr>
      </w:pPr>
      <w:r>
        <w:rPr>
          <w:color w:val="0000FF"/>
        </w:rPr>
        <w:t>Jdk14Log</w:t>
      </w:r>
    </w:p>
    <w:p w:rsidR="00F72C01" w:rsidRDefault="00F72C01" w:rsidP="00F72C01">
      <w:pPr>
        <w:pStyle w:val="BodyText2"/>
        <w:numPr>
          <w:ilvl w:val="0"/>
          <w:numId w:val="2"/>
        </w:numPr>
        <w:rPr>
          <w:color w:val="0000FF"/>
        </w:rPr>
      </w:pPr>
      <w:r>
        <w:rPr>
          <w:color w:val="0000FF"/>
        </w:rPr>
        <w:t>Removed Configuration Manager fields, variables and references.</w:t>
      </w:r>
    </w:p>
    <w:p w:rsidR="00F72C01" w:rsidRDefault="00F72C01" w:rsidP="00F72C01">
      <w:pPr>
        <w:pStyle w:val="BodyText2"/>
        <w:numPr>
          <w:ilvl w:val="0"/>
          <w:numId w:val="2"/>
        </w:numPr>
        <w:rPr>
          <w:color w:val="0000FF"/>
        </w:rPr>
      </w:pPr>
      <w:r>
        <w:rPr>
          <w:color w:val="0000FF"/>
        </w:rPr>
        <w:t>Changed to inherit from AbstractLog for storage of the name</w:t>
      </w:r>
    </w:p>
    <w:p w:rsidR="00F72C01" w:rsidRDefault="00F72C01" w:rsidP="00F72C01">
      <w:pPr>
        <w:pStyle w:val="BodyText2"/>
        <w:numPr>
          <w:ilvl w:val="0"/>
          <w:numId w:val="2"/>
        </w:numPr>
        <w:rPr>
          <w:color w:val="0000FF"/>
        </w:rPr>
      </w:pPr>
      <w:r>
        <w:rPr>
          <w:color w:val="0000FF"/>
        </w:rPr>
        <w:t>Dropped the current level variable and processing (was not needed).</w:t>
      </w:r>
    </w:p>
    <w:p w:rsidR="00F72C01" w:rsidRDefault="00F72C01" w:rsidP="00F72C01">
      <w:pPr>
        <w:pStyle w:val="BodyText2"/>
        <w:numPr>
          <w:ilvl w:val="0"/>
          <w:numId w:val="2"/>
        </w:numPr>
        <w:rPr>
          <w:color w:val="0000FF"/>
        </w:rPr>
      </w:pPr>
      <w:r>
        <w:rPr>
          <w:color w:val="0000FF"/>
        </w:rPr>
        <w:t>Changed the constructor to package private since it should only be created by the associated factory now.</w:t>
      </w:r>
    </w:p>
    <w:p w:rsidR="00F72C01" w:rsidRDefault="00F72C01" w:rsidP="00F72C01">
      <w:pPr>
        <w:pStyle w:val="BodyText2"/>
        <w:numPr>
          <w:ilvl w:val="0"/>
          <w:numId w:val="2"/>
        </w:numPr>
        <w:rPr>
          <w:color w:val="0000FF"/>
        </w:rPr>
      </w:pPr>
      <w:r>
        <w:rPr>
          <w:color w:val="0000FF"/>
        </w:rPr>
        <w:t>Changed its logging method to implement the new signature defined by the AbstractLog</w:t>
      </w:r>
    </w:p>
    <w:p w:rsidR="00F72C01" w:rsidRDefault="00F72C01" w:rsidP="00F72C01">
      <w:pPr>
        <w:pStyle w:val="BodyText2"/>
        <w:numPr>
          <w:ilvl w:val="0"/>
          <w:numId w:val="2"/>
        </w:numPr>
        <w:rPr>
          <w:color w:val="0000FF"/>
        </w:rPr>
      </w:pPr>
      <w:r>
        <w:rPr>
          <w:color w:val="0000FF"/>
        </w:rPr>
        <w:t xml:space="preserve">Changed the logging method to call the appropriate underlying logging method </w:t>
      </w:r>
      <w:r>
        <w:rPr>
          <w:color w:val="0000FF"/>
        </w:rPr>
        <w:lastRenderedPageBreak/>
        <w:t>depending if a throwable was specified or not.</w:t>
      </w:r>
    </w:p>
    <w:p w:rsidR="00F72C01" w:rsidRDefault="00F72C01" w:rsidP="00F72C01">
      <w:pPr>
        <w:pStyle w:val="BodyText2"/>
        <w:numPr>
          <w:ilvl w:val="0"/>
          <w:numId w:val="2"/>
        </w:numPr>
        <w:rPr>
          <w:color w:val="0000FF"/>
        </w:rPr>
      </w:pPr>
      <w:r>
        <w:rPr>
          <w:color w:val="0000FF"/>
        </w:rPr>
        <w:t>Overrode some of the AbstractLog methods to allow message string formatting to be processed internally by a java logging API (delaying the formatting further than this component).</w:t>
      </w:r>
    </w:p>
    <w:p w:rsidR="00D25C7F" w:rsidRPr="00D25C7F" w:rsidRDefault="00D25C7F" w:rsidP="00D25C7F">
      <w:pPr>
        <w:pStyle w:val="BodyText2"/>
        <w:numPr>
          <w:ilvl w:val="0"/>
          <w:numId w:val="2"/>
        </w:numPr>
        <w:rPr>
          <w:color w:val="0000FF"/>
        </w:rPr>
      </w:pPr>
      <w:r>
        <w:rPr>
          <w:color w:val="0000FF"/>
        </w:rPr>
        <w:t>Made the logger variable final.</w:t>
      </w:r>
    </w:p>
    <w:p w:rsidR="00F72C01" w:rsidRDefault="00F72C01" w:rsidP="00F72C01">
      <w:pPr>
        <w:pStyle w:val="BodyText2"/>
        <w:ind w:left="0"/>
        <w:rPr>
          <w:rFonts w:cs="Times New Roman"/>
          <w:color w:val="0000FF"/>
        </w:rPr>
      </w:pPr>
    </w:p>
    <w:p w:rsidR="003F226F" w:rsidRDefault="003F226F">
      <w:pPr>
        <w:pStyle w:val="BodyText2"/>
        <w:ind w:left="0"/>
        <w:rPr>
          <w:rFonts w:cs="Times New Roman"/>
          <w:color w:val="0000FF"/>
        </w:rPr>
      </w:pPr>
    </w:p>
    <w:p w:rsidR="003F226F" w:rsidRDefault="003F226F">
      <w:pPr>
        <w:pStyle w:val="BodyText2"/>
        <w:rPr>
          <w:color w:val="0000FF"/>
        </w:rPr>
      </w:pPr>
      <w:r>
        <w:rPr>
          <w:color w:val="0000FF"/>
        </w:rPr>
        <w:t>Summary of new classes:</w:t>
      </w:r>
    </w:p>
    <w:p w:rsidR="003F226F" w:rsidRDefault="003F226F">
      <w:pPr>
        <w:pStyle w:val="BodyText2"/>
        <w:numPr>
          <w:ilvl w:val="0"/>
          <w:numId w:val="2"/>
        </w:numPr>
        <w:rPr>
          <w:color w:val="0000FF"/>
        </w:rPr>
      </w:pPr>
      <w:r>
        <w:rPr>
          <w:color w:val="0000FF"/>
        </w:rPr>
        <w:t>AbstractLog</w:t>
      </w:r>
    </w:p>
    <w:p w:rsidR="003F226F" w:rsidRDefault="00D25C7F">
      <w:pPr>
        <w:pStyle w:val="BodyText2"/>
        <w:numPr>
          <w:ilvl w:val="0"/>
          <w:numId w:val="2"/>
        </w:numPr>
        <w:rPr>
          <w:color w:val="0000FF"/>
        </w:rPr>
      </w:pPr>
      <w:r>
        <w:rPr>
          <w:color w:val="0000FF"/>
        </w:rPr>
        <w:t>LogFactory</w:t>
      </w:r>
    </w:p>
    <w:p w:rsidR="003F226F" w:rsidRDefault="00D25C7F">
      <w:pPr>
        <w:pStyle w:val="BodyText2"/>
        <w:numPr>
          <w:ilvl w:val="0"/>
          <w:numId w:val="2"/>
        </w:numPr>
        <w:rPr>
          <w:color w:val="0000FF"/>
        </w:rPr>
      </w:pPr>
      <w:r>
        <w:rPr>
          <w:color w:val="0000FF"/>
        </w:rPr>
        <w:t>BasicLogFactory</w:t>
      </w:r>
    </w:p>
    <w:p w:rsidR="00D25C7F" w:rsidRDefault="00D25C7F">
      <w:pPr>
        <w:pStyle w:val="BodyText2"/>
        <w:numPr>
          <w:ilvl w:val="0"/>
          <w:numId w:val="2"/>
        </w:numPr>
        <w:rPr>
          <w:color w:val="0000FF"/>
        </w:rPr>
      </w:pPr>
      <w:r>
        <w:rPr>
          <w:color w:val="0000FF"/>
        </w:rPr>
        <w:t>Jdk14LogFactory</w:t>
      </w:r>
    </w:p>
    <w:p w:rsidR="003F226F" w:rsidRPr="00D25C7F" w:rsidRDefault="00D25C7F" w:rsidP="00D25C7F">
      <w:pPr>
        <w:pStyle w:val="BodyText2"/>
        <w:numPr>
          <w:ilvl w:val="0"/>
          <w:numId w:val="2"/>
        </w:numPr>
        <w:rPr>
          <w:color w:val="0000FF"/>
        </w:rPr>
      </w:pPr>
      <w:r>
        <w:rPr>
          <w:color w:val="0000FF"/>
        </w:rPr>
        <w:t>Log4jLogFactory</w:t>
      </w:r>
    </w:p>
    <w:p w:rsidR="003F226F" w:rsidRDefault="003F226F">
      <w:pPr>
        <w:pStyle w:val="BodyText2"/>
        <w:rPr>
          <w:rFonts w:cs="Times New Roman"/>
          <w:color w:val="0000FF"/>
        </w:rPr>
      </w:pPr>
    </w:p>
    <w:p w:rsidR="003F226F" w:rsidRDefault="003F226F">
      <w:pPr>
        <w:pStyle w:val="BodyText2"/>
        <w:ind w:left="1440"/>
        <w:rPr>
          <w:color w:val="0000FF"/>
        </w:rPr>
      </w:pPr>
    </w:p>
    <w:p w:rsidR="003F226F" w:rsidRDefault="003F226F">
      <w:pPr>
        <w:pStyle w:val="Heading2"/>
        <w:numPr>
          <w:ilvl w:val="1"/>
          <w:numId w:val="18"/>
        </w:numPr>
      </w:pPr>
      <w:r>
        <w:t xml:space="preserve">Design Patterns </w:t>
      </w:r>
    </w:p>
    <w:p w:rsidR="003F226F" w:rsidRDefault="003F226F">
      <w:pPr>
        <w:pStyle w:val="Heading3"/>
        <w:numPr>
          <w:ilvl w:val="0"/>
          <w:numId w:val="4"/>
        </w:numPr>
        <w:tabs>
          <w:tab w:val="clear" w:pos="0"/>
        </w:tabs>
        <w:rPr>
          <w:i w:val="0"/>
          <w:iCs w:val="0"/>
        </w:rPr>
      </w:pPr>
      <w:r>
        <w:rPr>
          <w:i w:val="0"/>
          <w:iCs w:val="0"/>
        </w:rPr>
        <w:t>The Log implementations are adapters for the classes that do the actual logging</w:t>
      </w:r>
    </w:p>
    <w:p w:rsidR="003F226F" w:rsidRPr="00147E79" w:rsidRDefault="00147E79">
      <w:pPr>
        <w:pStyle w:val="Heading3"/>
        <w:numPr>
          <w:ilvl w:val="0"/>
          <w:numId w:val="4"/>
        </w:numPr>
        <w:tabs>
          <w:tab w:val="clear" w:pos="0"/>
        </w:tabs>
        <w:rPr>
          <w:i w:val="0"/>
          <w:iCs w:val="0"/>
          <w:color w:val="0000FF"/>
        </w:rPr>
      </w:pPr>
      <w:r w:rsidRPr="00147E79">
        <w:rPr>
          <w:i w:val="0"/>
          <w:iCs w:val="0"/>
          <w:color w:val="0000FF"/>
        </w:rPr>
        <w:t>The factory pattern is used by each LogFactory to produce Log implementations specific to that factory implementation.</w:t>
      </w:r>
    </w:p>
    <w:p w:rsidR="003F226F" w:rsidRDefault="003F226F">
      <w:pPr>
        <w:pStyle w:val="Heading3"/>
        <w:numPr>
          <w:ilvl w:val="0"/>
          <w:numId w:val="4"/>
        </w:numPr>
        <w:tabs>
          <w:tab w:val="clear" w:pos="0"/>
        </w:tabs>
        <w:rPr>
          <w:i w:val="0"/>
          <w:iCs w:val="0"/>
          <w:color w:val="0000FF"/>
        </w:rPr>
      </w:pPr>
      <w:r>
        <w:rPr>
          <w:i w:val="0"/>
          <w:iCs w:val="0"/>
          <w:color w:val="0000FF"/>
        </w:rPr>
        <w:t xml:space="preserve">The </w:t>
      </w:r>
      <w:r w:rsidR="00147E79">
        <w:rPr>
          <w:i w:val="0"/>
          <w:iCs w:val="0"/>
          <w:color w:val="0000FF"/>
        </w:rPr>
        <w:t xml:space="preserve">strategy pattern was used to allow </w:t>
      </w:r>
      <w:r w:rsidR="00AB6C42">
        <w:rPr>
          <w:i w:val="0"/>
          <w:iCs w:val="0"/>
          <w:color w:val="0000FF"/>
        </w:rPr>
        <w:t>interchangeability of the various LogFactory implementations and their associated Log implementation.</w:t>
      </w:r>
    </w:p>
    <w:p w:rsidR="005D660A" w:rsidRDefault="005D660A" w:rsidP="005D660A">
      <w:pPr>
        <w:pStyle w:val="Heading3"/>
        <w:numPr>
          <w:ilvl w:val="0"/>
          <w:numId w:val="4"/>
        </w:numPr>
        <w:tabs>
          <w:tab w:val="clear" w:pos="0"/>
        </w:tabs>
        <w:rPr>
          <w:i w:val="0"/>
          <w:iCs w:val="0"/>
          <w:color w:val="0000FF"/>
        </w:rPr>
      </w:pPr>
      <w:r>
        <w:rPr>
          <w:i w:val="0"/>
          <w:iCs w:val="0"/>
          <w:color w:val="0000FF"/>
        </w:rPr>
        <w:t>The template pattern was used to in AbstractLog to allow subclasses to override specific methods without affecting the overall structure</w:t>
      </w:r>
    </w:p>
    <w:p w:rsidR="005D660A" w:rsidRPr="005D660A" w:rsidRDefault="005D660A" w:rsidP="005D660A"/>
    <w:p w:rsidR="003F226F" w:rsidRDefault="003F226F">
      <w:pPr>
        <w:rPr>
          <w:rFonts w:cs="Times New Roman"/>
        </w:rPr>
      </w:pPr>
    </w:p>
    <w:p w:rsidR="003F226F" w:rsidRDefault="003F226F">
      <w:pPr>
        <w:pStyle w:val="Heading2"/>
        <w:numPr>
          <w:ilvl w:val="1"/>
          <w:numId w:val="18"/>
        </w:numPr>
      </w:pPr>
      <w:r>
        <w:t>Industry Standards</w:t>
      </w:r>
    </w:p>
    <w:p w:rsidR="003F226F" w:rsidRDefault="003F226F">
      <w:pPr>
        <w:numPr>
          <w:ilvl w:val="0"/>
          <w:numId w:val="17"/>
        </w:numPr>
      </w:pPr>
      <w:r>
        <w:t>None</w:t>
      </w:r>
    </w:p>
    <w:p w:rsidR="003F226F" w:rsidRDefault="003F226F">
      <w:pPr>
        <w:ind w:left="720"/>
        <w:rPr>
          <w:rFonts w:cs="Times New Roman"/>
        </w:rPr>
      </w:pPr>
    </w:p>
    <w:p w:rsidR="003F226F" w:rsidRDefault="003F226F">
      <w:pPr>
        <w:pStyle w:val="Heading2"/>
        <w:numPr>
          <w:ilvl w:val="1"/>
          <w:numId w:val="18"/>
        </w:numPr>
      </w:pPr>
      <w:r>
        <w:t>Required Algorithms</w:t>
      </w:r>
    </w:p>
    <w:p w:rsidR="00302D0A" w:rsidRPr="0024499F" w:rsidRDefault="00302D0A">
      <w:pPr>
        <w:pStyle w:val="Heading3"/>
        <w:numPr>
          <w:ilvl w:val="2"/>
          <w:numId w:val="18"/>
        </w:numPr>
        <w:rPr>
          <w:color w:val="0000FF"/>
        </w:rPr>
      </w:pPr>
      <w:r w:rsidRPr="0024499F">
        <w:rPr>
          <w:color w:val="0000FF"/>
        </w:rPr>
        <w:t>Message String Formatting</w:t>
      </w:r>
    </w:p>
    <w:p w:rsidR="00302D0A" w:rsidRPr="0024499F" w:rsidRDefault="00302D0A" w:rsidP="00302D0A">
      <w:pPr>
        <w:ind w:left="720"/>
        <w:rPr>
          <w:color w:val="0000FF"/>
        </w:rPr>
      </w:pPr>
      <w:r w:rsidRPr="0024499F">
        <w:rPr>
          <w:color w:val="0000FF"/>
        </w:rPr>
        <w:t xml:space="preserve">This component can format a message </w:t>
      </w:r>
      <w:r w:rsidR="00AB2ACB" w:rsidRPr="0024499F">
        <w:rPr>
          <w:color w:val="0000FF"/>
        </w:rPr>
        <w:t xml:space="preserve">format </w:t>
      </w:r>
      <w:r w:rsidRPr="0024499F">
        <w:rPr>
          <w:color w:val="0000FF"/>
        </w:rPr>
        <w:t>string pattern with a list of arguments.  To format the list, the AbstractLog will</w:t>
      </w:r>
      <w:r w:rsidR="00AB2ACB" w:rsidRPr="0024499F">
        <w:rPr>
          <w:color w:val="0000FF"/>
        </w:rPr>
        <w:t xml:space="preserve"> simply</w:t>
      </w:r>
      <w:r w:rsidRPr="0024499F">
        <w:rPr>
          <w:color w:val="0000FF"/>
        </w:rPr>
        <w:t>:</w:t>
      </w:r>
    </w:p>
    <w:p w:rsidR="00302D0A" w:rsidRPr="0024499F" w:rsidRDefault="00302D0A" w:rsidP="00302D0A">
      <w:pPr>
        <w:ind w:left="720"/>
        <w:rPr>
          <w:color w:val="0000FF"/>
        </w:rPr>
      </w:pPr>
    </w:p>
    <w:p w:rsidR="00302D0A" w:rsidRPr="0024499F" w:rsidRDefault="00302D0A" w:rsidP="00AB2ACB">
      <w:pPr>
        <w:ind w:left="1440"/>
        <w:rPr>
          <w:rFonts w:ascii="Courier New" w:hAnsi="Courier New" w:cs="Courier New"/>
          <w:color w:val="0000FF"/>
        </w:rPr>
      </w:pPr>
      <w:r w:rsidRPr="0024499F">
        <w:rPr>
          <w:rFonts w:ascii="Courier New" w:hAnsi="Courier New" w:cs="Courier New"/>
          <w:color w:val="0000FF"/>
        </w:rPr>
        <w:t xml:space="preserve">// </w:t>
      </w:r>
      <w:r w:rsidR="00AB2ACB" w:rsidRPr="0024499F">
        <w:rPr>
          <w:rFonts w:ascii="Courier New" w:hAnsi="Courier New" w:cs="Courier New"/>
          <w:color w:val="0000FF"/>
        </w:rPr>
        <w:t>Format the string pattern with the arguments</w:t>
      </w:r>
    </w:p>
    <w:p w:rsidR="00AB2ACB" w:rsidRPr="0024499F" w:rsidRDefault="00AB2ACB" w:rsidP="00AB2ACB">
      <w:pPr>
        <w:ind w:left="1440"/>
        <w:rPr>
          <w:rFonts w:ascii="Courier New" w:hAnsi="Courier New" w:cs="Courier New"/>
          <w:color w:val="0000FF"/>
          <w:sz w:val="18"/>
          <w:szCs w:val="18"/>
        </w:rPr>
      </w:pPr>
      <w:r w:rsidRPr="0024499F">
        <w:rPr>
          <w:rFonts w:ascii="Courier New" w:hAnsi="Courier New" w:cs="Courier New"/>
          <w:color w:val="0000FF"/>
          <w:sz w:val="18"/>
          <w:szCs w:val="18"/>
        </w:rPr>
        <w:t>String formattedMessage = MessageFormat.format(messageFormat,args);</w:t>
      </w:r>
    </w:p>
    <w:p w:rsidR="00AB2ACB" w:rsidRPr="0024499F" w:rsidRDefault="00AB2ACB" w:rsidP="00AB2ACB">
      <w:pPr>
        <w:rPr>
          <w:color w:val="0000FF"/>
          <w:sz w:val="18"/>
          <w:szCs w:val="18"/>
        </w:rPr>
      </w:pPr>
    </w:p>
    <w:p w:rsidR="00AB2ACB" w:rsidRPr="0024499F" w:rsidRDefault="00AB2ACB" w:rsidP="00AB2ACB">
      <w:pPr>
        <w:ind w:left="720"/>
        <w:rPr>
          <w:color w:val="0000FF"/>
        </w:rPr>
      </w:pPr>
      <w:r w:rsidRPr="0024499F">
        <w:rPr>
          <w:color w:val="0000FF"/>
        </w:rPr>
        <w:t xml:space="preserve">The formatted message is then passed to the underlying logger’s log method.  </w:t>
      </w:r>
    </w:p>
    <w:p w:rsidR="00AB2ACB" w:rsidRPr="0024499F" w:rsidRDefault="00AB2ACB" w:rsidP="00AB2ACB">
      <w:pPr>
        <w:ind w:left="720"/>
        <w:rPr>
          <w:color w:val="0000FF"/>
        </w:rPr>
      </w:pPr>
    </w:p>
    <w:p w:rsidR="00AB2ACB" w:rsidRPr="0024499F" w:rsidRDefault="00AB2ACB" w:rsidP="00AB2ACB">
      <w:pPr>
        <w:ind w:left="720"/>
        <w:rPr>
          <w:color w:val="0000FF"/>
        </w:rPr>
      </w:pPr>
      <w:r w:rsidRPr="0024499F">
        <w:rPr>
          <w:color w:val="0000FF"/>
        </w:rPr>
        <w:t>Please note that the Jdk14 API provides an API to do this internally and the Jdk14Log implementation will override this functionality to simply pass the message format pattern and its arguments directly to the Jdk14 Logger (thus delaying the formatting even further).   Note: this only occurs on the non-Throwable version of this API (the Jdk14 Logger API only provides a non-Throwable version of this).</w:t>
      </w:r>
    </w:p>
    <w:p w:rsidR="00302D0A" w:rsidRPr="0024499F" w:rsidRDefault="00302D0A" w:rsidP="00302D0A">
      <w:pPr>
        <w:ind w:left="1440"/>
        <w:rPr>
          <w:color w:val="0000FF"/>
        </w:rPr>
      </w:pPr>
    </w:p>
    <w:p w:rsidR="003F226F" w:rsidRPr="0024499F" w:rsidRDefault="00AB2ACB">
      <w:pPr>
        <w:pStyle w:val="Heading3"/>
        <w:numPr>
          <w:ilvl w:val="2"/>
          <w:numId w:val="18"/>
        </w:numPr>
        <w:rPr>
          <w:color w:val="0000FF"/>
        </w:rPr>
      </w:pPr>
      <w:r w:rsidRPr="0024499F">
        <w:rPr>
          <w:color w:val="0000FF"/>
        </w:rPr>
        <w:t xml:space="preserve">Message </w:t>
      </w:r>
      <w:r w:rsidR="0090693F">
        <w:rPr>
          <w:color w:val="0000FF"/>
        </w:rPr>
        <w:t>Object Formatting</w:t>
      </w:r>
    </w:p>
    <w:p w:rsidR="00302D0A" w:rsidRPr="0024499F" w:rsidRDefault="00AB2ACB" w:rsidP="00302D0A">
      <w:pPr>
        <w:pStyle w:val="BodyTextIndent2"/>
      </w:pPr>
      <w:r w:rsidRPr="0024499F">
        <w:t xml:space="preserve">This component can also format a message object utilizing the Object Formatter component.  This allows the application to separate the formatting of the object from the object itself and from the logging locations.  When the AbstractLog needs to format an </w:t>
      </w:r>
      <w:r w:rsidRPr="0024499F">
        <w:lastRenderedPageBreak/>
        <w:t>object, it will simply:</w:t>
      </w:r>
    </w:p>
    <w:p w:rsidR="00AB2ACB" w:rsidRPr="0024499F" w:rsidRDefault="00AB2ACB" w:rsidP="00302D0A">
      <w:pPr>
        <w:pStyle w:val="BodyTextIndent2"/>
      </w:pPr>
    </w:p>
    <w:p w:rsidR="00AB2ACB" w:rsidRPr="0024499F" w:rsidRDefault="00AB2ACB" w:rsidP="00AB2ACB">
      <w:pPr>
        <w:pStyle w:val="BodyTextIndent2"/>
        <w:ind w:left="1440"/>
        <w:rPr>
          <w:rFonts w:ascii="Courier New" w:hAnsi="Courier New" w:cs="Courier New"/>
          <w:sz w:val="18"/>
          <w:szCs w:val="18"/>
        </w:rPr>
      </w:pPr>
      <w:r w:rsidRPr="0024499F">
        <w:rPr>
          <w:rFonts w:ascii="Courier New" w:hAnsi="Courier New" w:cs="Courier New"/>
          <w:sz w:val="18"/>
          <w:szCs w:val="18"/>
        </w:rPr>
        <w:t>// Get the Object Formatter (if not specified via the API)</w:t>
      </w:r>
    </w:p>
    <w:p w:rsidR="00AB2ACB" w:rsidRPr="0024499F" w:rsidRDefault="00AB2ACB" w:rsidP="00AB2ACB">
      <w:pPr>
        <w:pStyle w:val="BodyTextIndent2"/>
        <w:ind w:left="1440"/>
      </w:pPr>
      <w:r w:rsidRPr="0024499F">
        <w:t>ObjectFormatter of = LogManager.getObjectFormatter();</w:t>
      </w:r>
    </w:p>
    <w:p w:rsidR="00AB2ACB" w:rsidRPr="0024499F" w:rsidRDefault="00AB2ACB" w:rsidP="00AB2ACB">
      <w:pPr>
        <w:pStyle w:val="BodyTextIndent2"/>
        <w:ind w:left="1440"/>
      </w:pPr>
    </w:p>
    <w:p w:rsidR="00AB2ACB" w:rsidRPr="0024499F" w:rsidRDefault="00AB2ACB" w:rsidP="00AB2ACB">
      <w:pPr>
        <w:pStyle w:val="BodyTextIndent2"/>
        <w:ind w:left="1440"/>
      </w:pPr>
      <w:r w:rsidRPr="0024499F">
        <w:t>// Format the object</w:t>
      </w:r>
    </w:p>
    <w:p w:rsidR="00AB2ACB" w:rsidRPr="0024499F" w:rsidRDefault="00AB2ACB" w:rsidP="00AB2ACB">
      <w:pPr>
        <w:pStyle w:val="BodyTextIndent2"/>
        <w:ind w:left="1440"/>
      </w:pPr>
      <w:r w:rsidRPr="0024499F">
        <w:t>String formattedMessage = of.format(message);</w:t>
      </w:r>
    </w:p>
    <w:p w:rsidR="00AB2ACB" w:rsidRPr="0024499F" w:rsidRDefault="00AB2ACB" w:rsidP="00AB2ACB">
      <w:pPr>
        <w:pStyle w:val="BodyTextIndent2"/>
        <w:ind w:left="1440"/>
      </w:pPr>
    </w:p>
    <w:p w:rsidR="00AB2ACB" w:rsidRPr="0024499F" w:rsidRDefault="00AB2ACB" w:rsidP="00AB2ACB">
      <w:pPr>
        <w:pStyle w:val="BodyTextIndent2"/>
        <w:ind w:left="1440"/>
      </w:pPr>
      <w:r w:rsidRPr="0024499F">
        <w:t>// As a backup – if it wasn’t formatted, default to the toString()</w:t>
      </w:r>
    </w:p>
    <w:p w:rsidR="00AB2ACB" w:rsidRPr="0024499F" w:rsidRDefault="00AB2ACB" w:rsidP="00AB2ACB">
      <w:pPr>
        <w:pStyle w:val="BodyTextIndent2"/>
        <w:ind w:left="1440"/>
      </w:pPr>
      <w:r w:rsidRPr="0024499F">
        <w:t>If (formattedMessage == null) formattedMessage = message.toString();</w:t>
      </w:r>
    </w:p>
    <w:p w:rsidR="00AB2ACB" w:rsidRPr="0024499F" w:rsidRDefault="00AB2ACB" w:rsidP="00302D0A">
      <w:pPr>
        <w:pStyle w:val="BodyTextIndent2"/>
      </w:pPr>
    </w:p>
    <w:p w:rsidR="00AB2ACB" w:rsidRPr="0024499F" w:rsidRDefault="00AB2ACB" w:rsidP="00AB2ACB">
      <w:pPr>
        <w:ind w:left="720"/>
        <w:rPr>
          <w:color w:val="0000FF"/>
        </w:rPr>
      </w:pPr>
      <w:r w:rsidRPr="0024499F">
        <w:rPr>
          <w:color w:val="0000FF"/>
        </w:rPr>
        <w:t xml:space="preserve">The formatted message is then passed to the underlying logger’s log method.  </w:t>
      </w:r>
    </w:p>
    <w:p w:rsidR="00AB2ACB" w:rsidRPr="0024499F" w:rsidRDefault="00AB2ACB" w:rsidP="00AB2ACB">
      <w:pPr>
        <w:ind w:left="720"/>
        <w:rPr>
          <w:color w:val="0000FF"/>
        </w:rPr>
      </w:pPr>
    </w:p>
    <w:p w:rsidR="00147E79" w:rsidRPr="0024499F" w:rsidRDefault="00AB2ACB" w:rsidP="00AB2ACB">
      <w:pPr>
        <w:pStyle w:val="BodyTextIndent2"/>
      </w:pPr>
      <w:r w:rsidRPr="0024499F">
        <w:t>Please note that the Log4J API provides the ability to format message objects via a Layout implementation.  This component provides the API to turn off the above logic in the Log4J factory if the application will be specifying object formatting via the Layout itself.  This would allow the component to delay the formatting of the message object even further.</w:t>
      </w:r>
    </w:p>
    <w:p w:rsidR="00AB2ACB" w:rsidRDefault="00AB2ACB" w:rsidP="00AB2ACB">
      <w:pPr>
        <w:pStyle w:val="BodyTextIndent2"/>
      </w:pPr>
    </w:p>
    <w:p w:rsidR="003F226F" w:rsidRDefault="003F226F">
      <w:pPr>
        <w:pStyle w:val="Heading2"/>
        <w:numPr>
          <w:ilvl w:val="1"/>
          <w:numId w:val="18"/>
        </w:numPr>
      </w:pPr>
      <w:r>
        <w:t xml:space="preserve">Component Class Overview </w:t>
      </w:r>
    </w:p>
    <w:p w:rsidR="003F226F" w:rsidRPr="0024499F" w:rsidRDefault="003F226F">
      <w:pPr>
        <w:spacing w:before="120" w:after="120"/>
        <w:ind w:firstLine="720"/>
        <w:rPr>
          <w:b/>
          <w:bCs/>
          <w:color w:val="0000FF"/>
        </w:rPr>
      </w:pPr>
      <w:r w:rsidRPr="0024499F">
        <w:rPr>
          <w:b/>
          <w:bCs/>
          <w:color w:val="0000FF"/>
        </w:rPr>
        <w:t>com.topcoder.util.log.</w:t>
      </w:r>
      <w:r w:rsidR="0024499F" w:rsidRPr="0024499F">
        <w:rPr>
          <w:b/>
          <w:bCs/>
          <w:color w:val="0000FF"/>
        </w:rPr>
        <w:t>LogManager</w:t>
      </w:r>
    </w:p>
    <w:p w:rsidR="0024499F" w:rsidRPr="0024499F" w:rsidRDefault="0024499F" w:rsidP="0024499F">
      <w:pPr>
        <w:spacing w:before="120" w:after="120"/>
        <w:ind w:left="720" w:firstLine="720"/>
        <w:rPr>
          <w:color w:val="0000FF"/>
        </w:rPr>
      </w:pPr>
      <w:r w:rsidRPr="0024499F">
        <w:rPr>
          <w:color w:val="0000FF"/>
        </w:rPr>
        <w:t>This is the main class for the Logging Wrapper component.  The Logging Wrapper component provides a standard logging API with a pluggable back-end logging implementation. Utilization of the Logging Wrapper insures that components are not tied to a specific logging solution. More importantly, a change to the back-end logging solution does not require a code change to existing, tested components. Support exists for the console, log4j and java1.4 Logger as back-end logging implementations.  This class will default to the console logger unless a new one is specified.  Additionally, logging a message object can be generically formatted via the Object Formatter component prior to logging.</w:t>
      </w:r>
    </w:p>
    <w:p w:rsidR="0024499F" w:rsidRPr="0024499F" w:rsidRDefault="0024499F" w:rsidP="0024499F">
      <w:pPr>
        <w:spacing w:before="120" w:after="120"/>
        <w:ind w:firstLine="720"/>
        <w:rPr>
          <w:b/>
          <w:bCs/>
          <w:color w:val="0000FF"/>
        </w:rPr>
      </w:pPr>
      <w:r w:rsidRPr="0024499F">
        <w:rPr>
          <w:b/>
          <w:bCs/>
          <w:color w:val="0000FF"/>
        </w:rPr>
        <w:t>com.topcoder.util.log.LogFactory</w:t>
      </w:r>
    </w:p>
    <w:p w:rsidR="0024499F" w:rsidRPr="0024499F" w:rsidRDefault="0024499F" w:rsidP="0024499F">
      <w:pPr>
        <w:spacing w:before="120" w:after="120"/>
        <w:ind w:left="720" w:firstLine="720"/>
        <w:rPr>
          <w:color w:val="0000FF"/>
        </w:rPr>
      </w:pPr>
      <w:r w:rsidRPr="0024499F">
        <w:rPr>
          <w:color w:val="0000FF"/>
        </w:rPr>
        <w:t>This interface defines the contract for implementations that will produce Log instances.  The LogFactory will implement the createLog method that takes the name to assign to the Log and return a Log instance for it.</w:t>
      </w:r>
    </w:p>
    <w:p w:rsidR="003F226F" w:rsidRPr="0024499F" w:rsidRDefault="003F226F" w:rsidP="0024499F">
      <w:pPr>
        <w:spacing w:before="120" w:after="120"/>
        <w:ind w:firstLine="720"/>
        <w:rPr>
          <w:b/>
          <w:bCs/>
          <w:color w:val="0000FF"/>
        </w:rPr>
      </w:pPr>
      <w:r w:rsidRPr="0024499F">
        <w:rPr>
          <w:b/>
          <w:bCs/>
          <w:color w:val="0000FF"/>
        </w:rPr>
        <w:t>com.topcoder.util.log.</w:t>
      </w:r>
      <w:r w:rsidR="0024499F" w:rsidRPr="0024499F">
        <w:rPr>
          <w:b/>
          <w:bCs/>
          <w:color w:val="0000FF"/>
        </w:rPr>
        <w:t>Log</w:t>
      </w:r>
    </w:p>
    <w:p w:rsidR="0024499F" w:rsidRPr="0024499F" w:rsidRDefault="0024499F" w:rsidP="0024499F">
      <w:pPr>
        <w:spacing w:before="120" w:after="120"/>
        <w:ind w:left="720" w:firstLine="720"/>
        <w:rPr>
          <w:color w:val="0000FF"/>
        </w:rPr>
      </w:pPr>
      <w:r w:rsidRPr="0024499F">
        <w:rPr>
          <w:color w:val="0000FF"/>
        </w:rPr>
        <w:t>The Log interface should be extended by classes that wish to provide a custom logging implementation. The various log method(s) are used to log a message using the underlying implementation, and the isEnabled method is used to determine if a specific logging level is currently being logged. This class has various overridden methods to allow flexible logging. All log methods will attempt to delay the formatting of the logging message to the latest possible moment (which may be in the underlying logging mechanism if supported).  At the highest level, the message will not be formatted if the logging level is not enabled.  Beyond that level, it's entirely dependent upon the underlying logger. Example: the java logger can delay message format processing until the last possible moment natively and the log4j logger could delay message object formatting until the last possible moment.</w:t>
      </w:r>
    </w:p>
    <w:p w:rsidR="0024499F" w:rsidRPr="0024499F" w:rsidRDefault="0024499F" w:rsidP="0024499F">
      <w:pPr>
        <w:spacing w:before="120" w:after="120"/>
        <w:ind w:firstLine="720"/>
        <w:rPr>
          <w:b/>
          <w:bCs/>
          <w:color w:val="0000FF"/>
        </w:rPr>
      </w:pPr>
      <w:r w:rsidRPr="0024499F">
        <w:rPr>
          <w:b/>
          <w:bCs/>
          <w:color w:val="0000FF"/>
        </w:rPr>
        <w:t>com.topcoder.util.log.AbstractLog</w:t>
      </w:r>
    </w:p>
    <w:p w:rsidR="0024499F" w:rsidRPr="0024499F" w:rsidRDefault="0024499F" w:rsidP="0024499F">
      <w:pPr>
        <w:spacing w:before="120" w:after="120"/>
        <w:ind w:left="720" w:firstLine="720"/>
        <w:rPr>
          <w:color w:val="0000FF"/>
        </w:rPr>
      </w:pPr>
      <w:r w:rsidRPr="0024499F">
        <w:rPr>
          <w:color w:val="0000FF"/>
        </w:rPr>
        <w:t xml:space="preserve">This is an abstract implementation of the Log interface that can provide common services to Log implementations. This abstract base, currently, provides services to store and retrieve the name assigned to the logger and provides default implementations to the various log methods in the Log interface.  This abstract base will be responsible for </w:t>
      </w:r>
      <w:r w:rsidRPr="0024499F">
        <w:rPr>
          <w:color w:val="0000FF"/>
        </w:rPr>
        <w:lastRenderedPageBreak/>
        <w:t>converting the message into a string form and then calling an abstract method (that the subclass will provide) to log the message.  Please note that subclasses may override any of these methods to provide specific functionality from the underlying implementation.</w:t>
      </w:r>
    </w:p>
    <w:p w:rsidR="0024499F" w:rsidRPr="0024499F" w:rsidRDefault="0024499F" w:rsidP="0024499F">
      <w:pPr>
        <w:spacing w:before="120" w:after="120"/>
        <w:ind w:firstLine="720"/>
        <w:rPr>
          <w:color w:val="0000FF"/>
        </w:rPr>
      </w:pPr>
    </w:p>
    <w:p w:rsidR="003F226F" w:rsidRPr="0024499F" w:rsidRDefault="003F226F" w:rsidP="0024499F">
      <w:pPr>
        <w:spacing w:before="120" w:after="120"/>
        <w:ind w:firstLine="720"/>
        <w:rPr>
          <w:b/>
          <w:bCs/>
          <w:color w:val="0000FF"/>
        </w:rPr>
      </w:pPr>
      <w:r w:rsidRPr="0024499F">
        <w:rPr>
          <w:b/>
          <w:bCs/>
          <w:color w:val="0000FF"/>
        </w:rPr>
        <w:t>com.topcoder.util.log.Level</w:t>
      </w:r>
    </w:p>
    <w:p w:rsidR="003F226F" w:rsidRPr="0024499F" w:rsidRDefault="0024499F" w:rsidP="0024499F">
      <w:pPr>
        <w:spacing w:after="120"/>
        <w:ind w:left="720" w:firstLine="720"/>
        <w:rPr>
          <w:color w:val="0000FF"/>
        </w:rPr>
      </w:pPr>
      <w:r w:rsidRPr="0024499F">
        <w:rPr>
          <w:color w:val="0000FF"/>
        </w:rPr>
        <w:t>The Level class maintains the list of acceptable logging levels. It provides the user this easy access to predefined logging levels though the constants defined in this class</w:t>
      </w:r>
      <w:r w:rsidR="003F226F" w:rsidRPr="0024499F">
        <w:rPr>
          <w:color w:val="0000FF"/>
        </w:rPr>
        <w:t>.</w:t>
      </w:r>
    </w:p>
    <w:p w:rsidR="0024499F" w:rsidRPr="0024499F" w:rsidRDefault="0024499F">
      <w:pPr>
        <w:spacing w:after="120"/>
        <w:ind w:left="1440"/>
        <w:rPr>
          <w:color w:val="0000FF"/>
        </w:rPr>
      </w:pPr>
    </w:p>
    <w:p w:rsidR="0024499F" w:rsidRPr="0024499F" w:rsidRDefault="0024499F" w:rsidP="0024499F">
      <w:pPr>
        <w:spacing w:before="120" w:after="120"/>
        <w:ind w:firstLine="720"/>
        <w:rPr>
          <w:b/>
          <w:bCs/>
          <w:color w:val="0000FF"/>
        </w:rPr>
      </w:pPr>
      <w:r w:rsidRPr="0024499F">
        <w:rPr>
          <w:b/>
          <w:bCs/>
          <w:color w:val="0000FF"/>
        </w:rPr>
        <w:t>com.topcoder.util.log.basic.BasicLogFactory</w:t>
      </w:r>
    </w:p>
    <w:p w:rsidR="0024499F" w:rsidRPr="0024499F" w:rsidRDefault="0024499F" w:rsidP="0024499F">
      <w:pPr>
        <w:ind w:left="720" w:firstLine="720"/>
        <w:rPr>
          <w:color w:val="0000FF"/>
        </w:rPr>
      </w:pPr>
      <w:r w:rsidRPr="0024499F">
        <w:rPr>
          <w:color w:val="0000FF"/>
        </w:rPr>
        <w:t>This is the implementation of the LogFactory interface that will create BasicLog instances based on the print stream given.</w:t>
      </w:r>
    </w:p>
    <w:p w:rsidR="0024499F" w:rsidRPr="0024499F" w:rsidRDefault="0024499F" w:rsidP="0024499F">
      <w:pPr>
        <w:ind w:left="1440"/>
        <w:rPr>
          <w:color w:val="0000FF"/>
        </w:rPr>
      </w:pPr>
    </w:p>
    <w:p w:rsidR="003F226F" w:rsidRPr="0024499F" w:rsidRDefault="003F226F">
      <w:pPr>
        <w:spacing w:before="120" w:after="120"/>
        <w:ind w:firstLine="720"/>
        <w:rPr>
          <w:b/>
          <w:bCs/>
          <w:color w:val="0000FF"/>
        </w:rPr>
      </w:pPr>
      <w:r w:rsidRPr="0024499F">
        <w:rPr>
          <w:b/>
          <w:bCs/>
          <w:color w:val="0000FF"/>
        </w:rPr>
        <w:t>com.topcoder.util.log.basic.BasicLog</w:t>
      </w:r>
    </w:p>
    <w:p w:rsidR="003F226F" w:rsidRPr="0024499F" w:rsidRDefault="0024499F" w:rsidP="0024499F">
      <w:pPr>
        <w:ind w:left="720" w:firstLine="720"/>
        <w:rPr>
          <w:color w:val="0000FF"/>
        </w:rPr>
      </w:pPr>
      <w:r w:rsidRPr="0024499F">
        <w:rPr>
          <w:color w:val="0000FF"/>
        </w:rPr>
        <w:t>This is the basic implementation of the Log interface that will write the logging message to the specified print stream</w:t>
      </w:r>
      <w:r w:rsidR="003F226F" w:rsidRPr="0024499F">
        <w:rPr>
          <w:color w:val="0000FF"/>
        </w:rPr>
        <w:t>.</w:t>
      </w:r>
    </w:p>
    <w:p w:rsidR="0024499F" w:rsidRPr="0024499F" w:rsidRDefault="0024499F">
      <w:pPr>
        <w:ind w:left="1440"/>
        <w:rPr>
          <w:color w:val="0000FF"/>
        </w:rPr>
      </w:pPr>
    </w:p>
    <w:p w:rsidR="0024499F" w:rsidRPr="0024499F" w:rsidRDefault="0024499F" w:rsidP="0024499F">
      <w:pPr>
        <w:spacing w:before="120" w:after="120"/>
        <w:ind w:firstLine="720"/>
        <w:rPr>
          <w:b/>
          <w:bCs/>
          <w:color w:val="0000FF"/>
        </w:rPr>
      </w:pPr>
      <w:r w:rsidRPr="0024499F">
        <w:rPr>
          <w:b/>
          <w:bCs/>
          <w:color w:val="0000FF"/>
        </w:rPr>
        <w:t>com.topcoder.util.log.jdk14.Jdk14LogFactory</w:t>
      </w:r>
    </w:p>
    <w:p w:rsidR="0024499F" w:rsidRPr="0024499F" w:rsidRDefault="0024499F" w:rsidP="0024499F">
      <w:pPr>
        <w:ind w:left="720" w:firstLine="720"/>
        <w:rPr>
          <w:color w:val="0000FF"/>
        </w:rPr>
      </w:pPr>
      <w:r w:rsidRPr="0024499F">
        <w:rPr>
          <w:color w:val="0000FF"/>
        </w:rPr>
        <w:t>This is the implementation of the LogFactory interface that will create Jdk14Log instances based on the java logger for the given name.</w:t>
      </w:r>
    </w:p>
    <w:p w:rsidR="0024499F" w:rsidRPr="0024499F" w:rsidRDefault="0024499F" w:rsidP="0024499F">
      <w:pPr>
        <w:ind w:left="1440"/>
        <w:rPr>
          <w:color w:val="0000FF"/>
        </w:rPr>
      </w:pPr>
    </w:p>
    <w:p w:rsidR="003F226F" w:rsidRPr="0024499F" w:rsidRDefault="003F226F">
      <w:pPr>
        <w:spacing w:before="120" w:after="120"/>
        <w:ind w:firstLine="720"/>
        <w:rPr>
          <w:b/>
          <w:bCs/>
          <w:color w:val="0000FF"/>
        </w:rPr>
      </w:pPr>
      <w:r w:rsidRPr="0024499F">
        <w:rPr>
          <w:b/>
          <w:bCs/>
          <w:color w:val="0000FF"/>
        </w:rPr>
        <w:t>com.topcoder.util.log.jdk14.Jdk14Log</w:t>
      </w:r>
    </w:p>
    <w:p w:rsidR="003F226F" w:rsidRPr="0024499F" w:rsidRDefault="0024499F" w:rsidP="0024499F">
      <w:pPr>
        <w:ind w:left="720" w:firstLine="720"/>
        <w:rPr>
          <w:color w:val="0000FF"/>
        </w:rPr>
      </w:pPr>
      <w:r w:rsidRPr="0024499F">
        <w:rPr>
          <w:color w:val="0000FF"/>
        </w:rPr>
        <w:t>This is the implementation of the Log interface that will write the logging messages to the specified java logging system.</w:t>
      </w:r>
    </w:p>
    <w:p w:rsidR="003F226F" w:rsidRPr="0024499F" w:rsidRDefault="003F226F">
      <w:pPr>
        <w:ind w:left="1440"/>
        <w:rPr>
          <w:color w:val="0000FF"/>
        </w:rPr>
      </w:pPr>
    </w:p>
    <w:p w:rsidR="0024499F" w:rsidRPr="0024499F" w:rsidRDefault="0024499F" w:rsidP="0024499F">
      <w:pPr>
        <w:spacing w:before="120" w:after="120"/>
        <w:ind w:firstLine="720"/>
        <w:rPr>
          <w:b/>
          <w:bCs/>
          <w:color w:val="0000FF"/>
        </w:rPr>
      </w:pPr>
      <w:r w:rsidRPr="0024499F">
        <w:rPr>
          <w:b/>
          <w:bCs/>
          <w:color w:val="0000FF"/>
        </w:rPr>
        <w:t>com.topcoder.util.log.log4j.Log4jLogFactory</w:t>
      </w:r>
    </w:p>
    <w:p w:rsidR="0024499F" w:rsidRPr="0024499F" w:rsidRDefault="0024499F" w:rsidP="0024499F">
      <w:pPr>
        <w:ind w:left="720" w:firstLine="720"/>
        <w:rPr>
          <w:color w:val="0000FF"/>
        </w:rPr>
      </w:pPr>
      <w:r w:rsidRPr="0024499F">
        <w:rPr>
          <w:color w:val="0000FF"/>
        </w:rPr>
        <w:t>This is the implementation of the LogFactory interface that will create Log4jLog instances based on the log4j logger for the given name.</w:t>
      </w:r>
    </w:p>
    <w:p w:rsidR="0024499F" w:rsidRPr="0024499F" w:rsidRDefault="0024499F" w:rsidP="0024499F">
      <w:pPr>
        <w:ind w:left="1440"/>
        <w:rPr>
          <w:color w:val="0000FF"/>
        </w:rPr>
      </w:pPr>
    </w:p>
    <w:p w:rsidR="0024499F" w:rsidRPr="0024499F" w:rsidRDefault="0024499F" w:rsidP="0024499F">
      <w:pPr>
        <w:spacing w:before="120" w:after="120"/>
        <w:ind w:firstLine="720"/>
        <w:rPr>
          <w:b/>
          <w:bCs/>
          <w:color w:val="0000FF"/>
        </w:rPr>
      </w:pPr>
      <w:r w:rsidRPr="0024499F">
        <w:rPr>
          <w:b/>
          <w:bCs/>
          <w:color w:val="0000FF"/>
        </w:rPr>
        <w:t>com.topcoder.util.log.log4j.Log4jLog</w:t>
      </w:r>
    </w:p>
    <w:p w:rsidR="003F226F" w:rsidRPr="0024499F" w:rsidRDefault="0024499F" w:rsidP="0024499F">
      <w:pPr>
        <w:spacing w:before="120" w:after="120"/>
        <w:ind w:left="720" w:firstLine="720"/>
        <w:rPr>
          <w:color w:val="0000FF"/>
        </w:rPr>
      </w:pPr>
      <w:r w:rsidRPr="0024499F">
        <w:rPr>
          <w:color w:val="0000FF"/>
        </w:rPr>
        <w:t>This is the implementation of the Log interface that will write the logging messages to the specified log4j logging system.</w:t>
      </w:r>
    </w:p>
    <w:p w:rsidR="0024499F" w:rsidRDefault="0024499F" w:rsidP="0024499F">
      <w:pPr>
        <w:spacing w:before="120" w:after="120"/>
        <w:ind w:left="720" w:firstLine="720"/>
        <w:rPr>
          <w:rFonts w:cs="Times New Roman"/>
          <w:b/>
          <w:bCs/>
        </w:rPr>
      </w:pPr>
    </w:p>
    <w:p w:rsidR="003F226F" w:rsidRDefault="003F226F">
      <w:pPr>
        <w:pStyle w:val="Heading2"/>
        <w:numPr>
          <w:ilvl w:val="1"/>
          <w:numId w:val="18"/>
        </w:numPr>
      </w:pPr>
      <w:r>
        <w:t>Component Exception Definitions</w:t>
      </w:r>
    </w:p>
    <w:p w:rsidR="003F226F" w:rsidRDefault="0090693F">
      <w:pPr>
        <w:ind w:firstLine="720"/>
      </w:pPr>
      <w:r>
        <w:rPr>
          <w:b/>
          <w:bCs/>
          <w:color w:val="0000FF"/>
        </w:rPr>
        <w:t>c</w:t>
      </w:r>
      <w:r w:rsidRPr="0090693F">
        <w:rPr>
          <w:b/>
          <w:bCs/>
          <w:color w:val="0000FF"/>
        </w:rPr>
        <w:t>om.topcoder.util.log.</w:t>
      </w:r>
      <w:r w:rsidR="003F226F">
        <w:rPr>
          <w:b/>
          <w:bCs/>
        </w:rPr>
        <w:t>LogException</w:t>
      </w:r>
      <w:r w:rsidR="003F226F">
        <w:t>:</w:t>
      </w:r>
    </w:p>
    <w:p w:rsidR="003F226F" w:rsidRDefault="00C634AD" w:rsidP="00C634AD">
      <w:pPr>
        <w:pStyle w:val="BodyText"/>
        <w:ind w:left="720" w:firstLine="720"/>
      </w:pPr>
      <w:r>
        <w:t>This class is an e</w:t>
      </w:r>
      <w:r w:rsidRPr="00C634AD">
        <w:t>xception class for all logging exceptions thrown from this API. It provides the ability to reference the underlying exception via the getCause method, inherited from BaseException.</w:t>
      </w:r>
    </w:p>
    <w:p w:rsidR="003F226F" w:rsidRDefault="003F226F">
      <w:pPr>
        <w:pStyle w:val="BodyText"/>
      </w:pPr>
    </w:p>
    <w:p w:rsidR="003F226F" w:rsidRDefault="003F226F">
      <w:pPr>
        <w:pStyle w:val="Heading2"/>
        <w:numPr>
          <w:ilvl w:val="1"/>
          <w:numId w:val="18"/>
        </w:numPr>
        <w:rPr>
          <w:color w:val="0000FF"/>
        </w:rPr>
      </w:pPr>
      <w:r>
        <w:rPr>
          <w:color w:val="0000FF"/>
        </w:rPr>
        <w:t>Thread Safety</w:t>
      </w:r>
    </w:p>
    <w:p w:rsidR="004B055A" w:rsidRDefault="0090693F" w:rsidP="0090693F">
      <w:pPr>
        <w:ind w:left="720"/>
        <w:rPr>
          <w:color w:val="0000FF"/>
        </w:rPr>
      </w:pPr>
      <w:r>
        <w:rPr>
          <w:color w:val="0000FF"/>
        </w:rPr>
        <w:t>This component has been made reasonably thread</w:t>
      </w:r>
      <w:r w:rsidR="00732215">
        <w:rPr>
          <w:color w:val="0000FF"/>
        </w:rPr>
        <w:t>-</w:t>
      </w:r>
      <w:r>
        <w:rPr>
          <w:color w:val="0000FF"/>
        </w:rPr>
        <w:t>safe</w:t>
      </w:r>
      <w:r w:rsidR="003F226F">
        <w:rPr>
          <w:color w:val="0000FF"/>
        </w:rPr>
        <w:t>.</w:t>
      </w:r>
      <w:r>
        <w:rPr>
          <w:color w:val="0000FF"/>
        </w:rPr>
        <w:t xml:space="preserve">  </w:t>
      </w:r>
    </w:p>
    <w:p w:rsidR="004B055A" w:rsidRDefault="004B055A" w:rsidP="0090693F">
      <w:pPr>
        <w:ind w:left="720"/>
        <w:rPr>
          <w:color w:val="0000FF"/>
        </w:rPr>
      </w:pPr>
    </w:p>
    <w:p w:rsidR="004B055A" w:rsidRDefault="004B055A" w:rsidP="0090693F">
      <w:pPr>
        <w:ind w:left="720"/>
        <w:rPr>
          <w:color w:val="0000FF"/>
        </w:rPr>
      </w:pPr>
      <w:r>
        <w:rPr>
          <w:color w:val="0000FF"/>
        </w:rPr>
        <w:t xml:space="preserve">Typically, configuration of the Logging component is done before the application is up and running.  Since configuration is done in a public manner, that configuration can technically be called at any time.  In this case, to fully support thread safety, the normal logging path </w:t>
      </w:r>
      <w:r>
        <w:rPr>
          <w:color w:val="0000FF"/>
        </w:rPr>
        <w:lastRenderedPageBreak/>
        <w:t xml:space="preserve">would have to synchronize whenever a configurable item is touched </w:t>
      </w:r>
      <w:r w:rsidR="00651CF9">
        <w:rPr>
          <w:color w:val="0000FF"/>
        </w:rPr>
        <w:t>and since logging is executed quite a bit – that synchronization overhead would likely impact the performance of the application</w:t>
      </w:r>
      <w:r>
        <w:rPr>
          <w:color w:val="0000FF"/>
        </w:rPr>
        <w:t xml:space="preserve">.  However, since configuration is </w:t>
      </w:r>
      <w:r w:rsidR="00651CF9">
        <w:rPr>
          <w:color w:val="0000FF"/>
        </w:rPr>
        <w:t xml:space="preserve">typically </w:t>
      </w:r>
      <w:r>
        <w:rPr>
          <w:color w:val="0000FF"/>
        </w:rPr>
        <w:t>done at startup and typically not touched afterwards, it’s reasonable to assume that the configuration API won’t be called during logging and the synchronization can safely be ignored.</w:t>
      </w:r>
    </w:p>
    <w:p w:rsidR="004B055A" w:rsidRDefault="004B055A" w:rsidP="0090693F">
      <w:pPr>
        <w:ind w:left="720"/>
        <w:rPr>
          <w:color w:val="0000FF"/>
        </w:rPr>
      </w:pPr>
    </w:p>
    <w:p w:rsidR="004B055A" w:rsidRDefault="004B055A" w:rsidP="0090693F">
      <w:pPr>
        <w:ind w:left="720"/>
        <w:rPr>
          <w:color w:val="0000FF"/>
        </w:rPr>
      </w:pPr>
      <w:r>
        <w:rPr>
          <w:color w:val="0000FF"/>
        </w:rPr>
        <w:t xml:space="preserve">This component implements this </w:t>
      </w:r>
      <w:r w:rsidR="00651CF9">
        <w:rPr>
          <w:color w:val="0000FF"/>
        </w:rPr>
        <w:t xml:space="preserve">reasonable </w:t>
      </w:r>
      <w:r>
        <w:rPr>
          <w:color w:val="0000FF"/>
        </w:rPr>
        <w:t xml:space="preserve">thread safety </w:t>
      </w:r>
      <w:r w:rsidR="00651CF9">
        <w:rPr>
          <w:color w:val="0000FF"/>
        </w:rPr>
        <w:t xml:space="preserve">for the setup type of items:  </w:t>
      </w:r>
      <w:r>
        <w:rPr>
          <w:color w:val="0000FF"/>
        </w:rPr>
        <w:t xml:space="preserve">the logging factory and the object formatter.  Both of these setups should be done prior to </w:t>
      </w:r>
      <w:r w:rsidR="00651CF9">
        <w:rPr>
          <w:color w:val="0000FF"/>
        </w:rPr>
        <w:t xml:space="preserve">actual </w:t>
      </w:r>
      <w:r>
        <w:rPr>
          <w:color w:val="0000FF"/>
        </w:rPr>
        <w:t>logging</w:t>
      </w:r>
      <w:r w:rsidR="00651CF9">
        <w:rPr>
          <w:color w:val="0000FF"/>
        </w:rPr>
        <w:t xml:space="preserve"> usage</w:t>
      </w:r>
      <w:r>
        <w:rPr>
          <w:color w:val="0000FF"/>
        </w:rPr>
        <w:t xml:space="preserve">.  If either is done any other time during the lifetime of the application, it may work 9,999 </w:t>
      </w:r>
      <w:r w:rsidR="00651CF9">
        <w:rPr>
          <w:color w:val="0000FF"/>
        </w:rPr>
        <w:t>times</w:t>
      </w:r>
      <w:r>
        <w:rPr>
          <w:color w:val="0000FF"/>
        </w:rPr>
        <w:t xml:space="preserve"> in a row – but there is no guarantee that it will work the 10,000 time</w:t>
      </w:r>
      <w:r w:rsidR="00651CF9">
        <w:rPr>
          <w:color w:val="0000FF"/>
        </w:rPr>
        <w:t xml:space="preserve"> since this component assumes the setup work will always be done prior to usage</w:t>
      </w:r>
      <w:r>
        <w:rPr>
          <w:color w:val="0000FF"/>
        </w:rPr>
        <w:t>.</w:t>
      </w:r>
    </w:p>
    <w:p w:rsidR="004B055A" w:rsidRDefault="004B055A" w:rsidP="0090693F">
      <w:pPr>
        <w:ind w:left="720"/>
        <w:rPr>
          <w:color w:val="0000FF"/>
        </w:rPr>
      </w:pPr>
    </w:p>
    <w:p w:rsidR="004B055A" w:rsidRDefault="004B055A" w:rsidP="0090693F">
      <w:pPr>
        <w:ind w:left="720"/>
        <w:rPr>
          <w:color w:val="0000FF"/>
        </w:rPr>
      </w:pPr>
      <w:r>
        <w:rPr>
          <w:color w:val="0000FF"/>
        </w:rPr>
        <w:t xml:space="preserve">Beyond the setup information, the component itself is thread-safe by having either stateless or immutable state information classes.  However, </w:t>
      </w:r>
      <w:r w:rsidR="00651CF9">
        <w:rPr>
          <w:color w:val="0000FF"/>
        </w:rPr>
        <w:t>reasonably thread safe still applies since we assume the underlying logging system is thread-safe also (which may not be the case).</w:t>
      </w:r>
    </w:p>
    <w:p w:rsidR="003F226F" w:rsidRDefault="003F226F">
      <w:pPr>
        <w:ind w:left="720"/>
        <w:rPr>
          <w:rFonts w:cs="Times New Roman"/>
        </w:rPr>
      </w:pPr>
    </w:p>
    <w:p w:rsidR="003F226F" w:rsidRDefault="003F226F">
      <w:pPr>
        <w:pStyle w:val="Heading1"/>
        <w:keepNext w:val="0"/>
        <w:numPr>
          <w:ilvl w:val="0"/>
          <w:numId w:val="18"/>
        </w:numPr>
      </w:pPr>
      <w:r>
        <w:t>Environment Requirements</w:t>
      </w:r>
      <w:r>
        <w:tab/>
      </w:r>
      <w:r>
        <w:tab/>
      </w:r>
    </w:p>
    <w:p w:rsidR="003F226F" w:rsidRDefault="003F226F">
      <w:pPr>
        <w:pStyle w:val="Heading2"/>
        <w:keepNext w:val="0"/>
        <w:numPr>
          <w:ilvl w:val="1"/>
          <w:numId w:val="18"/>
        </w:numPr>
      </w:pPr>
      <w:r>
        <w:t>Environment</w:t>
      </w:r>
    </w:p>
    <w:p w:rsidR="003F226F" w:rsidRDefault="003F226F">
      <w:pPr>
        <w:pStyle w:val="Heading3"/>
        <w:keepNext w:val="0"/>
        <w:numPr>
          <w:ilvl w:val="0"/>
          <w:numId w:val="11"/>
        </w:numPr>
        <w:tabs>
          <w:tab w:val="clear" w:pos="0"/>
        </w:tabs>
        <w:rPr>
          <w:i w:val="0"/>
          <w:iCs w:val="0"/>
        </w:rPr>
      </w:pPr>
      <w:r>
        <w:rPr>
          <w:i w:val="0"/>
          <w:iCs w:val="0"/>
        </w:rPr>
        <w:t>At minimum, Java1.4 is required for compilation and executing test cases.</w:t>
      </w:r>
    </w:p>
    <w:p w:rsidR="003F226F" w:rsidRDefault="003F226F">
      <w:pPr>
        <w:pStyle w:val="Heading3"/>
        <w:keepNext w:val="0"/>
        <w:numPr>
          <w:ilvl w:val="0"/>
          <w:numId w:val="11"/>
        </w:numPr>
        <w:tabs>
          <w:tab w:val="clear" w:pos="0"/>
        </w:tabs>
        <w:rPr>
          <w:i w:val="0"/>
          <w:iCs w:val="0"/>
        </w:rPr>
      </w:pPr>
      <w:r>
        <w:rPr>
          <w:i w:val="0"/>
          <w:iCs w:val="0"/>
        </w:rPr>
        <w:t>Java 1.4 or higher must be used for Java 1.4 built in logging (Jdk14Log class).</w:t>
      </w:r>
    </w:p>
    <w:p w:rsidR="003F226F" w:rsidRDefault="003F226F">
      <w:pPr>
        <w:rPr>
          <w:rFonts w:cs="Times New Roman"/>
        </w:rPr>
      </w:pPr>
    </w:p>
    <w:p w:rsidR="003F226F" w:rsidRDefault="003F226F">
      <w:pPr>
        <w:pStyle w:val="Heading2"/>
        <w:keepNext w:val="0"/>
        <w:numPr>
          <w:ilvl w:val="1"/>
          <w:numId w:val="18"/>
        </w:numPr>
      </w:pPr>
      <w:r>
        <w:t>TopCoder Software Components</w:t>
      </w:r>
    </w:p>
    <w:p w:rsidR="003F226F" w:rsidRDefault="003F226F">
      <w:pPr>
        <w:pStyle w:val="Heading3"/>
        <w:keepNext w:val="0"/>
        <w:numPr>
          <w:ilvl w:val="2"/>
          <w:numId w:val="6"/>
        </w:numPr>
        <w:tabs>
          <w:tab w:val="clear" w:pos="0"/>
        </w:tabs>
        <w:ind w:left="1440"/>
        <w:rPr>
          <w:i w:val="0"/>
          <w:iCs w:val="0"/>
        </w:rPr>
      </w:pPr>
      <w:r>
        <w:rPr>
          <w:i w:val="0"/>
          <w:iCs w:val="0"/>
        </w:rPr>
        <w:t>Base Exception 1.0 (provides the base for the LogException in a uniform manner across JDK 1.4 and previous JDK versions)</w:t>
      </w:r>
    </w:p>
    <w:p w:rsidR="003F226F" w:rsidRDefault="003F226F">
      <w:pPr>
        <w:pStyle w:val="Heading3"/>
        <w:keepNext w:val="0"/>
        <w:numPr>
          <w:ilvl w:val="2"/>
          <w:numId w:val="6"/>
        </w:numPr>
        <w:tabs>
          <w:tab w:val="clear" w:pos="0"/>
        </w:tabs>
        <w:ind w:left="1440"/>
        <w:rPr>
          <w:i w:val="0"/>
          <w:iCs w:val="0"/>
        </w:rPr>
      </w:pPr>
      <w:r>
        <w:rPr>
          <w:i w:val="0"/>
          <w:iCs w:val="0"/>
        </w:rPr>
        <w:t>Type Safe Enumeration 1.0 (the Level class was a type safe enumeration before, with some minor problems, especially at serialization; using this component fixes the problem and makes the enumeration handling consistent across the component catalog)</w:t>
      </w:r>
    </w:p>
    <w:p w:rsidR="003F226F" w:rsidRDefault="003F226F">
      <w:pPr>
        <w:ind w:left="-1440"/>
        <w:rPr>
          <w:rFonts w:cs="Times New Roman"/>
        </w:rPr>
      </w:pPr>
    </w:p>
    <w:p w:rsidR="003F226F" w:rsidRDefault="00D507B2">
      <w:pPr>
        <w:numPr>
          <w:ilvl w:val="2"/>
          <w:numId w:val="6"/>
        </w:numPr>
        <w:ind w:left="1440"/>
        <w:rPr>
          <w:color w:val="0000FF"/>
        </w:rPr>
      </w:pPr>
      <w:r>
        <w:rPr>
          <w:color w:val="0000FF"/>
        </w:rPr>
        <w:t>Object Formatter Component 1.0 is used to provide the ability to format message objects automatically.</w:t>
      </w:r>
    </w:p>
    <w:p w:rsidR="003F226F" w:rsidRDefault="003F226F" w:rsidP="00D507B2">
      <w:pPr>
        <w:rPr>
          <w:color w:val="0000FF"/>
        </w:rPr>
      </w:pPr>
    </w:p>
    <w:p w:rsidR="003F226F" w:rsidRDefault="003F226F" w:rsidP="00B57A14">
      <w:pPr>
        <w:rPr>
          <w:rFonts w:cs="Times New Roman"/>
          <w:i/>
          <w:iCs/>
        </w:rPr>
      </w:pPr>
    </w:p>
    <w:p w:rsidR="003F226F" w:rsidRDefault="003F226F">
      <w:pPr>
        <w:pStyle w:val="Heading2"/>
        <w:keepNext w:val="0"/>
        <w:numPr>
          <w:ilvl w:val="1"/>
          <w:numId w:val="18"/>
        </w:numPr>
      </w:pPr>
      <w:r>
        <w:t>Third Party Components</w:t>
      </w:r>
    </w:p>
    <w:p w:rsidR="003F226F" w:rsidRDefault="00025453">
      <w:pPr>
        <w:pStyle w:val="Heading3"/>
        <w:keepNext w:val="0"/>
        <w:tabs>
          <w:tab w:val="clear" w:pos="0"/>
        </w:tabs>
        <w:ind w:left="720" w:firstLine="360"/>
        <w:rPr>
          <w:rFonts w:cs="Times New Roman"/>
        </w:rPr>
      </w:pPr>
      <w:r>
        <w:rPr>
          <w:i w:val="0"/>
          <w:iCs w:val="0"/>
          <w:color w:val="000000"/>
        </w:rPr>
        <w:t>Log4j-1.2.</w:t>
      </w:r>
      <w:r w:rsidRPr="00025453">
        <w:rPr>
          <w:i w:val="0"/>
          <w:iCs w:val="0"/>
          <w:color w:val="0000FF"/>
        </w:rPr>
        <w:t>9</w:t>
      </w:r>
      <w:r w:rsidR="003F226F">
        <w:rPr>
          <w:i w:val="0"/>
          <w:iCs w:val="0"/>
          <w:color w:val="000000"/>
        </w:rPr>
        <w:t xml:space="preserve"> or higher (only in the Log4jLog class): </w:t>
      </w:r>
      <w:hyperlink r:id="rId8" w:history="1">
        <w:r w:rsidR="003F226F">
          <w:rPr>
            <w:rStyle w:val="Internetlink2"/>
            <w:i w:val="0"/>
            <w:iCs w:val="0"/>
            <w:color w:val="000000"/>
            <w:sz w:val="24"/>
            <w:szCs w:val="24"/>
          </w:rPr>
          <w:t>download</w:t>
        </w:r>
        <w:r w:rsidR="003F226F">
          <w:rPr>
            <w:rStyle w:val="Internetlink2"/>
            <w:i w:val="0"/>
            <w:iCs w:val="0"/>
            <w:color w:val="000000"/>
            <w:sz w:val="24"/>
            <w:szCs w:val="24"/>
          </w:rPr>
          <w:br/>
        </w:r>
      </w:hyperlink>
    </w:p>
    <w:p w:rsidR="003F226F" w:rsidRDefault="003F226F">
      <w:pPr>
        <w:pStyle w:val="Heading3"/>
        <w:keepNext w:val="0"/>
        <w:tabs>
          <w:tab w:val="clear" w:pos="0"/>
        </w:tabs>
        <w:ind w:left="720" w:firstLine="360"/>
        <w:rPr>
          <w:color w:val="000000"/>
        </w:rPr>
      </w:pPr>
      <w:r>
        <w:rPr>
          <w:color w:val="000000"/>
        </w:rPr>
        <w:t>NOTE: The default location for 3</w:t>
      </w:r>
      <w:r>
        <w:rPr>
          <w:color w:val="000000"/>
          <w:position w:val="3"/>
        </w:rPr>
        <w:t>rd</w:t>
      </w:r>
      <w:r>
        <w:rPr>
          <w:color w:val="000000"/>
        </w:rPr>
        <w:t xml:space="preserve"> party packages is ../lib relative to this component installation.  Setting the ext_libdir property in topcoder_global.properties will overwrite this default location.</w:t>
      </w:r>
    </w:p>
    <w:p w:rsidR="003F226F" w:rsidRDefault="003F226F">
      <w:pPr>
        <w:rPr>
          <w:rFonts w:cs="Times New Roman"/>
        </w:rPr>
      </w:pPr>
    </w:p>
    <w:p w:rsidR="003F226F" w:rsidRDefault="003F226F">
      <w:pPr>
        <w:pStyle w:val="Heading1"/>
        <w:keepNext w:val="0"/>
        <w:numPr>
          <w:ilvl w:val="0"/>
          <w:numId w:val="18"/>
        </w:numPr>
      </w:pPr>
      <w:r>
        <w:t>Installation and Configuration</w:t>
      </w:r>
    </w:p>
    <w:p w:rsidR="003F226F" w:rsidRDefault="003F226F">
      <w:pPr>
        <w:pStyle w:val="Heading2"/>
        <w:keepNext w:val="0"/>
        <w:numPr>
          <w:ilvl w:val="1"/>
          <w:numId w:val="18"/>
        </w:numPr>
      </w:pPr>
      <w:r>
        <w:t>Package Names</w:t>
      </w:r>
    </w:p>
    <w:p w:rsidR="003F226F" w:rsidRDefault="003F226F">
      <w:pPr>
        <w:pStyle w:val="Heading3"/>
        <w:keepNext w:val="0"/>
        <w:numPr>
          <w:ilvl w:val="0"/>
          <w:numId w:val="8"/>
        </w:numPr>
        <w:tabs>
          <w:tab w:val="clear" w:pos="0"/>
        </w:tabs>
        <w:spacing w:before="0"/>
        <w:rPr>
          <w:i w:val="0"/>
          <w:iCs w:val="0"/>
        </w:rPr>
      </w:pPr>
      <w:r>
        <w:rPr>
          <w:i w:val="0"/>
          <w:iCs w:val="0"/>
        </w:rPr>
        <w:t>com.topcoder.util.log</w:t>
      </w:r>
    </w:p>
    <w:p w:rsidR="003F226F" w:rsidRDefault="003F226F">
      <w:pPr>
        <w:pStyle w:val="Heading3"/>
        <w:keepNext w:val="0"/>
        <w:numPr>
          <w:ilvl w:val="0"/>
          <w:numId w:val="8"/>
        </w:numPr>
        <w:tabs>
          <w:tab w:val="clear" w:pos="0"/>
        </w:tabs>
        <w:spacing w:before="0"/>
        <w:rPr>
          <w:i w:val="0"/>
          <w:iCs w:val="0"/>
        </w:rPr>
      </w:pPr>
      <w:r>
        <w:rPr>
          <w:i w:val="0"/>
          <w:iCs w:val="0"/>
        </w:rPr>
        <w:t>com.topcoder.util.log.basic</w:t>
      </w:r>
    </w:p>
    <w:p w:rsidR="003F226F" w:rsidRDefault="003F226F">
      <w:pPr>
        <w:pStyle w:val="Heading3"/>
        <w:keepNext w:val="0"/>
        <w:numPr>
          <w:ilvl w:val="0"/>
          <w:numId w:val="8"/>
        </w:numPr>
        <w:tabs>
          <w:tab w:val="clear" w:pos="0"/>
        </w:tabs>
        <w:spacing w:before="0"/>
        <w:rPr>
          <w:i w:val="0"/>
          <w:iCs w:val="0"/>
        </w:rPr>
      </w:pPr>
      <w:r>
        <w:rPr>
          <w:i w:val="0"/>
          <w:iCs w:val="0"/>
        </w:rPr>
        <w:t>com.topcoder.util.log.jdk14</w:t>
      </w:r>
    </w:p>
    <w:p w:rsidR="003F226F" w:rsidRDefault="003F226F">
      <w:pPr>
        <w:pStyle w:val="Heading3"/>
        <w:keepNext w:val="0"/>
        <w:numPr>
          <w:ilvl w:val="0"/>
          <w:numId w:val="8"/>
        </w:numPr>
        <w:tabs>
          <w:tab w:val="clear" w:pos="0"/>
        </w:tabs>
        <w:spacing w:before="0"/>
        <w:rPr>
          <w:i w:val="0"/>
          <w:iCs w:val="0"/>
        </w:rPr>
      </w:pPr>
      <w:r>
        <w:rPr>
          <w:i w:val="0"/>
          <w:iCs w:val="0"/>
        </w:rPr>
        <w:lastRenderedPageBreak/>
        <w:t>com.topcoder.util.log.log4j</w:t>
      </w:r>
    </w:p>
    <w:p w:rsidR="003F226F" w:rsidRDefault="003F226F">
      <w:pPr>
        <w:rPr>
          <w:rFonts w:cs="Times New Roman"/>
          <w:color w:val="0000FF"/>
        </w:rPr>
      </w:pPr>
    </w:p>
    <w:p w:rsidR="003F226F" w:rsidRDefault="003F226F">
      <w:pPr>
        <w:pStyle w:val="Heading2"/>
        <w:numPr>
          <w:ilvl w:val="1"/>
          <w:numId w:val="18"/>
        </w:numPr>
      </w:pPr>
      <w:r>
        <w:t>Configuration Parameters</w:t>
      </w:r>
    </w:p>
    <w:p w:rsidR="003F226F" w:rsidRDefault="00D507B2" w:rsidP="00D507B2">
      <w:pPr>
        <w:pStyle w:val="BodyText"/>
        <w:spacing w:after="0"/>
        <w:ind w:left="720"/>
        <w:rPr>
          <w:color w:val="0000FF"/>
        </w:rPr>
      </w:pPr>
      <w:r>
        <w:rPr>
          <w:color w:val="0000FF"/>
        </w:rPr>
        <w:t>No configuration is necessary.</w:t>
      </w:r>
    </w:p>
    <w:p w:rsidR="00D507B2" w:rsidRDefault="00D507B2">
      <w:pPr>
        <w:pStyle w:val="BodyText"/>
        <w:spacing w:after="0"/>
        <w:rPr>
          <w:color w:val="0000FF"/>
        </w:rPr>
      </w:pPr>
    </w:p>
    <w:p w:rsidR="003F226F" w:rsidRDefault="003F226F">
      <w:pPr>
        <w:pStyle w:val="Heading2"/>
        <w:numPr>
          <w:ilvl w:val="1"/>
          <w:numId w:val="18"/>
        </w:numPr>
      </w:pPr>
      <w:bookmarkStart w:id="2" w:name="_Dependencies_Configuration"/>
      <w:bookmarkEnd w:id="2"/>
      <w:r>
        <w:t>Dependencies Configuration</w:t>
      </w:r>
    </w:p>
    <w:p w:rsidR="003F226F" w:rsidRDefault="003F226F">
      <w:pPr>
        <w:numPr>
          <w:ilvl w:val="0"/>
          <w:numId w:val="17"/>
        </w:numPr>
      </w:pPr>
      <w:r>
        <w:t>Logging configuration</w:t>
      </w:r>
    </w:p>
    <w:p w:rsidR="003F226F" w:rsidRDefault="003F226F">
      <w:pPr>
        <w:numPr>
          <w:ilvl w:val="1"/>
          <w:numId w:val="17"/>
        </w:numPr>
      </w:pPr>
      <w:r>
        <w:t>If jdk1.4 logging is used, the logging configuration must be specified according to the JRE requirements. By default, the logging.properties file located in the lib directory of the JRE is used.</w:t>
      </w:r>
    </w:p>
    <w:p w:rsidR="003F226F" w:rsidRDefault="003F226F">
      <w:pPr>
        <w:numPr>
          <w:ilvl w:val="1"/>
          <w:numId w:val="17"/>
        </w:numPr>
      </w:pPr>
      <w:r>
        <w:t>If log4j logging is used, the logging configuration must be specified according to log4j requirements. The config.file configuration parameter can be used to help specify a configuration file.</w:t>
      </w:r>
    </w:p>
    <w:p w:rsidR="003F226F" w:rsidRDefault="003F226F">
      <w:pPr>
        <w:numPr>
          <w:ilvl w:val="0"/>
          <w:numId w:val="17"/>
        </w:numPr>
      </w:pPr>
      <w:bookmarkStart w:id="3" w:name="DDE_LINK3"/>
      <w:r>
        <w:t>Log4j jar file</w:t>
      </w:r>
    </w:p>
    <w:p w:rsidR="003F226F" w:rsidRDefault="003F226F">
      <w:pPr>
        <w:ind w:left="1080" w:firstLine="360"/>
      </w:pPr>
      <w:r>
        <w:t>The build script uses Log4j-1.2.</w:t>
      </w:r>
      <w:r w:rsidR="00D507B2" w:rsidRPr="00D507B2">
        <w:rPr>
          <w:color w:val="0000FF"/>
        </w:rPr>
        <w:t>9</w:t>
      </w:r>
      <w:r>
        <w:t>.  If you use a different version of Log4j either:</w:t>
      </w:r>
      <w:bookmarkEnd w:id="3"/>
    </w:p>
    <w:p w:rsidR="003F226F" w:rsidRDefault="003F226F">
      <w:pPr>
        <w:numPr>
          <w:ilvl w:val="0"/>
          <w:numId w:val="12"/>
        </w:numPr>
      </w:pPr>
      <w:r>
        <w:t>Modify the log4j.jar property in the build.xml to point to the version you are using.</w:t>
      </w:r>
    </w:p>
    <w:p w:rsidR="003F226F" w:rsidRDefault="003F226F">
      <w:pPr>
        <w:ind w:left="1440" w:firstLine="720"/>
      </w:pPr>
      <w:r>
        <w:t>OR</w:t>
      </w:r>
    </w:p>
    <w:p w:rsidR="003F226F" w:rsidRDefault="003F226F">
      <w:pPr>
        <w:numPr>
          <w:ilvl w:val="0"/>
          <w:numId w:val="12"/>
        </w:numPr>
      </w:pPr>
      <w:r>
        <w:t>Add the following to the topcoder_global.properties to override all references to log4j in TopCoder Software components.</w:t>
      </w:r>
    </w:p>
    <w:p w:rsidR="003F226F" w:rsidRDefault="003F226F">
      <w:pPr>
        <w:ind w:left="1800" w:firstLine="360"/>
        <w:rPr>
          <w:rFonts w:cs="Times New Roman"/>
        </w:rPr>
      </w:pPr>
      <w:r>
        <w:t>Log4j.jar=</w:t>
      </w:r>
      <w:r>
        <w:rPr>
          <w:i/>
          <w:iCs/>
        </w:rPr>
        <w:t>PATH</w:t>
      </w:r>
    </w:p>
    <w:p w:rsidR="003F226F" w:rsidRDefault="003F226F">
      <w:pPr>
        <w:ind w:left="1800" w:firstLine="360"/>
        <w:rPr>
          <w:i/>
          <w:iCs/>
        </w:rPr>
      </w:pPr>
      <w:r>
        <w:rPr>
          <w:i/>
          <w:iCs/>
        </w:rPr>
        <w:t>Where PATH is the location and name of the log4j jar on your system.</w:t>
      </w:r>
      <w:r>
        <w:rPr>
          <w:i/>
          <w:iCs/>
        </w:rPr>
        <w:br/>
      </w:r>
    </w:p>
    <w:p w:rsidR="003F226F" w:rsidRDefault="003F226F">
      <w:pPr>
        <w:pStyle w:val="Heading1"/>
        <w:numPr>
          <w:ilvl w:val="0"/>
          <w:numId w:val="18"/>
        </w:numPr>
      </w:pPr>
      <w:r>
        <w:t>Usage Notes</w:t>
      </w:r>
    </w:p>
    <w:p w:rsidR="003F226F" w:rsidRDefault="003F226F">
      <w:pPr>
        <w:pStyle w:val="BodyText"/>
        <w:ind w:left="720"/>
      </w:pPr>
      <w:r>
        <w:t>It should be noted that the logging configuration is loaded the first time LogFactory.getInstance/getLog() is called. But the configuration can be changed at runtime and the logging wrapper will respond accordingly once the loadConfiguration method is invoked.</w:t>
      </w:r>
    </w:p>
    <w:p w:rsidR="003F226F" w:rsidRDefault="003F226F">
      <w:pPr>
        <w:pStyle w:val="BodyText"/>
        <w:ind w:left="720"/>
      </w:pPr>
      <w:r>
        <w:t>If the basic logger is used, there is no concept of level. All logging messages are written to the log regardless of level. Therefore, the isEnabled() method will always return true for the basic logger.</w:t>
      </w:r>
    </w:p>
    <w:p w:rsidR="003F226F" w:rsidRDefault="003F226F">
      <w:pPr>
        <w:pStyle w:val="Heading2"/>
        <w:numPr>
          <w:ilvl w:val="1"/>
          <w:numId w:val="18"/>
        </w:numPr>
      </w:pPr>
      <w:r>
        <w:t>Required steps to test the component</w:t>
      </w:r>
    </w:p>
    <w:p w:rsidR="003F226F" w:rsidRDefault="003F226F">
      <w:pPr>
        <w:pStyle w:val="BodyText"/>
        <w:numPr>
          <w:ilvl w:val="0"/>
          <w:numId w:val="15"/>
        </w:numPr>
      </w:pPr>
      <w:r>
        <w:t>Extract the component distribution.</w:t>
      </w:r>
    </w:p>
    <w:p w:rsidR="003F226F" w:rsidRDefault="003F226F">
      <w:pPr>
        <w:pStyle w:val="BodyText"/>
        <w:numPr>
          <w:ilvl w:val="0"/>
          <w:numId w:val="15"/>
        </w:numPr>
      </w:pPr>
      <w:r>
        <w:t xml:space="preserve">Follow </w:t>
      </w:r>
      <w:hyperlink w:anchor="_Dependencies_Configuration" w:history="1">
        <w:r>
          <w:rPr>
            <w:rStyle w:val="Internetlink2"/>
            <w:color w:val="0000FF"/>
            <w:sz w:val="24"/>
            <w:szCs w:val="24"/>
          </w:rPr>
          <w:t>Dependencies Configuration</w:t>
        </w:r>
      </w:hyperlink>
      <w:r>
        <w:t>.</w:t>
      </w:r>
    </w:p>
    <w:p w:rsidR="003F226F" w:rsidRDefault="003F226F">
      <w:pPr>
        <w:pStyle w:val="BodyText"/>
        <w:numPr>
          <w:ilvl w:val="0"/>
          <w:numId w:val="15"/>
        </w:numPr>
      </w:pPr>
      <w:r>
        <w:t>Execute ‘ant test’ within the directory that the distribution was extracted to.</w:t>
      </w:r>
    </w:p>
    <w:p w:rsidR="003F226F" w:rsidRDefault="003F226F">
      <w:pPr>
        <w:pStyle w:val="BodyText"/>
        <w:numPr>
          <w:ilvl w:val="1"/>
          <w:numId w:val="15"/>
        </w:numPr>
      </w:pPr>
      <w:r>
        <w:t>Executing ‘ant test’ will execute tests for all logging implementations.  The tests will fail if each implementation is not properly configured.</w:t>
      </w:r>
    </w:p>
    <w:p w:rsidR="003F226F" w:rsidRDefault="003F226F">
      <w:pPr>
        <w:pStyle w:val="BodyText"/>
        <w:numPr>
          <w:ilvl w:val="1"/>
          <w:numId w:val="15"/>
        </w:numPr>
      </w:pPr>
      <w:r>
        <w:t>To remove tests for certain logging implementations:</w:t>
      </w:r>
    </w:p>
    <w:p w:rsidR="003F226F" w:rsidRDefault="003F226F">
      <w:pPr>
        <w:pStyle w:val="BodyText"/>
        <w:numPr>
          <w:ilvl w:val="2"/>
          <w:numId w:val="16"/>
        </w:numPr>
      </w:pPr>
      <w:r>
        <w:t>Open the build.xml file.</w:t>
      </w:r>
    </w:p>
    <w:p w:rsidR="003F226F" w:rsidRDefault="003F226F">
      <w:pPr>
        <w:pStyle w:val="BodyText"/>
        <w:numPr>
          <w:ilvl w:val="2"/>
          <w:numId w:val="16"/>
        </w:numPr>
      </w:pPr>
      <w:r>
        <w:t>Locate the “test” target.</w:t>
      </w:r>
    </w:p>
    <w:p w:rsidR="003F226F" w:rsidRDefault="003F226F">
      <w:pPr>
        <w:pStyle w:val="BodyText"/>
        <w:numPr>
          <w:ilvl w:val="2"/>
          <w:numId w:val="16"/>
        </w:numPr>
      </w:pPr>
      <w:r>
        <w:t>Comment out the tests that should not be executed.  To comment a section, use &lt;!-- --&gt;</w:t>
      </w:r>
    </w:p>
    <w:p w:rsidR="003F226F" w:rsidRDefault="003F226F">
      <w:pPr>
        <w:pStyle w:val="BodyText"/>
        <w:ind w:left="1440"/>
        <w:rPr>
          <w:b/>
          <w:bCs/>
        </w:rPr>
      </w:pPr>
      <w:r>
        <w:rPr>
          <w:b/>
          <w:bCs/>
        </w:rPr>
        <w:t>NOTE: The Logging Wrapper component requires Java1.4 to compile and execute test cases.</w:t>
      </w:r>
    </w:p>
    <w:p w:rsidR="003F226F" w:rsidRDefault="003F226F">
      <w:pPr>
        <w:pStyle w:val="BodyText"/>
        <w:numPr>
          <w:ilvl w:val="0"/>
          <w:numId w:val="15"/>
        </w:numPr>
      </w:pPr>
      <w:r>
        <w:t xml:space="preserve">Make sure that the specific logging implementation is logging at the appropriate level for the tests and that the logging output file (if necessary) is located in the required </w:t>
      </w:r>
      <w:r>
        <w:lastRenderedPageBreak/>
        <w:t>directory for the tests.</w:t>
      </w:r>
    </w:p>
    <w:p w:rsidR="003F226F" w:rsidRDefault="003F226F">
      <w:pPr>
        <w:pStyle w:val="BodyText"/>
        <w:ind w:left="720"/>
      </w:pPr>
      <w:r>
        <w:t>The accuracy tests should cover the following areas:</w:t>
      </w:r>
    </w:p>
    <w:p w:rsidR="003F226F" w:rsidRDefault="003F226F">
      <w:pPr>
        <w:pStyle w:val="BodyText"/>
        <w:numPr>
          <w:ilvl w:val="0"/>
          <w:numId w:val="13"/>
        </w:numPr>
      </w:pPr>
      <w:r>
        <w:t>The configuration logic should be checked (see if the instances actually produced by the factory class is indeed what the configuration file is specifying)</w:t>
      </w:r>
    </w:p>
    <w:p w:rsidR="003F226F" w:rsidRDefault="003F226F">
      <w:pPr>
        <w:pStyle w:val="BodyText"/>
        <w:numPr>
          <w:ilvl w:val="0"/>
          <w:numId w:val="13"/>
        </w:numPr>
      </w:pPr>
      <w:r>
        <w:t>The basic logging should be tested to see if output is actually generated.</w:t>
      </w:r>
    </w:p>
    <w:p w:rsidR="003F226F" w:rsidRDefault="003F226F">
      <w:pPr>
        <w:pStyle w:val="BodyText"/>
        <w:numPr>
          <w:ilvl w:val="0"/>
          <w:numId w:val="13"/>
        </w:numPr>
      </w:pPr>
      <w:r>
        <w:t>The JDK 1.4 logging should be tested, especially the level conversion. There should be tests to verify if the levels work as they should.</w:t>
      </w:r>
    </w:p>
    <w:p w:rsidR="003F226F" w:rsidRDefault="003F226F">
      <w:pPr>
        <w:pStyle w:val="BodyText"/>
        <w:numPr>
          <w:ilvl w:val="0"/>
          <w:numId w:val="13"/>
        </w:numPr>
      </w:pPr>
      <w:r>
        <w:t>The Log4j logging should be tested, especially the level conversion. There should be tests to verify if the levels work as they should.</w:t>
      </w:r>
    </w:p>
    <w:p w:rsidR="003F226F" w:rsidRDefault="003F226F">
      <w:pPr>
        <w:pStyle w:val="BodyText"/>
        <w:numPr>
          <w:ilvl w:val="0"/>
          <w:numId w:val="13"/>
        </w:numPr>
      </w:pPr>
      <w:r>
        <w:t>A compatibility test should be created. This test would do the logging as in the previous versions. Its purpose is to ensure backward compatibility now and in the future versions.</w:t>
      </w:r>
    </w:p>
    <w:p w:rsidR="003F226F" w:rsidRDefault="003F226F">
      <w:pPr>
        <w:pStyle w:val="BodyText"/>
        <w:ind w:left="720"/>
        <w:rPr>
          <w:rFonts w:cs="Times New Roman"/>
        </w:rPr>
      </w:pPr>
    </w:p>
    <w:p w:rsidR="003F226F" w:rsidRDefault="003F226F">
      <w:pPr>
        <w:pStyle w:val="Heading2"/>
        <w:numPr>
          <w:ilvl w:val="1"/>
          <w:numId w:val="18"/>
        </w:numPr>
      </w:pPr>
      <w:r>
        <w:t>Required steps to use the component</w:t>
      </w:r>
    </w:p>
    <w:p w:rsidR="003F226F" w:rsidRDefault="003F226F">
      <w:pPr>
        <w:pStyle w:val="BodyText"/>
        <w:numPr>
          <w:ilvl w:val="0"/>
          <w:numId w:val="15"/>
        </w:numPr>
      </w:pPr>
      <w:r>
        <w:t>Place the logging-1.2.jar in your classpath.</w:t>
      </w:r>
    </w:p>
    <w:p w:rsidR="003F226F" w:rsidRDefault="003F226F">
      <w:pPr>
        <w:pStyle w:val="BodyText"/>
        <w:numPr>
          <w:ilvl w:val="0"/>
          <w:numId w:val="15"/>
        </w:numPr>
      </w:pPr>
      <w:r>
        <w:t>Import the appropriate classes from the com.topcoder.util.log package and appropriate sub packages.</w:t>
      </w:r>
    </w:p>
    <w:p w:rsidR="003F226F" w:rsidRDefault="003F226F">
      <w:pPr>
        <w:pStyle w:val="BodyText"/>
        <w:spacing w:after="0"/>
        <w:ind w:left="2160" w:firstLine="720"/>
        <w:rPr>
          <w:rFonts w:ascii="Courier New" w:hAnsi="Courier New" w:cs="Courier New"/>
        </w:rPr>
      </w:pPr>
    </w:p>
    <w:p w:rsidR="003F226F" w:rsidRDefault="003F226F">
      <w:pPr>
        <w:pStyle w:val="Heading2"/>
        <w:numPr>
          <w:ilvl w:val="1"/>
          <w:numId w:val="18"/>
        </w:numPr>
      </w:pPr>
      <w:r>
        <w:t>Demo</w:t>
      </w:r>
    </w:p>
    <w:p w:rsidR="003F226F" w:rsidRDefault="003F226F">
      <w:pPr>
        <w:ind w:firstLine="720"/>
        <w:rPr>
          <w:rFonts w:cs="Times New Roman"/>
        </w:rPr>
      </w:pPr>
    </w:p>
    <w:p w:rsidR="00D507B2" w:rsidRPr="00C4629A" w:rsidRDefault="00D507B2" w:rsidP="00302D0A">
      <w:pPr>
        <w:pStyle w:val="Heading3"/>
        <w:numPr>
          <w:ilvl w:val="2"/>
          <w:numId w:val="18"/>
        </w:numPr>
        <w:rPr>
          <w:color w:val="0000FF"/>
        </w:rPr>
      </w:pPr>
      <w:r w:rsidRPr="00C4629A">
        <w:rPr>
          <w:color w:val="0000FF"/>
        </w:rPr>
        <w:t>What needs to change when upgrading from v1.2 to v2.0:</w:t>
      </w:r>
    </w:p>
    <w:p w:rsidR="00D507B2" w:rsidRPr="00C4629A" w:rsidRDefault="00D507B2" w:rsidP="00D507B2">
      <w:pPr>
        <w:rPr>
          <w:color w:val="0000FF"/>
        </w:rPr>
      </w:pPr>
    </w:p>
    <w:p w:rsidR="00D507B2" w:rsidRPr="00C4629A" w:rsidRDefault="00D507B2" w:rsidP="00D507B2">
      <w:pPr>
        <w:ind w:left="720"/>
        <w:rPr>
          <w:color w:val="0000FF"/>
        </w:rPr>
      </w:pPr>
      <w:r w:rsidRPr="00C4629A">
        <w:rPr>
          <w:color w:val="0000FF"/>
        </w:rPr>
        <w:t>There are two breakage points when upgrading from v1.2 to v2.0:</w:t>
      </w:r>
    </w:p>
    <w:p w:rsidR="00D507B2" w:rsidRPr="00C4629A" w:rsidRDefault="00D507B2" w:rsidP="00D507B2">
      <w:pPr>
        <w:numPr>
          <w:ilvl w:val="1"/>
          <w:numId w:val="23"/>
        </w:numPr>
        <w:rPr>
          <w:color w:val="0000FF"/>
        </w:rPr>
      </w:pPr>
      <w:r w:rsidRPr="00C4629A">
        <w:rPr>
          <w:color w:val="0000FF"/>
        </w:rPr>
        <w:t>The loss of specifying the logger implementation via the configuration file.</w:t>
      </w:r>
    </w:p>
    <w:p w:rsidR="00D507B2" w:rsidRPr="00C4629A" w:rsidRDefault="00D507B2" w:rsidP="00D507B2">
      <w:pPr>
        <w:numPr>
          <w:ilvl w:val="1"/>
          <w:numId w:val="23"/>
        </w:numPr>
        <w:rPr>
          <w:color w:val="0000FF"/>
        </w:rPr>
      </w:pPr>
      <w:r w:rsidRPr="00C4629A">
        <w:rPr>
          <w:color w:val="0000FF"/>
        </w:rPr>
        <w:t>The main class name that changed.</w:t>
      </w:r>
    </w:p>
    <w:p w:rsidR="00D507B2" w:rsidRPr="00C4629A" w:rsidRDefault="00D507B2" w:rsidP="00D507B2">
      <w:pPr>
        <w:ind w:left="720"/>
        <w:rPr>
          <w:color w:val="0000FF"/>
        </w:rPr>
      </w:pPr>
    </w:p>
    <w:p w:rsidR="00D507B2" w:rsidRPr="00C4629A" w:rsidRDefault="00D507B2" w:rsidP="00D507B2">
      <w:pPr>
        <w:ind w:left="720"/>
        <w:rPr>
          <w:color w:val="0000FF"/>
        </w:rPr>
      </w:pPr>
      <w:r w:rsidRPr="00C4629A">
        <w:rPr>
          <w:color w:val="0000FF"/>
        </w:rPr>
        <w:t>Fortunately, both breakage points can be rectified with one simple change.</w:t>
      </w:r>
    </w:p>
    <w:p w:rsidR="00D507B2" w:rsidRPr="00C4629A" w:rsidRDefault="00D507B2" w:rsidP="00D507B2">
      <w:pPr>
        <w:ind w:left="720"/>
        <w:rPr>
          <w:color w:val="0000FF"/>
        </w:rPr>
      </w:pPr>
    </w:p>
    <w:p w:rsidR="00D507B2" w:rsidRPr="00C4629A" w:rsidRDefault="00D507B2" w:rsidP="00D507B2">
      <w:pPr>
        <w:ind w:left="720"/>
        <w:rPr>
          <w:color w:val="0000FF"/>
        </w:rPr>
      </w:pPr>
      <w:r w:rsidRPr="00C4629A">
        <w:rPr>
          <w:color w:val="0000FF"/>
        </w:rPr>
        <w:t>In v1.2 – you would load the configuration with the following line:</w:t>
      </w:r>
    </w:p>
    <w:p w:rsidR="00B02783" w:rsidRPr="00C4629A" w:rsidRDefault="00B02783" w:rsidP="00D507B2">
      <w:pPr>
        <w:ind w:left="1440"/>
        <w:rPr>
          <w:color w:val="0000FF"/>
        </w:rPr>
      </w:pPr>
    </w:p>
    <w:p w:rsidR="00D507B2" w:rsidRPr="00C4629A" w:rsidRDefault="00B02783" w:rsidP="00D507B2">
      <w:pPr>
        <w:ind w:left="1440"/>
        <w:rPr>
          <w:rFonts w:ascii="Courier New" w:hAnsi="Courier New" w:cs="Courier New"/>
          <w:color w:val="0000FF"/>
          <w:sz w:val="18"/>
          <w:szCs w:val="18"/>
        </w:rPr>
      </w:pPr>
      <w:r w:rsidRPr="00C4629A">
        <w:rPr>
          <w:rFonts w:ascii="Courier New" w:hAnsi="Courier New" w:cs="Courier New"/>
          <w:color w:val="0000FF"/>
          <w:sz w:val="18"/>
          <w:szCs w:val="18"/>
        </w:rPr>
        <w:t>LogFactory.loadConfiguration();</w:t>
      </w:r>
    </w:p>
    <w:p w:rsidR="00B02783" w:rsidRPr="00C4629A" w:rsidRDefault="00B02783" w:rsidP="00B02783">
      <w:pPr>
        <w:rPr>
          <w:color w:val="0000FF"/>
        </w:rPr>
      </w:pPr>
    </w:p>
    <w:p w:rsidR="00B02783" w:rsidRPr="00C4629A" w:rsidRDefault="00B02783" w:rsidP="00B02783">
      <w:pPr>
        <w:ind w:left="720"/>
        <w:rPr>
          <w:color w:val="0000FF"/>
        </w:rPr>
      </w:pPr>
      <w:r w:rsidRPr="00C4629A">
        <w:rPr>
          <w:color w:val="0000FF"/>
        </w:rPr>
        <w:t>To convert this to v2.0 – you simply replace the line with the following (using the appropriate logging factory):</w:t>
      </w:r>
    </w:p>
    <w:p w:rsidR="00B02783" w:rsidRPr="00C4629A" w:rsidRDefault="00B02783" w:rsidP="00B02783">
      <w:pPr>
        <w:ind w:left="720"/>
        <w:rPr>
          <w:color w:val="0000FF"/>
        </w:rPr>
      </w:pPr>
    </w:p>
    <w:p w:rsidR="00B02783" w:rsidRPr="00C4629A" w:rsidRDefault="00B02783" w:rsidP="00B02783">
      <w:pPr>
        <w:ind w:left="1440"/>
        <w:rPr>
          <w:rFonts w:ascii="Courier New" w:hAnsi="Courier New" w:cs="Courier New"/>
          <w:color w:val="0000FF"/>
        </w:rPr>
      </w:pPr>
      <w:r w:rsidRPr="00C4629A">
        <w:rPr>
          <w:rFonts w:ascii="Courier New" w:hAnsi="Courier New" w:cs="Courier New"/>
          <w:color w:val="0000FF"/>
        </w:rPr>
        <w:t>LogManager.setLogFactory(new Log4jLogFactory());</w:t>
      </w:r>
    </w:p>
    <w:p w:rsidR="00B02783" w:rsidRPr="00C4629A" w:rsidRDefault="00B02783" w:rsidP="00B02783">
      <w:pPr>
        <w:rPr>
          <w:color w:val="0000FF"/>
        </w:rPr>
      </w:pPr>
    </w:p>
    <w:p w:rsidR="00B02783" w:rsidRPr="00C4629A" w:rsidRDefault="00B02783" w:rsidP="00B02783">
      <w:pPr>
        <w:ind w:left="720"/>
        <w:rPr>
          <w:color w:val="0000FF"/>
        </w:rPr>
      </w:pPr>
      <w:r w:rsidRPr="00C4629A">
        <w:rPr>
          <w:color w:val="0000FF"/>
        </w:rPr>
        <w:t>This corrects both the name change and specification of the underlying logging system.</w:t>
      </w:r>
    </w:p>
    <w:p w:rsidR="00D507B2" w:rsidRPr="00C4629A" w:rsidRDefault="0090693F" w:rsidP="00302D0A">
      <w:pPr>
        <w:pStyle w:val="Heading3"/>
        <w:numPr>
          <w:ilvl w:val="2"/>
          <w:numId w:val="18"/>
        </w:numPr>
        <w:rPr>
          <w:color w:val="0000FF"/>
        </w:rPr>
      </w:pPr>
      <w:r>
        <w:rPr>
          <w:color w:val="0000FF"/>
        </w:rPr>
        <w:t>Logging setup</w:t>
      </w:r>
    </w:p>
    <w:p w:rsidR="00B02783" w:rsidRPr="00C4629A" w:rsidRDefault="00B02783" w:rsidP="00B02783">
      <w:pPr>
        <w:rPr>
          <w:color w:val="0000FF"/>
        </w:rPr>
      </w:pPr>
    </w:p>
    <w:p w:rsidR="00B02783" w:rsidRPr="00C4629A" w:rsidRDefault="00B02783" w:rsidP="00B02783">
      <w:pPr>
        <w:ind w:left="720"/>
        <w:rPr>
          <w:color w:val="0000FF"/>
        </w:rPr>
      </w:pPr>
      <w:r w:rsidRPr="00C4629A">
        <w:rPr>
          <w:color w:val="0000FF"/>
        </w:rPr>
        <w:t>Before any logging is done, the Logging Wrapper component should be setup.  Setup involves two steps – specification of the underlying logging factory and specification of the message object formatting (if needed).</w:t>
      </w:r>
    </w:p>
    <w:p w:rsidR="00B02783" w:rsidRPr="00C4629A" w:rsidRDefault="00B02783" w:rsidP="00B02783">
      <w:pPr>
        <w:ind w:left="720"/>
        <w:rPr>
          <w:color w:val="0000FF"/>
        </w:rPr>
      </w:pPr>
    </w:p>
    <w:p w:rsidR="00B02783" w:rsidRPr="00C4629A" w:rsidRDefault="00B02783" w:rsidP="00B02783">
      <w:pPr>
        <w:ind w:left="720"/>
        <w:rPr>
          <w:color w:val="0000FF"/>
        </w:rPr>
      </w:pPr>
      <w:r w:rsidRPr="00C4629A">
        <w:rPr>
          <w:color w:val="0000FF"/>
        </w:rPr>
        <w:t>Both steps are optional.  If the underlying logging factory is not specified, logging to the console (System.out) will be used by default.  If the message object formatting is not specified, a simply object.toString() will be used for formatting.</w:t>
      </w:r>
    </w:p>
    <w:p w:rsidR="00B02783" w:rsidRDefault="00B02783" w:rsidP="00B02783">
      <w:pPr>
        <w:ind w:left="720"/>
        <w:rPr>
          <w:color w:val="0000FF"/>
        </w:rPr>
      </w:pPr>
    </w:p>
    <w:p w:rsidR="00C4629A" w:rsidRPr="00C4629A" w:rsidRDefault="00C4629A" w:rsidP="00B02783">
      <w:pPr>
        <w:ind w:left="720"/>
        <w:rPr>
          <w:color w:val="0000FF"/>
        </w:rPr>
      </w:pPr>
    </w:p>
    <w:p w:rsidR="00B02783" w:rsidRPr="00C4629A" w:rsidRDefault="00B02783" w:rsidP="00B02783">
      <w:pPr>
        <w:numPr>
          <w:ilvl w:val="3"/>
          <w:numId w:val="18"/>
        </w:numPr>
        <w:rPr>
          <w:color w:val="0000FF"/>
        </w:rPr>
      </w:pPr>
      <w:r w:rsidRPr="00C4629A">
        <w:rPr>
          <w:color w:val="0000FF"/>
        </w:rPr>
        <w:t>Specification of the Logging Factory</w:t>
      </w:r>
    </w:p>
    <w:p w:rsidR="00B02783" w:rsidRPr="00C4629A" w:rsidRDefault="00B02783" w:rsidP="00B02783">
      <w:pPr>
        <w:ind w:left="720"/>
        <w:rPr>
          <w:color w:val="0000FF"/>
        </w:rPr>
      </w:pPr>
      <w:r w:rsidRPr="00C4629A">
        <w:rPr>
          <w:color w:val="0000FF"/>
        </w:rPr>
        <w:t>In version 2.0, the component provides three basic logging systems:</w:t>
      </w:r>
    </w:p>
    <w:p w:rsidR="00B02783" w:rsidRPr="00C4629A" w:rsidRDefault="00B02783" w:rsidP="00B02783">
      <w:pPr>
        <w:numPr>
          <w:ilvl w:val="0"/>
          <w:numId w:val="24"/>
        </w:numPr>
        <w:rPr>
          <w:color w:val="0000FF"/>
        </w:rPr>
      </w:pPr>
      <w:r w:rsidRPr="00C4629A">
        <w:rPr>
          <w:color w:val="0000FF"/>
        </w:rPr>
        <w:t>A Basic Log Factory that will log to a specified print stream.</w:t>
      </w:r>
    </w:p>
    <w:p w:rsidR="00B02783" w:rsidRPr="00C4629A" w:rsidRDefault="00B02783" w:rsidP="00B02783">
      <w:pPr>
        <w:numPr>
          <w:ilvl w:val="0"/>
          <w:numId w:val="24"/>
        </w:numPr>
        <w:rPr>
          <w:color w:val="0000FF"/>
        </w:rPr>
      </w:pPr>
      <w:r w:rsidRPr="00C4629A">
        <w:rPr>
          <w:color w:val="0000FF"/>
        </w:rPr>
        <w:t>A Java Log Factory that will log to the Java 1.4+ logging API</w:t>
      </w:r>
    </w:p>
    <w:p w:rsidR="00B02783" w:rsidRPr="00C4629A" w:rsidRDefault="00B02783" w:rsidP="00B02783">
      <w:pPr>
        <w:numPr>
          <w:ilvl w:val="0"/>
          <w:numId w:val="24"/>
        </w:numPr>
        <w:rPr>
          <w:color w:val="0000FF"/>
        </w:rPr>
      </w:pPr>
      <w:r w:rsidRPr="00C4629A">
        <w:rPr>
          <w:color w:val="0000FF"/>
        </w:rPr>
        <w:t>A Log4J Log Factory that will log to the Log4J logging API</w:t>
      </w:r>
    </w:p>
    <w:p w:rsidR="00B02783" w:rsidRPr="00C4629A" w:rsidRDefault="00B02783" w:rsidP="00B02783">
      <w:pPr>
        <w:rPr>
          <w:color w:val="0000FF"/>
        </w:rPr>
      </w:pPr>
    </w:p>
    <w:p w:rsidR="00B02783" w:rsidRPr="00C4629A" w:rsidRDefault="00B02783" w:rsidP="00B02783">
      <w:pPr>
        <w:ind w:left="720"/>
        <w:rPr>
          <w:color w:val="0000FF"/>
        </w:rPr>
      </w:pPr>
      <w:r w:rsidRPr="00C4629A">
        <w:rPr>
          <w:color w:val="0000FF"/>
        </w:rPr>
        <w:t>Although not required, it’s highly recommended that the logging factory be specified as early as possible (in the static main) and only be specified once.  Here is an example of using the Basic Log Factory to write logging to a file.</w:t>
      </w:r>
    </w:p>
    <w:p w:rsidR="00B02783" w:rsidRPr="00C4629A" w:rsidRDefault="00B02783" w:rsidP="00B02783">
      <w:pPr>
        <w:ind w:left="720"/>
        <w:rPr>
          <w:color w:val="0000FF"/>
        </w:rPr>
      </w:pPr>
    </w:p>
    <w:p w:rsidR="00B02783" w:rsidRPr="00C4629A" w:rsidRDefault="00B02783" w:rsidP="00A12DF9">
      <w:pPr>
        <w:ind w:left="1440"/>
        <w:rPr>
          <w:rFonts w:ascii="Courier New" w:hAnsi="Courier New" w:cs="Courier New"/>
          <w:color w:val="0000FF"/>
          <w:sz w:val="18"/>
          <w:szCs w:val="18"/>
        </w:rPr>
      </w:pPr>
      <w:r w:rsidRPr="00C4629A">
        <w:rPr>
          <w:rFonts w:ascii="Courier New" w:hAnsi="Courier New" w:cs="Courier New"/>
          <w:color w:val="0000FF"/>
          <w:sz w:val="18"/>
          <w:szCs w:val="18"/>
        </w:rPr>
        <w:t>public static void main(String[] args) {</w:t>
      </w:r>
    </w:p>
    <w:p w:rsidR="00B02783" w:rsidRPr="00C4629A" w:rsidRDefault="00B02783" w:rsidP="00A12DF9">
      <w:pPr>
        <w:ind w:left="1440"/>
        <w:rPr>
          <w:rFonts w:ascii="Courier New" w:hAnsi="Courier New" w:cs="Courier New"/>
          <w:color w:val="0000FF"/>
          <w:sz w:val="18"/>
          <w:szCs w:val="18"/>
        </w:rPr>
      </w:pPr>
    </w:p>
    <w:p w:rsidR="00B02783" w:rsidRPr="00C4629A" w:rsidRDefault="00B02783" w:rsidP="00A12DF9">
      <w:pPr>
        <w:ind w:left="2160"/>
        <w:rPr>
          <w:rFonts w:ascii="Courier New" w:hAnsi="Courier New" w:cs="Courier New"/>
          <w:color w:val="0000FF"/>
          <w:sz w:val="18"/>
          <w:szCs w:val="18"/>
        </w:rPr>
      </w:pPr>
      <w:r w:rsidRPr="00C4629A">
        <w:rPr>
          <w:rFonts w:ascii="Courier New" w:hAnsi="Courier New" w:cs="Courier New"/>
          <w:color w:val="0000FF"/>
          <w:sz w:val="18"/>
          <w:szCs w:val="18"/>
        </w:rPr>
        <w:t>// Create a print stream to the file with auto flushing</w:t>
      </w:r>
    </w:p>
    <w:p w:rsidR="00B02783" w:rsidRPr="00C4629A" w:rsidRDefault="00B02783" w:rsidP="00A12DF9">
      <w:pPr>
        <w:ind w:left="2160"/>
        <w:rPr>
          <w:rFonts w:ascii="Courier New" w:hAnsi="Courier New" w:cs="Courier New"/>
          <w:color w:val="0000FF"/>
          <w:sz w:val="18"/>
          <w:szCs w:val="18"/>
        </w:rPr>
      </w:pPr>
      <w:r w:rsidRPr="00C4629A">
        <w:rPr>
          <w:rFonts w:ascii="Courier New" w:hAnsi="Courier New" w:cs="Courier New"/>
          <w:color w:val="0000FF"/>
          <w:sz w:val="18"/>
          <w:szCs w:val="18"/>
        </w:rPr>
        <w:t>PrintSt</w:t>
      </w:r>
      <w:r w:rsidR="003B02D9">
        <w:rPr>
          <w:rFonts w:ascii="Courier New" w:hAnsi="Courier New" w:cs="Courier New"/>
          <w:color w:val="0000FF"/>
          <w:sz w:val="18"/>
          <w:szCs w:val="18"/>
        </w:rPr>
        <w:t>r</w:t>
      </w:r>
      <w:r w:rsidRPr="00C4629A">
        <w:rPr>
          <w:rFonts w:ascii="Courier New" w:hAnsi="Courier New" w:cs="Courier New"/>
          <w:color w:val="0000FF"/>
          <w:sz w:val="18"/>
          <w:szCs w:val="18"/>
        </w:rPr>
        <w:t>eam ps = new PrintStream(new FileOutputStream(“log.txt”), true);</w:t>
      </w:r>
    </w:p>
    <w:p w:rsidR="00B02783" w:rsidRPr="00C4629A" w:rsidRDefault="00B02783" w:rsidP="00A12DF9">
      <w:pPr>
        <w:ind w:left="3600"/>
        <w:rPr>
          <w:rFonts w:ascii="Courier New" w:hAnsi="Courier New" w:cs="Courier New"/>
          <w:color w:val="0000FF"/>
          <w:sz w:val="18"/>
          <w:szCs w:val="18"/>
        </w:rPr>
      </w:pPr>
    </w:p>
    <w:p w:rsidR="00B02783" w:rsidRPr="00C4629A" w:rsidRDefault="00B02783" w:rsidP="00A12DF9">
      <w:pPr>
        <w:ind w:left="2160"/>
        <w:rPr>
          <w:rFonts w:ascii="Courier New" w:hAnsi="Courier New" w:cs="Courier New"/>
          <w:color w:val="0000FF"/>
          <w:sz w:val="18"/>
          <w:szCs w:val="18"/>
        </w:rPr>
      </w:pPr>
      <w:r w:rsidRPr="00C4629A">
        <w:rPr>
          <w:rFonts w:ascii="Courier New" w:hAnsi="Courier New" w:cs="Courier New"/>
          <w:color w:val="0000FF"/>
          <w:sz w:val="18"/>
          <w:szCs w:val="18"/>
        </w:rPr>
        <w:t>// Specify the basic logger with the above print</w:t>
      </w:r>
      <w:r w:rsidR="00A12DF9" w:rsidRPr="00C4629A">
        <w:rPr>
          <w:rFonts w:ascii="Courier New" w:hAnsi="Courier New" w:cs="Courier New"/>
          <w:color w:val="0000FF"/>
          <w:sz w:val="18"/>
          <w:szCs w:val="18"/>
        </w:rPr>
        <w:t xml:space="preserve"> stream</w:t>
      </w:r>
    </w:p>
    <w:p w:rsidR="00A12DF9" w:rsidRPr="00C4629A" w:rsidRDefault="00A12DF9" w:rsidP="00A12DF9">
      <w:pPr>
        <w:ind w:left="2160"/>
        <w:rPr>
          <w:rFonts w:ascii="Courier New" w:hAnsi="Courier New" w:cs="Courier New"/>
          <w:color w:val="0000FF"/>
          <w:sz w:val="18"/>
          <w:szCs w:val="18"/>
        </w:rPr>
      </w:pPr>
      <w:r w:rsidRPr="00C4629A">
        <w:rPr>
          <w:rFonts w:ascii="Courier New" w:hAnsi="Courier New" w:cs="Courier New"/>
          <w:color w:val="0000FF"/>
          <w:sz w:val="18"/>
          <w:szCs w:val="18"/>
        </w:rPr>
        <w:t>LogManager.setLogFactory(new BasicLogFactory(ps));</w:t>
      </w:r>
    </w:p>
    <w:p w:rsidR="00A12DF9" w:rsidRPr="00C4629A" w:rsidRDefault="00A12DF9" w:rsidP="00A12DF9">
      <w:pPr>
        <w:ind w:left="2160"/>
        <w:rPr>
          <w:rFonts w:ascii="Courier New" w:hAnsi="Courier New" w:cs="Courier New"/>
          <w:color w:val="0000FF"/>
          <w:sz w:val="18"/>
          <w:szCs w:val="18"/>
        </w:rPr>
      </w:pPr>
    </w:p>
    <w:p w:rsidR="00A12DF9" w:rsidRPr="00C4629A" w:rsidRDefault="00A12DF9" w:rsidP="00A12DF9">
      <w:pPr>
        <w:ind w:left="2160"/>
        <w:rPr>
          <w:rFonts w:ascii="Courier New" w:hAnsi="Courier New" w:cs="Courier New"/>
          <w:color w:val="0000FF"/>
          <w:sz w:val="18"/>
          <w:szCs w:val="18"/>
        </w:rPr>
      </w:pPr>
      <w:r w:rsidRPr="00C4629A">
        <w:rPr>
          <w:rFonts w:ascii="Courier New" w:hAnsi="Courier New" w:cs="Courier New"/>
          <w:color w:val="0000FF"/>
          <w:sz w:val="18"/>
          <w:szCs w:val="18"/>
        </w:rPr>
        <w:t>// Application code ...</w:t>
      </w:r>
    </w:p>
    <w:p w:rsidR="00A12DF9" w:rsidRPr="00C4629A" w:rsidRDefault="00A12DF9" w:rsidP="00A12DF9">
      <w:pPr>
        <w:ind w:left="2160"/>
        <w:rPr>
          <w:rFonts w:ascii="Courier New" w:hAnsi="Courier New" w:cs="Courier New"/>
          <w:color w:val="0000FF"/>
          <w:sz w:val="18"/>
          <w:szCs w:val="18"/>
        </w:rPr>
      </w:pPr>
      <w:r w:rsidRPr="00C4629A">
        <w:rPr>
          <w:rFonts w:ascii="Courier New" w:hAnsi="Courier New" w:cs="Courier New"/>
          <w:color w:val="0000FF"/>
          <w:sz w:val="18"/>
          <w:szCs w:val="18"/>
        </w:rPr>
        <w:t>// Any logging from this point on will go to the “log.txt” file</w:t>
      </w:r>
    </w:p>
    <w:p w:rsidR="00A12DF9" w:rsidRPr="00C4629A" w:rsidRDefault="00A12DF9" w:rsidP="00A12DF9">
      <w:pPr>
        <w:ind w:left="1440"/>
        <w:rPr>
          <w:rFonts w:ascii="Courier New" w:hAnsi="Courier New" w:cs="Courier New"/>
          <w:color w:val="0000FF"/>
          <w:sz w:val="18"/>
          <w:szCs w:val="18"/>
        </w:rPr>
      </w:pPr>
      <w:r w:rsidRPr="00C4629A">
        <w:rPr>
          <w:rFonts w:ascii="Courier New" w:hAnsi="Courier New" w:cs="Courier New"/>
          <w:color w:val="0000FF"/>
          <w:sz w:val="18"/>
          <w:szCs w:val="18"/>
        </w:rPr>
        <w:t>}</w:t>
      </w:r>
    </w:p>
    <w:p w:rsidR="00B02783" w:rsidRPr="00C4629A" w:rsidRDefault="00B02783" w:rsidP="00B02783">
      <w:pPr>
        <w:ind w:left="2160"/>
        <w:rPr>
          <w:color w:val="0000FF"/>
        </w:rPr>
      </w:pPr>
      <w:r w:rsidRPr="00C4629A">
        <w:rPr>
          <w:color w:val="0000FF"/>
        </w:rPr>
        <w:tab/>
      </w:r>
    </w:p>
    <w:p w:rsidR="00B02783" w:rsidRPr="00C4629A" w:rsidRDefault="00B02783" w:rsidP="00B02783">
      <w:pPr>
        <w:ind w:left="720"/>
        <w:rPr>
          <w:color w:val="0000FF"/>
        </w:rPr>
      </w:pPr>
    </w:p>
    <w:p w:rsidR="00302D0A" w:rsidRPr="00C4629A" w:rsidRDefault="00A12DF9" w:rsidP="00B02783">
      <w:pPr>
        <w:pStyle w:val="Heading3"/>
        <w:numPr>
          <w:ilvl w:val="3"/>
          <w:numId w:val="18"/>
        </w:numPr>
        <w:rPr>
          <w:color w:val="0000FF"/>
        </w:rPr>
      </w:pPr>
      <w:r w:rsidRPr="00C4629A">
        <w:rPr>
          <w:color w:val="0000FF"/>
        </w:rPr>
        <w:t xml:space="preserve">Specification of </w:t>
      </w:r>
      <w:r w:rsidR="0090693F">
        <w:rPr>
          <w:color w:val="0000FF"/>
        </w:rPr>
        <w:t>Object Formatting</w:t>
      </w:r>
    </w:p>
    <w:p w:rsidR="00302D0A" w:rsidRPr="00C4629A" w:rsidRDefault="00302D0A" w:rsidP="00302D0A">
      <w:pPr>
        <w:pStyle w:val="BodyTextIndent2"/>
      </w:pPr>
      <w:r w:rsidRPr="00C4629A">
        <w:t>This component makes use of the Object Formatter component to separate the formatting of an object from the object itself or from the logging line itself.</w:t>
      </w:r>
    </w:p>
    <w:p w:rsidR="00302D0A" w:rsidRPr="00C4629A" w:rsidRDefault="00302D0A" w:rsidP="00302D0A">
      <w:pPr>
        <w:pStyle w:val="BodyTextIndent2"/>
      </w:pPr>
    </w:p>
    <w:p w:rsidR="00302D0A" w:rsidRPr="00C4629A" w:rsidRDefault="00302D0A" w:rsidP="00302D0A">
      <w:pPr>
        <w:pStyle w:val="BodyTextIndent2"/>
      </w:pPr>
      <w:r w:rsidRPr="00C4629A">
        <w:t>If an application needed to log property change events in a GUI application, the logging code would look something like:</w:t>
      </w:r>
    </w:p>
    <w:p w:rsidR="00302D0A" w:rsidRPr="00C4629A" w:rsidRDefault="00302D0A" w:rsidP="00302D0A">
      <w:pPr>
        <w:pStyle w:val="BodyTextIndent2"/>
        <w:ind w:left="1440"/>
        <w:rPr>
          <w:rFonts w:ascii="Courier New" w:hAnsi="Courier New" w:cs="Courier New"/>
          <w:sz w:val="18"/>
          <w:szCs w:val="18"/>
        </w:rPr>
      </w:pPr>
      <w:r w:rsidRPr="00C4629A">
        <w:rPr>
          <w:rFonts w:ascii="Courier New" w:hAnsi="Courier New" w:cs="Courier New"/>
          <w:sz w:val="18"/>
          <w:szCs w:val="18"/>
        </w:rPr>
        <w:t xml:space="preserve">logger.log(Level.DEBUG, event.getPropertyName() </w:t>
      </w:r>
    </w:p>
    <w:p w:rsidR="00302D0A" w:rsidRPr="00C4629A" w:rsidRDefault="00302D0A" w:rsidP="00302D0A">
      <w:pPr>
        <w:pStyle w:val="BodyTextIndent2"/>
        <w:ind w:left="1440"/>
        <w:rPr>
          <w:rFonts w:ascii="Courier New" w:hAnsi="Courier New" w:cs="Courier New"/>
          <w:sz w:val="18"/>
          <w:szCs w:val="18"/>
        </w:rPr>
      </w:pPr>
      <w:r w:rsidRPr="00C4629A">
        <w:rPr>
          <w:rFonts w:ascii="Courier New" w:hAnsi="Courier New" w:cs="Courier New"/>
          <w:sz w:val="18"/>
          <w:szCs w:val="18"/>
        </w:rPr>
        <w:t xml:space="preserve">   + “ changed to a new value of “ + event.getNewValue());</w:t>
      </w:r>
    </w:p>
    <w:p w:rsidR="00302D0A" w:rsidRPr="00C4629A" w:rsidRDefault="00302D0A" w:rsidP="00302D0A">
      <w:pPr>
        <w:pStyle w:val="BodyTextIndent2"/>
      </w:pPr>
    </w:p>
    <w:p w:rsidR="00302D0A" w:rsidRPr="00C4629A" w:rsidRDefault="00302D0A" w:rsidP="00302D0A">
      <w:pPr>
        <w:pStyle w:val="BodyTextIndent2"/>
      </w:pPr>
      <w:r w:rsidRPr="00C4629A">
        <w:t>Or like:</w:t>
      </w:r>
    </w:p>
    <w:p w:rsidR="00302D0A" w:rsidRPr="00C4629A" w:rsidRDefault="00302D0A" w:rsidP="00302D0A">
      <w:pPr>
        <w:pStyle w:val="BodyTextIndent2"/>
        <w:ind w:left="1440"/>
        <w:rPr>
          <w:rFonts w:ascii="Courier New" w:hAnsi="Courier New" w:cs="Courier New"/>
          <w:sz w:val="18"/>
          <w:szCs w:val="18"/>
        </w:rPr>
      </w:pPr>
      <w:r w:rsidRPr="00C4629A">
        <w:rPr>
          <w:rFonts w:ascii="Courier New" w:hAnsi="Courier New" w:cs="Courier New"/>
          <w:sz w:val="18"/>
          <w:szCs w:val="18"/>
        </w:rPr>
        <w:t>logger.log(Level.DEBUG, event.toString());</w:t>
      </w:r>
    </w:p>
    <w:p w:rsidR="00302D0A" w:rsidRPr="00C4629A" w:rsidRDefault="00302D0A" w:rsidP="00302D0A">
      <w:pPr>
        <w:pStyle w:val="BodyTextIndent2"/>
        <w:rPr>
          <w:rFonts w:ascii="Courier New" w:hAnsi="Courier New" w:cs="Courier New"/>
        </w:rPr>
      </w:pPr>
    </w:p>
    <w:p w:rsidR="00302D0A" w:rsidRPr="00C4629A" w:rsidRDefault="00302D0A" w:rsidP="00302D0A">
      <w:pPr>
        <w:pStyle w:val="BodyTextIndent2"/>
      </w:pPr>
      <w:r w:rsidRPr="00C4629A">
        <w:t>Using the new message format API, you could change this to:</w:t>
      </w:r>
    </w:p>
    <w:p w:rsidR="00302D0A" w:rsidRPr="00C4629A" w:rsidRDefault="00302D0A" w:rsidP="00302D0A">
      <w:pPr>
        <w:pStyle w:val="BodyTextIndent2"/>
        <w:ind w:left="1440"/>
        <w:rPr>
          <w:rFonts w:ascii="Courier New" w:hAnsi="Courier New" w:cs="Courier New"/>
          <w:sz w:val="18"/>
          <w:szCs w:val="18"/>
        </w:rPr>
      </w:pPr>
      <w:r w:rsidRPr="00C4629A">
        <w:rPr>
          <w:rFonts w:ascii="Courier New" w:hAnsi="Courier New" w:cs="Courier New"/>
          <w:sz w:val="18"/>
          <w:szCs w:val="18"/>
        </w:rPr>
        <w:t>logger.log(Level.DEBUG, “{0} changed to a new value of {1}”,</w:t>
      </w:r>
    </w:p>
    <w:p w:rsidR="00302D0A" w:rsidRPr="00C4629A" w:rsidRDefault="00302D0A" w:rsidP="00302D0A">
      <w:pPr>
        <w:pStyle w:val="BodyTextIndent2"/>
        <w:ind w:left="1440" w:firstLine="720"/>
        <w:rPr>
          <w:rFonts w:ascii="Courier New" w:hAnsi="Courier New" w:cs="Courier New"/>
          <w:sz w:val="18"/>
          <w:szCs w:val="18"/>
        </w:rPr>
      </w:pPr>
      <w:r w:rsidRPr="00C4629A">
        <w:rPr>
          <w:rFonts w:ascii="Courier New" w:hAnsi="Courier New" w:cs="Courier New"/>
          <w:sz w:val="18"/>
          <w:szCs w:val="18"/>
        </w:rPr>
        <w:t>event.getPropertyName(), event.getNewValue());</w:t>
      </w:r>
    </w:p>
    <w:p w:rsidR="00302D0A" w:rsidRPr="00C4629A" w:rsidRDefault="00302D0A" w:rsidP="00302D0A">
      <w:pPr>
        <w:pStyle w:val="BodyTextIndent2"/>
        <w:rPr>
          <w:rFonts w:ascii="Courier New" w:hAnsi="Courier New" w:cs="Courier New"/>
        </w:rPr>
      </w:pPr>
    </w:p>
    <w:p w:rsidR="00302D0A" w:rsidRPr="00C4629A" w:rsidRDefault="00302D0A" w:rsidP="00302D0A">
      <w:pPr>
        <w:pStyle w:val="BodyTextIndent2"/>
      </w:pPr>
      <w:r w:rsidRPr="00C4629A">
        <w:t>The problem with any of those is that the formatting of the event is duplicated in every logging line (especially across the application) or the formattin</w:t>
      </w:r>
      <w:r w:rsidR="0090693F">
        <w:t>g of the event is left up to it</w:t>
      </w:r>
      <w:r w:rsidRPr="00C4629A">
        <w:t xml:space="preserve">s toString method (which ties the formatting directly to the object or provides more/less information than you need).  If you wanted to add in the old value from the event, you’d have to modify every location.  </w:t>
      </w:r>
    </w:p>
    <w:p w:rsidR="00302D0A" w:rsidRPr="00C4629A" w:rsidRDefault="00302D0A" w:rsidP="00302D0A">
      <w:pPr>
        <w:pStyle w:val="BodyTextIndent2"/>
      </w:pPr>
    </w:p>
    <w:p w:rsidR="00302D0A" w:rsidRPr="00C4629A" w:rsidRDefault="00302D0A" w:rsidP="00302D0A">
      <w:pPr>
        <w:pStyle w:val="BodyTextIndent2"/>
      </w:pPr>
      <w:r w:rsidRPr="00C4629A">
        <w:t>A better way would be to setup the application with specific object formatters:</w:t>
      </w:r>
    </w:p>
    <w:p w:rsidR="00302D0A" w:rsidRPr="00C4629A" w:rsidRDefault="00302D0A" w:rsidP="00302D0A">
      <w:pPr>
        <w:pStyle w:val="BodyTextIndent2"/>
      </w:pPr>
    </w:p>
    <w:p w:rsidR="00A12DF9" w:rsidRPr="00C4629A" w:rsidRDefault="00A12DF9" w:rsidP="00A12DF9">
      <w:pPr>
        <w:pStyle w:val="BodyTextIndent2"/>
        <w:rPr>
          <w:rFonts w:ascii="Courier New" w:hAnsi="Courier New" w:cs="Courier New"/>
          <w:sz w:val="18"/>
          <w:szCs w:val="18"/>
        </w:rPr>
      </w:pPr>
      <w:r w:rsidRPr="00C4629A">
        <w:rPr>
          <w:rFonts w:ascii="Courier New" w:hAnsi="Courier New" w:cs="Courier New"/>
          <w:sz w:val="18"/>
          <w:szCs w:val="18"/>
        </w:rPr>
        <w:t>public static void main(String[] args) {</w:t>
      </w:r>
    </w:p>
    <w:p w:rsidR="00A12DF9" w:rsidRPr="00C4629A" w:rsidRDefault="00A12DF9" w:rsidP="00A12DF9">
      <w:pPr>
        <w:pStyle w:val="BodyTextIndent2"/>
        <w:rPr>
          <w:rFonts w:ascii="Courier New" w:hAnsi="Courier New" w:cs="Courier New"/>
          <w:sz w:val="18"/>
          <w:szCs w:val="18"/>
        </w:rPr>
      </w:pPr>
    </w:p>
    <w:p w:rsidR="00A12DF9" w:rsidRPr="00C4629A" w:rsidRDefault="00A12DF9" w:rsidP="00A12DF9">
      <w:pPr>
        <w:pStyle w:val="BodyTextIndent2"/>
        <w:ind w:left="1440"/>
        <w:rPr>
          <w:rFonts w:ascii="Courier New" w:hAnsi="Courier New" w:cs="Courier New"/>
          <w:sz w:val="18"/>
          <w:szCs w:val="18"/>
        </w:rPr>
      </w:pPr>
      <w:r w:rsidRPr="00C4629A">
        <w:rPr>
          <w:rFonts w:ascii="Courier New" w:hAnsi="Courier New" w:cs="Courier New"/>
          <w:sz w:val="18"/>
          <w:szCs w:val="18"/>
        </w:rPr>
        <w:t>// Specify Log4J logging</w:t>
      </w:r>
    </w:p>
    <w:p w:rsidR="00A12DF9" w:rsidRPr="00C4629A" w:rsidRDefault="00A12DF9" w:rsidP="00A12DF9">
      <w:pPr>
        <w:pStyle w:val="BodyTextIndent2"/>
        <w:ind w:left="1440"/>
        <w:rPr>
          <w:rFonts w:ascii="Courier New" w:hAnsi="Courier New" w:cs="Courier New"/>
          <w:sz w:val="18"/>
          <w:szCs w:val="18"/>
        </w:rPr>
      </w:pPr>
      <w:r w:rsidRPr="00C4629A">
        <w:rPr>
          <w:rFonts w:ascii="Courier New" w:hAnsi="Courier New" w:cs="Courier New"/>
          <w:sz w:val="18"/>
          <w:szCs w:val="18"/>
        </w:rPr>
        <w:t>LogManager.setLogFactory(new Log4jLogFactory());</w:t>
      </w:r>
    </w:p>
    <w:p w:rsidR="00A12DF9" w:rsidRPr="00C4629A" w:rsidRDefault="00A12DF9" w:rsidP="00A12DF9">
      <w:pPr>
        <w:pStyle w:val="BodyTextIndent2"/>
        <w:ind w:left="1440"/>
        <w:rPr>
          <w:rFonts w:ascii="Courier New" w:hAnsi="Courier New" w:cs="Courier New"/>
          <w:sz w:val="18"/>
          <w:szCs w:val="18"/>
        </w:rPr>
      </w:pPr>
    </w:p>
    <w:p w:rsidR="00A12DF9" w:rsidRPr="00C4629A" w:rsidRDefault="00A12DF9" w:rsidP="00A12DF9">
      <w:pPr>
        <w:pStyle w:val="BodyTextIndent2"/>
        <w:ind w:left="1440"/>
        <w:rPr>
          <w:rFonts w:ascii="Courier New" w:hAnsi="Courier New" w:cs="Courier New"/>
          <w:sz w:val="18"/>
          <w:szCs w:val="18"/>
        </w:rPr>
      </w:pPr>
      <w:r w:rsidRPr="00C4629A">
        <w:rPr>
          <w:rFonts w:ascii="Courier New" w:hAnsi="Courier New" w:cs="Courier New"/>
          <w:sz w:val="18"/>
          <w:szCs w:val="18"/>
        </w:rPr>
        <w:t>// Specify a format method for all PropertyChangeEvent classes</w:t>
      </w:r>
    </w:p>
    <w:p w:rsidR="00302D0A" w:rsidRPr="00C4629A" w:rsidRDefault="00302D0A" w:rsidP="00A12DF9">
      <w:pPr>
        <w:pStyle w:val="BodyTextIndent2"/>
        <w:ind w:left="1440"/>
        <w:rPr>
          <w:rFonts w:ascii="Courier New" w:hAnsi="Courier New" w:cs="Courier New"/>
          <w:sz w:val="18"/>
          <w:szCs w:val="18"/>
        </w:rPr>
      </w:pPr>
      <w:r w:rsidRPr="00C4629A">
        <w:rPr>
          <w:rFonts w:ascii="Courier New" w:hAnsi="Courier New" w:cs="Courier New"/>
          <w:sz w:val="18"/>
          <w:szCs w:val="18"/>
        </w:rPr>
        <w:t>LogManager.getObjectFormatter().setFormatMethodForClass(</w:t>
      </w:r>
    </w:p>
    <w:p w:rsidR="00302D0A" w:rsidRPr="00C4629A" w:rsidRDefault="00302D0A" w:rsidP="00A12DF9">
      <w:pPr>
        <w:pStyle w:val="BodyTextIndent2"/>
        <w:ind w:left="1440"/>
        <w:rPr>
          <w:rFonts w:ascii="Courier New" w:hAnsi="Courier New" w:cs="Courier New"/>
          <w:sz w:val="18"/>
          <w:szCs w:val="18"/>
        </w:rPr>
      </w:pPr>
      <w:r w:rsidRPr="00C4629A">
        <w:rPr>
          <w:rFonts w:ascii="Courier New" w:hAnsi="Courier New" w:cs="Courier New"/>
          <w:sz w:val="18"/>
          <w:szCs w:val="18"/>
        </w:rPr>
        <w:lastRenderedPageBreak/>
        <w:tab/>
        <w:t>PropertyChangeEvent.class,</w:t>
      </w:r>
    </w:p>
    <w:p w:rsidR="00302D0A" w:rsidRPr="00C4629A" w:rsidRDefault="00302D0A" w:rsidP="00A12DF9">
      <w:pPr>
        <w:pStyle w:val="BodyTextIndent2"/>
        <w:ind w:left="1440"/>
        <w:rPr>
          <w:rFonts w:ascii="Courier New" w:hAnsi="Courier New" w:cs="Courier New"/>
          <w:sz w:val="18"/>
          <w:szCs w:val="18"/>
        </w:rPr>
      </w:pPr>
      <w:r w:rsidRPr="00C4629A">
        <w:rPr>
          <w:rFonts w:ascii="Courier New" w:hAnsi="Courier New" w:cs="Courier New"/>
          <w:sz w:val="18"/>
          <w:szCs w:val="18"/>
        </w:rPr>
        <w:t xml:space="preserve">   </w:t>
      </w:r>
      <w:r w:rsidRPr="00C4629A">
        <w:rPr>
          <w:rFonts w:ascii="Courier New" w:hAnsi="Courier New" w:cs="Courier New"/>
          <w:sz w:val="18"/>
          <w:szCs w:val="18"/>
        </w:rPr>
        <w:tab/>
        <w:t>new ObjectFormatMethod() {</w:t>
      </w:r>
    </w:p>
    <w:p w:rsidR="00302D0A" w:rsidRPr="00C4629A" w:rsidRDefault="00302D0A" w:rsidP="00A12DF9">
      <w:pPr>
        <w:pStyle w:val="BodyTextIndent2"/>
        <w:ind w:left="1440"/>
        <w:rPr>
          <w:rFonts w:ascii="Courier New" w:hAnsi="Courier New" w:cs="Courier New"/>
          <w:sz w:val="18"/>
          <w:szCs w:val="18"/>
        </w:rPr>
      </w:pPr>
      <w:r w:rsidRPr="00C4629A">
        <w:rPr>
          <w:rFonts w:ascii="Courier New" w:hAnsi="Courier New" w:cs="Courier New"/>
          <w:sz w:val="18"/>
          <w:szCs w:val="18"/>
        </w:rPr>
        <w:tab/>
      </w:r>
      <w:r w:rsidRPr="00C4629A">
        <w:rPr>
          <w:rFonts w:ascii="Courier New" w:hAnsi="Courier New" w:cs="Courier New"/>
          <w:sz w:val="18"/>
          <w:szCs w:val="18"/>
        </w:rPr>
        <w:tab/>
        <w:t>public String format(Object o) {</w:t>
      </w:r>
    </w:p>
    <w:p w:rsidR="00302D0A" w:rsidRPr="00C4629A" w:rsidRDefault="00302D0A" w:rsidP="00A12DF9">
      <w:pPr>
        <w:pStyle w:val="BodyTextIndent2"/>
        <w:ind w:left="1440"/>
        <w:rPr>
          <w:rFonts w:ascii="Courier New" w:hAnsi="Courier New" w:cs="Courier New"/>
          <w:sz w:val="18"/>
          <w:szCs w:val="18"/>
        </w:rPr>
      </w:pPr>
      <w:r w:rsidRPr="00C4629A">
        <w:rPr>
          <w:rFonts w:ascii="Courier New" w:hAnsi="Courier New" w:cs="Courier New"/>
          <w:sz w:val="18"/>
          <w:szCs w:val="18"/>
        </w:rPr>
        <w:tab/>
        <w:t xml:space="preserve">         PropertyChangeEvent e =(PropertyChangeEvent)o;</w:t>
      </w:r>
    </w:p>
    <w:p w:rsidR="00302D0A" w:rsidRPr="00C4629A" w:rsidRDefault="00302D0A" w:rsidP="00A12DF9">
      <w:pPr>
        <w:pStyle w:val="BodyTextIndent2"/>
        <w:ind w:left="1440"/>
        <w:rPr>
          <w:rFonts w:ascii="Courier New" w:hAnsi="Courier New" w:cs="Courier New"/>
          <w:sz w:val="18"/>
          <w:szCs w:val="18"/>
        </w:rPr>
      </w:pPr>
      <w:r w:rsidRPr="00C4629A">
        <w:rPr>
          <w:rFonts w:ascii="Courier New" w:hAnsi="Courier New" w:cs="Courier New"/>
          <w:sz w:val="18"/>
          <w:szCs w:val="18"/>
        </w:rPr>
        <w:tab/>
      </w:r>
      <w:r w:rsidRPr="00C4629A">
        <w:rPr>
          <w:rFonts w:ascii="Courier New" w:hAnsi="Courier New" w:cs="Courier New"/>
          <w:sz w:val="18"/>
          <w:szCs w:val="18"/>
        </w:rPr>
        <w:tab/>
      </w:r>
      <w:r w:rsidRPr="00C4629A">
        <w:rPr>
          <w:rFonts w:ascii="Courier New" w:hAnsi="Courier New" w:cs="Courier New"/>
          <w:sz w:val="18"/>
          <w:szCs w:val="18"/>
        </w:rPr>
        <w:tab/>
        <w:t>return e.getPropertyName()</w:t>
      </w:r>
    </w:p>
    <w:p w:rsidR="00302D0A" w:rsidRPr="00C4629A" w:rsidRDefault="00302D0A" w:rsidP="00A12DF9">
      <w:pPr>
        <w:pStyle w:val="BodyTextIndent2"/>
        <w:ind w:left="1440"/>
        <w:rPr>
          <w:rFonts w:ascii="Courier New" w:hAnsi="Courier New" w:cs="Courier New"/>
          <w:sz w:val="18"/>
          <w:szCs w:val="18"/>
        </w:rPr>
      </w:pPr>
      <w:r w:rsidRPr="00C4629A">
        <w:rPr>
          <w:rFonts w:ascii="Courier New" w:hAnsi="Courier New" w:cs="Courier New"/>
          <w:sz w:val="18"/>
          <w:szCs w:val="18"/>
        </w:rPr>
        <w:tab/>
      </w:r>
      <w:r w:rsidRPr="00C4629A">
        <w:rPr>
          <w:rFonts w:ascii="Courier New" w:hAnsi="Courier New" w:cs="Courier New"/>
          <w:sz w:val="18"/>
          <w:szCs w:val="18"/>
        </w:rPr>
        <w:tab/>
      </w:r>
      <w:r w:rsidRPr="00C4629A">
        <w:rPr>
          <w:rFonts w:ascii="Courier New" w:hAnsi="Courier New" w:cs="Courier New"/>
          <w:sz w:val="18"/>
          <w:szCs w:val="18"/>
        </w:rPr>
        <w:tab/>
      </w:r>
      <w:r w:rsidRPr="00C4629A">
        <w:rPr>
          <w:rFonts w:ascii="Courier New" w:hAnsi="Courier New" w:cs="Courier New"/>
          <w:sz w:val="18"/>
          <w:szCs w:val="18"/>
        </w:rPr>
        <w:tab/>
        <w:t>+ “ changed from “</w:t>
      </w:r>
    </w:p>
    <w:p w:rsidR="00302D0A" w:rsidRPr="00C4629A" w:rsidRDefault="00302D0A" w:rsidP="00A12DF9">
      <w:pPr>
        <w:pStyle w:val="BodyTextIndent2"/>
        <w:ind w:left="1440"/>
        <w:rPr>
          <w:rFonts w:ascii="Courier New" w:hAnsi="Courier New" w:cs="Courier New"/>
          <w:sz w:val="18"/>
          <w:szCs w:val="18"/>
        </w:rPr>
      </w:pPr>
      <w:r w:rsidRPr="00C4629A">
        <w:rPr>
          <w:rFonts w:ascii="Courier New" w:hAnsi="Courier New" w:cs="Courier New"/>
          <w:sz w:val="18"/>
          <w:szCs w:val="18"/>
        </w:rPr>
        <w:tab/>
      </w:r>
      <w:r w:rsidRPr="00C4629A">
        <w:rPr>
          <w:rFonts w:ascii="Courier New" w:hAnsi="Courier New" w:cs="Courier New"/>
          <w:sz w:val="18"/>
          <w:szCs w:val="18"/>
        </w:rPr>
        <w:tab/>
      </w:r>
      <w:r w:rsidRPr="00C4629A">
        <w:rPr>
          <w:rFonts w:ascii="Courier New" w:hAnsi="Courier New" w:cs="Courier New"/>
          <w:sz w:val="18"/>
          <w:szCs w:val="18"/>
        </w:rPr>
        <w:tab/>
      </w:r>
      <w:r w:rsidRPr="00C4629A">
        <w:rPr>
          <w:rFonts w:ascii="Courier New" w:hAnsi="Courier New" w:cs="Courier New"/>
          <w:sz w:val="18"/>
          <w:szCs w:val="18"/>
        </w:rPr>
        <w:tab/>
        <w:t>+ e.getOldValue()</w:t>
      </w:r>
    </w:p>
    <w:p w:rsidR="00302D0A" w:rsidRPr="00C4629A" w:rsidRDefault="00302D0A" w:rsidP="00A12DF9">
      <w:pPr>
        <w:pStyle w:val="BodyTextIndent2"/>
        <w:ind w:left="1440"/>
        <w:rPr>
          <w:rFonts w:ascii="Courier New" w:hAnsi="Courier New" w:cs="Courier New"/>
          <w:sz w:val="18"/>
          <w:szCs w:val="18"/>
        </w:rPr>
      </w:pPr>
      <w:r w:rsidRPr="00C4629A">
        <w:rPr>
          <w:rFonts w:ascii="Courier New" w:hAnsi="Courier New" w:cs="Courier New"/>
          <w:sz w:val="18"/>
          <w:szCs w:val="18"/>
        </w:rPr>
        <w:tab/>
      </w:r>
      <w:r w:rsidRPr="00C4629A">
        <w:rPr>
          <w:rFonts w:ascii="Courier New" w:hAnsi="Courier New" w:cs="Courier New"/>
          <w:sz w:val="18"/>
          <w:szCs w:val="18"/>
        </w:rPr>
        <w:tab/>
      </w:r>
      <w:r w:rsidRPr="00C4629A">
        <w:rPr>
          <w:rFonts w:ascii="Courier New" w:hAnsi="Courier New" w:cs="Courier New"/>
          <w:sz w:val="18"/>
          <w:szCs w:val="18"/>
        </w:rPr>
        <w:tab/>
      </w:r>
      <w:r w:rsidRPr="00C4629A">
        <w:rPr>
          <w:rFonts w:ascii="Courier New" w:hAnsi="Courier New" w:cs="Courier New"/>
          <w:sz w:val="18"/>
          <w:szCs w:val="18"/>
        </w:rPr>
        <w:tab/>
        <w:t>+ “ to “</w:t>
      </w:r>
    </w:p>
    <w:p w:rsidR="00302D0A" w:rsidRPr="00C4629A" w:rsidRDefault="00302D0A" w:rsidP="00A12DF9">
      <w:pPr>
        <w:pStyle w:val="BodyTextIndent2"/>
        <w:ind w:left="1440"/>
        <w:rPr>
          <w:rFonts w:ascii="Courier New" w:hAnsi="Courier New" w:cs="Courier New"/>
          <w:sz w:val="18"/>
          <w:szCs w:val="18"/>
        </w:rPr>
      </w:pPr>
      <w:r w:rsidRPr="00C4629A">
        <w:rPr>
          <w:rFonts w:ascii="Courier New" w:hAnsi="Courier New" w:cs="Courier New"/>
          <w:sz w:val="18"/>
          <w:szCs w:val="18"/>
        </w:rPr>
        <w:tab/>
      </w:r>
      <w:r w:rsidRPr="00C4629A">
        <w:rPr>
          <w:rFonts w:ascii="Courier New" w:hAnsi="Courier New" w:cs="Courier New"/>
          <w:sz w:val="18"/>
          <w:szCs w:val="18"/>
        </w:rPr>
        <w:tab/>
      </w:r>
      <w:r w:rsidRPr="00C4629A">
        <w:rPr>
          <w:rFonts w:ascii="Courier New" w:hAnsi="Courier New" w:cs="Courier New"/>
          <w:sz w:val="18"/>
          <w:szCs w:val="18"/>
        </w:rPr>
        <w:tab/>
      </w:r>
      <w:r w:rsidRPr="00C4629A">
        <w:rPr>
          <w:rFonts w:ascii="Courier New" w:hAnsi="Courier New" w:cs="Courier New"/>
          <w:sz w:val="18"/>
          <w:szCs w:val="18"/>
        </w:rPr>
        <w:tab/>
        <w:t>+ e.getNewValue();</w:t>
      </w:r>
    </w:p>
    <w:p w:rsidR="00302D0A" w:rsidRPr="00C4629A" w:rsidRDefault="00302D0A" w:rsidP="00A12DF9">
      <w:pPr>
        <w:pStyle w:val="BodyTextIndent2"/>
        <w:ind w:left="2160" w:firstLine="720"/>
        <w:rPr>
          <w:rFonts w:ascii="Courier New" w:hAnsi="Courier New" w:cs="Courier New"/>
          <w:sz w:val="18"/>
          <w:szCs w:val="18"/>
        </w:rPr>
      </w:pPr>
      <w:r w:rsidRPr="00C4629A">
        <w:rPr>
          <w:rFonts w:ascii="Courier New" w:hAnsi="Courier New" w:cs="Courier New"/>
          <w:sz w:val="18"/>
          <w:szCs w:val="18"/>
        </w:rPr>
        <w:t>}</w:t>
      </w:r>
    </w:p>
    <w:p w:rsidR="00302D0A" w:rsidRPr="00C4629A" w:rsidRDefault="00302D0A" w:rsidP="00A12DF9">
      <w:pPr>
        <w:pStyle w:val="BodyTextIndent2"/>
        <w:rPr>
          <w:rFonts w:ascii="Courier New" w:hAnsi="Courier New" w:cs="Courier New"/>
          <w:sz w:val="18"/>
          <w:szCs w:val="18"/>
        </w:rPr>
      </w:pPr>
      <w:r w:rsidRPr="00C4629A">
        <w:rPr>
          <w:rFonts w:ascii="Courier New" w:hAnsi="Courier New" w:cs="Courier New"/>
          <w:sz w:val="18"/>
          <w:szCs w:val="18"/>
        </w:rPr>
        <w:tab/>
      </w:r>
      <w:r w:rsidRPr="00C4629A">
        <w:rPr>
          <w:rFonts w:ascii="Courier New" w:hAnsi="Courier New" w:cs="Courier New"/>
          <w:sz w:val="18"/>
          <w:szCs w:val="18"/>
        </w:rPr>
        <w:tab/>
        <w:t>},</w:t>
      </w:r>
    </w:p>
    <w:p w:rsidR="00302D0A" w:rsidRPr="00C4629A" w:rsidRDefault="00302D0A" w:rsidP="00A12DF9">
      <w:pPr>
        <w:pStyle w:val="BodyTextIndent2"/>
        <w:rPr>
          <w:rFonts w:ascii="Courier New" w:hAnsi="Courier New" w:cs="Courier New"/>
          <w:sz w:val="18"/>
          <w:szCs w:val="18"/>
        </w:rPr>
      </w:pPr>
      <w:r w:rsidRPr="00C4629A">
        <w:rPr>
          <w:rFonts w:ascii="Courier New" w:hAnsi="Courier New" w:cs="Courier New"/>
          <w:sz w:val="18"/>
          <w:szCs w:val="18"/>
        </w:rPr>
        <w:tab/>
      </w:r>
      <w:r w:rsidRPr="00C4629A">
        <w:rPr>
          <w:rFonts w:ascii="Courier New" w:hAnsi="Courier New" w:cs="Courier New"/>
          <w:sz w:val="18"/>
          <w:szCs w:val="18"/>
        </w:rPr>
        <w:tab/>
        <w:t>true);</w:t>
      </w:r>
    </w:p>
    <w:p w:rsidR="00A12DF9" w:rsidRPr="00C4629A" w:rsidRDefault="00A12DF9" w:rsidP="00A12DF9">
      <w:pPr>
        <w:pStyle w:val="BodyTextIndent2"/>
        <w:rPr>
          <w:rFonts w:ascii="Courier New" w:hAnsi="Courier New" w:cs="Courier New"/>
          <w:sz w:val="18"/>
          <w:szCs w:val="18"/>
        </w:rPr>
      </w:pPr>
    </w:p>
    <w:p w:rsidR="00A12DF9" w:rsidRPr="00C4629A" w:rsidRDefault="00A12DF9" w:rsidP="00A12DF9">
      <w:pPr>
        <w:pStyle w:val="BodyTextIndent2"/>
        <w:ind w:left="1440"/>
        <w:rPr>
          <w:rFonts w:ascii="Courier New" w:hAnsi="Courier New" w:cs="Courier New"/>
          <w:sz w:val="18"/>
          <w:szCs w:val="18"/>
        </w:rPr>
      </w:pPr>
      <w:r w:rsidRPr="00C4629A">
        <w:rPr>
          <w:rFonts w:ascii="Courier New" w:hAnsi="Courier New" w:cs="Courier New"/>
          <w:sz w:val="18"/>
          <w:szCs w:val="18"/>
        </w:rPr>
        <w:t>// application code...</w:t>
      </w:r>
    </w:p>
    <w:p w:rsidR="00A12DF9" w:rsidRPr="00C4629A" w:rsidRDefault="00A12DF9" w:rsidP="00A12DF9">
      <w:pPr>
        <w:pStyle w:val="BodyTextIndent2"/>
        <w:rPr>
          <w:rFonts w:ascii="Courier New" w:hAnsi="Courier New" w:cs="Courier New"/>
          <w:sz w:val="18"/>
          <w:szCs w:val="18"/>
        </w:rPr>
      </w:pPr>
      <w:r w:rsidRPr="00C4629A">
        <w:rPr>
          <w:rFonts w:ascii="Courier New" w:hAnsi="Courier New" w:cs="Courier New"/>
          <w:sz w:val="18"/>
          <w:szCs w:val="18"/>
        </w:rPr>
        <w:t>}</w:t>
      </w:r>
    </w:p>
    <w:p w:rsidR="00302D0A" w:rsidRPr="00C4629A" w:rsidRDefault="00302D0A" w:rsidP="00302D0A">
      <w:pPr>
        <w:pStyle w:val="BodyTextIndent2"/>
        <w:rPr>
          <w:rFonts w:ascii="Courier New" w:hAnsi="Courier New" w:cs="Courier New"/>
        </w:rPr>
      </w:pPr>
    </w:p>
    <w:p w:rsidR="00302D0A" w:rsidRPr="00C4629A" w:rsidRDefault="00302D0A" w:rsidP="00302D0A">
      <w:pPr>
        <w:pStyle w:val="BodyTextIndent2"/>
        <w:rPr>
          <w:rFonts w:ascii="Courier New" w:hAnsi="Courier New" w:cs="Courier New"/>
        </w:rPr>
      </w:pPr>
      <w:r w:rsidRPr="00C4629A">
        <w:rPr>
          <w:rFonts w:ascii="Courier New" w:hAnsi="Courier New" w:cs="Courier New"/>
        </w:rPr>
        <w:t>Then the logging line would be simply:</w:t>
      </w:r>
    </w:p>
    <w:p w:rsidR="00302D0A" w:rsidRPr="00C4629A" w:rsidRDefault="00302D0A" w:rsidP="00302D0A">
      <w:pPr>
        <w:pStyle w:val="BodyTextIndent2"/>
        <w:ind w:left="1440"/>
        <w:rPr>
          <w:rFonts w:ascii="Courier New" w:hAnsi="Courier New" w:cs="Courier New"/>
          <w:sz w:val="18"/>
          <w:szCs w:val="18"/>
        </w:rPr>
      </w:pPr>
      <w:r w:rsidRPr="00C4629A">
        <w:rPr>
          <w:rFonts w:ascii="Courier New" w:hAnsi="Courier New" w:cs="Courier New"/>
          <w:sz w:val="18"/>
          <w:szCs w:val="18"/>
        </w:rPr>
        <w:t>logger.log(Level.DEBUG, event);</w:t>
      </w:r>
    </w:p>
    <w:p w:rsidR="00302D0A" w:rsidRPr="00C4629A" w:rsidRDefault="00302D0A" w:rsidP="00302D0A">
      <w:pPr>
        <w:pStyle w:val="BodyTextIndent2"/>
        <w:rPr>
          <w:b/>
        </w:rPr>
      </w:pPr>
    </w:p>
    <w:p w:rsidR="00302D0A" w:rsidRPr="00C4629A" w:rsidRDefault="00302D0A" w:rsidP="00302D0A">
      <w:pPr>
        <w:pStyle w:val="BodyTextIndent2"/>
      </w:pPr>
      <w:r w:rsidRPr="00C4629A">
        <w:t>If you ever needed to change the format of the logging, you’d just have to change the ObjectFormatMethod above and all instances of the event logging would change automatically.  This provides separation of formatting code from both the object itself and the logging locations.</w:t>
      </w:r>
    </w:p>
    <w:p w:rsidR="003F226F" w:rsidRPr="00C4629A" w:rsidRDefault="003F226F">
      <w:pPr>
        <w:ind w:firstLine="720"/>
        <w:rPr>
          <w:rFonts w:cs="Times New Roman"/>
          <w:color w:val="0000FF"/>
        </w:rPr>
      </w:pPr>
    </w:p>
    <w:p w:rsidR="00A12DF9" w:rsidRPr="00C4629A" w:rsidRDefault="00D23BC6" w:rsidP="00A12DF9">
      <w:pPr>
        <w:pStyle w:val="Heading3"/>
        <w:numPr>
          <w:ilvl w:val="2"/>
          <w:numId w:val="18"/>
        </w:numPr>
        <w:rPr>
          <w:color w:val="0000FF"/>
        </w:rPr>
      </w:pPr>
      <w:r w:rsidRPr="00C4629A">
        <w:rPr>
          <w:color w:val="0000FF"/>
        </w:rPr>
        <w:t>Traditional M</w:t>
      </w:r>
      <w:r w:rsidR="00A12DF9" w:rsidRPr="00C4629A">
        <w:rPr>
          <w:color w:val="0000FF"/>
        </w:rPr>
        <w:t xml:space="preserve">essage </w:t>
      </w:r>
      <w:r w:rsidRPr="00C4629A">
        <w:rPr>
          <w:color w:val="0000FF"/>
        </w:rPr>
        <w:t>L</w:t>
      </w:r>
      <w:r w:rsidR="00A12DF9" w:rsidRPr="00C4629A">
        <w:rPr>
          <w:color w:val="0000FF"/>
        </w:rPr>
        <w:t>ogging</w:t>
      </w:r>
      <w:r w:rsidRPr="00C4629A">
        <w:rPr>
          <w:color w:val="0000FF"/>
        </w:rPr>
        <w:t xml:space="preserve"> with Exception Stack Trace</w:t>
      </w:r>
    </w:p>
    <w:p w:rsidR="00A12DF9" w:rsidRPr="00C4629A" w:rsidRDefault="00A12DF9" w:rsidP="00A12DF9">
      <w:pPr>
        <w:ind w:left="720"/>
        <w:rPr>
          <w:color w:val="0000FF"/>
        </w:rPr>
      </w:pPr>
      <w:r w:rsidRPr="00C4629A">
        <w:rPr>
          <w:color w:val="0000FF"/>
        </w:rPr>
        <w:t xml:space="preserve">Logging a message </w:t>
      </w:r>
      <w:r w:rsidR="00D23BC6" w:rsidRPr="00C4629A">
        <w:rPr>
          <w:color w:val="0000FF"/>
        </w:rPr>
        <w:t xml:space="preserve">with or without an exception </w:t>
      </w:r>
      <w:r w:rsidRPr="00C4629A">
        <w:rPr>
          <w:color w:val="0000FF"/>
        </w:rPr>
        <w:t xml:space="preserve">is fairly straight forward.  You simply acquire a Log then use </w:t>
      </w:r>
      <w:r w:rsidR="00D23BC6" w:rsidRPr="00C4629A">
        <w:rPr>
          <w:color w:val="0000FF"/>
        </w:rPr>
        <w:t>the</w:t>
      </w:r>
      <w:r w:rsidRPr="00C4629A">
        <w:rPr>
          <w:color w:val="0000FF"/>
        </w:rPr>
        <w:t xml:space="preserve"> API to log message and/or errors:</w:t>
      </w:r>
    </w:p>
    <w:p w:rsidR="00A12DF9" w:rsidRPr="00C4629A" w:rsidRDefault="00A12DF9" w:rsidP="00A12DF9">
      <w:pPr>
        <w:ind w:left="720"/>
        <w:rPr>
          <w:color w:val="0000FF"/>
        </w:rPr>
      </w:pPr>
    </w:p>
    <w:p w:rsidR="00A12DF9" w:rsidRPr="00C4629A" w:rsidRDefault="00A12DF9" w:rsidP="00A12DF9">
      <w:pPr>
        <w:ind w:left="1440"/>
        <w:rPr>
          <w:rFonts w:ascii="Courier New" w:hAnsi="Courier New" w:cs="Courier New"/>
          <w:color w:val="0000FF"/>
          <w:sz w:val="18"/>
          <w:szCs w:val="18"/>
        </w:rPr>
      </w:pPr>
      <w:r w:rsidRPr="00C4629A">
        <w:rPr>
          <w:rFonts w:ascii="Courier New" w:hAnsi="Courier New" w:cs="Courier New"/>
          <w:color w:val="0000FF"/>
          <w:sz w:val="18"/>
          <w:szCs w:val="18"/>
        </w:rPr>
        <w:t>public class Acme {</w:t>
      </w:r>
    </w:p>
    <w:p w:rsidR="00A12DF9" w:rsidRPr="00C4629A" w:rsidRDefault="00A12DF9" w:rsidP="00A12DF9">
      <w:pPr>
        <w:ind w:left="1440"/>
        <w:rPr>
          <w:rFonts w:ascii="Courier New" w:hAnsi="Courier New" w:cs="Courier New"/>
          <w:color w:val="0000FF"/>
          <w:sz w:val="18"/>
          <w:szCs w:val="18"/>
        </w:rPr>
      </w:pPr>
      <w:r w:rsidRPr="00C4629A">
        <w:rPr>
          <w:rFonts w:ascii="Courier New" w:hAnsi="Courier New" w:cs="Courier New"/>
          <w:color w:val="0000FF"/>
          <w:sz w:val="18"/>
          <w:szCs w:val="18"/>
        </w:rPr>
        <w:tab/>
        <w:t>private Log log = LogManager.getLog(“acme”);</w:t>
      </w:r>
    </w:p>
    <w:p w:rsidR="00A12DF9" w:rsidRPr="00C4629A" w:rsidRDefault="00A12DF9" w:rsidP="00A12DF9">
      <w:pPr>
        <w:ind w:left="1440"/>
        <w:rPr>
          <w:rFonts w:ascii="Courier New" w:hAnsi="Courier New" w:cs="Courier New"/>
          <w:color w:val="0000FF"/>
          <w:sz w:val="18"/>
          <w:szCs w:val="18"/>
        </w:rPr>
      </w:pPr>
    </w:p>
    <w:p w:rsidR="00A12DF9" w:rsidRPr="00C4629A" w:rsidRDefault="00A12DF9" w:rsidP="00A12DF9">
      <w:pPr>
        <w:ind w:left="2160"/>
        <w:rPr>
          <w:rFonts w:ascii="Courier New" w:hAnsi="Courier New" w:cs="Courier New"/>
          <w:color w:val="0000FF"/>
          <w:sz w:val="18"/>
          <w:szCs w:val="18"/>
        </w:rPr>
      </w:pPr>
      <w:r w:rsidRPr="00C4629A">
        <w:rPr>
          <w:rFonts w:ascii="Courier New" w:hAnsi="Courier New" w:cs="Courier New"/>
          <w:color w:val="0000FF"/>
          <w:sz w:val="18"/>
          <w:szCs w:val="18"/>
        </w:rPr>
        <w:t>… other code ...</w:t>
      </w:r>
    </w:p>
    <w:p w:rsidR="00A12DF9" w:rsidRPr="00C4629A" w:rsidRDefault="00A12DF9" w:rsidP="00A12DF9">
      <w:pPr>
        <w:ind w:left="2160"/>
        <w:rPr>
          <w:rFonts w:ascii="Courier New" w:hAnsi="Courier New" w:cs="Courier New"/>
          <w:color w:val="0000FF"/>
          <w:sz w:val="18"/>
          <w:szCs w:val="18"/>
        </w:rPr>
      </w:pPr>
    </w:p>
    <w:p w:rsidR="00A12DF9" w:rsidRPr="00C4629A" w:rsidRDefault="00A12DF9" w:rsidP="00A12DF9">
      <w:pPr>
        <w:ind w:left="2160"/>
        <w:rPr>
          <w:rFonts w:ascii="Courier New" w:hAnsi="Courier New" w:cs="Courier New"/>
          <w:color w:val="0000FF"/>
          <w:sz w:val="18"/>
          <w:szCs w:val="18"/>
        </w:rPr>
      </w:pPr>
      <w:r w:rsidRPr="00C4629A">
        <w:rPr>
          <w:rFonts w:ascii="Courier New" w:hAnsi="Courier New" w:cs="Courier New"/>
          <w:color w:val="0000FF"/>
          <w:sz w:val="18"/>
          <w:szCs w:val="18"/>
        </w:rPr>
        <w:t>public void doUpdate() {</w:t>
      </w:r>
    </w:p>
    <w:p w:rsidR="00D23BC6" w:rsidRPr="00C4629A" w:rsidRDefault="00D23BC6" w:rsidP="00D23BC6">
      <w:pPr>
        <w:ind w:left="2880"/>
        <w:rPr>
          <w:rFonts w:ascii="Courier New" w:hAnsi="Courier New" w:cs="Courier New"/>
          <w:color w:val="0000FF"/>
          <w:sz w:val="18"/>
          <w:szCs w:val="18"/>
        </w:rPr>
      </w:pPr>
      <w:r w:rsidRPr="00C4629A">
        <w:rPr>
          <w:rFonts w:ascii="Courier New" w:hAnsi="Courier New" w:cs="Courier New"/>
          <w:color w:val="0000FF"/>
          <w:sz w:val="18"/>
          <w:szCs w:val="18"/>
        </w:rPr>
        <w:t>// Log the entry into the message</w:t>
      </w:r>
    </w:p>
    <w:p w:rsidR="00A12DF9" w:rsidRPr="00C4629A" w:rsidRDefault="00A12DF9" w:rsidP="00A12DF9">
      <w:pPr>
        <w:ind w:left="2160"/>
        <w:rPr>
          <w:rFonts w:ascii="Courier New" w:hAnsi="Courier New" w:cs="Courier New"/>
          <w:color w:val="0000FF"/>
          <w:sz w:val="18"/>
          <w:szCs w:val="18"/>
        </w:rPr>
      </w:pPr>
      <w:r w:rsidRPr="00C4629A">
        <w:rPr>
          <w:rFonts w:ascii="Courier New" w:hAnsi="Courier New" w:cs="Courier New"/>
          <w:color w:val="0000FF"/>
          <w:sz w:val="18"/>
          <w:szCs w:val="18"/>
        </w:rPr>
        <w:tab/>
        <w:t>log.log(Level.</w:t>
      </w:r>
      <w:r w:rsidR="00B57A14">
        <w:rPr>
          <w:rFonts w:ascii="Courier New" w:hAnsi="Courier New" w:cs="Courier New"/>
          <w:color w:val="0000FF"/>
          <w:sz w:val="18"/>
          <w:szCs w:val="18"/>
        </w:rPr>
        <w:t>DEBUG</w:t>
      </w:r>
      <w:r w:rsidRPr="00C4629A">
        <w:rPr>
          <w:rFonts w:ascii="Courier New" w:hAnsi="Courier New" w:cs="Courier New"/>
          <w:color w:val="0000FF"/>
          <w:sz w:val="18"/>
          <w:szCs w:val="18"/>
        </w:rPr>
        <w:t>, “Entering doUpdate”);</w:t>
      </w:r>
    </w:p>
    <w:p w:rsidR="00A12DF9" w:rsidRPr="00C4629A" w:rsidRDefault="00A12DF9" w:rsidP="00A12DF9">
      <w:pPr>
        <w:ind w:left="2160"/>
        <w:rPr>
          <w:rFonts w:ascii="Courier New" w:hAnsi="Courier New" w:cs="Courier New"/>
          <w:color w:val="0000FF"/>
          <w:sz w:val="18"/>
          <w:szCs w:val="18"/>
        </w:rPr>
      </w:pPr>
    </w:p>
    <w:p w:rsidR="00A12DF9" w:rsidRPr="00C4629A" w:rsidRDefault="00A12DF9" w:rsidP="00A12DF9">
      <w:pPr>
        <w:ind w:left="2160"/>
        <w:rPr>
          <w:rFonts w:ascii="Courier New" w:hAnsi="Courier New" w:cs="Courier New"/>
          <w:color w:val="0000FF"/>
          <w:sz w:val="18"/>
          <w:szCs w:val="18"/>
        </w:rPr>
      </w:pPr>
      <w:r w:rsidRPr="00C4629A">
        <w:rPr>
          <w:rFonts w:ascii="Courier New" w:hAnsi="Courier New" w:cs="Courier New"/>
          <w:color w:val="0000FF"/>
          <w:sz w:val="18"/>
          <w:szCs w:val="18"/>
        </w:rPr>
        <w:tab/>
        <w:t>try {</w:t>
      </w:r>
    </w:p>
    <w:p w:rsidR="00A12DF9" w:rsidRPr="00C4629A" w:rsidRDefault="00A12DF9" w:rsidP="00A12DF9">
      <w:pPr>
        <w:ind w:left="3600"/>
        <w:rPr>
          <w:rFonts w:ascii="Courier New" w:hAnsi="Courier New" w:cs="Courier New"/>
          <w:color w:val="0000FF"/>
          <w:sz w:val="18"/>
          <w:szCs w:val="18"/>
        </w:rPr>
      </w:pPr>
      <w:r w:rsidRPr="00C4629A">
        <w:rPr>
          <w:rFonts w:ascii="Courier New" w:hAnsi="Courier New" w:cs="Courier New"/>
          <w:color w:val="0000FF"/>
          <w:sz w:val="18"/>
          <w:szCs w:val="18"/>
        </w:rPr>
        <w:t>… some SQL based updates …</w:t>
      </w:r>
    </w:p>
    <w:p w:rsidR="00A12DF9" w:rsidRPr="00C4629A" w:rsidRDefault="00A12DF9" w:rsidP="00A12DF9">
      <w:pPr>
        <w:ind w:left="2880"/>
        <w:rPr>
          <w:rFonts w:ascii="Courier New" w:hAnsi="Courier New" w:cs="Courier New"/>
          <w:color w:val="0000FF"/>
          <w:sz w:val="18"/>
          <w:szCs w:val="18"/>
        </w:rPr>
      </w:pPr>
      <w:r w:rsidRPr="00C4629A">
        <w:rPr>
          <w:rFonts w:ascii="Courier New" w:hAnsi="Courier New" w:cs="Courier New"/>
          <w:color w:val="0000FF"/>
          <w:sz w:val="18"/>
          <w:szCs w:val="18"/>
        </w:rPr>
        <w:t>} catch (SQLException e) {</w:t>
      </w:r>
    </w:p>
    <w:p w:rsidR="00D23BC6" w:rsidRPr="00C4629A" w:rsidRDefault="00D23BC6" w:rsidP="00D23BC6">
      <w:pPr>
        <w:ind w:left="3600"/>
        <w:rPr>
          <w:rFonts w:ascii="Courier New" w:hAnsi="Courier New" w:cs="Courier New"/>
          <w:color w:val="0000FF"/>
          <w:sz w:val="18"/>
          <w:szCs w:val="18"/>
        </w:rPr>
      </w:pPr>
      <w:r w:rsidRPr="00C4629A">
        <w:rPr>
          <w:rFonts w:ascii="Courier New" w:hAnsi="Courier New" w:cs="Courier New"/>
          <w:color w:val="0000FF"/>
          <w:sz w:val="18"/>
          <w:szCs w:val="18"/>
        </w:rPr>
        <w:t>// Log the exception with a full stack trace</w:t>
      </w:r>
    </w:p>
    <w:p w:rsidR="00A12DF9" w:rsidRPr="00C4629A" w:rsidRDefault="00A12DF9" w:rsidP="00A12DF9">
      <w:pPr>
        <w:ind w:left="2880"/>
        <w:rPr>
          <w:rFonts w:ascii="Courier New" w:hAnsi="Courier New" w:cs="Courier New"/>
          <w:color w:val="0000FF"/>
          <w:sz w:val="18"/>
          <w:szCs w:val="18"/>
        </w:rPr>
      </w:pPr>
      <w:r w:rsidRPr="00C4629A">
        <w:rPr>
          <w:rFonts w:ascii="Courier New" w:hAnsi="Courier New" w:cs="Courier New"/>
          <w:color w:val="0000FF"/>
          <w:sz w:val="18"/>
          <w:szCs w:val="18"/>
        </w:rPr>
        <w:tab/>
        <w:t>log.log(Level.ERROR, e, “Update failed”);</w:t>
      </w:r>
    </w:p>
    <w:p w:rsidR="00A12DF9" w:rsidRPr="00C4629A" w:rsidRDefault="00A12DF9" w:rsidP="00A12DF9">
      <w:pPr>
        <w:ind w:left="2880"/>
        <w:rPr>
          <w:rFonts w:ascii="Courier New" w:hAnsi="Courier New" w:cs="Courier New"/>
          <w:color w:val="0000FF"/>
          <w:sz w:val="18"/>
          <w:szCs w:val="18"/>
        </w:rPr>
      </w:pPr>
      <w:r w:rsidRPr="00C4629A">
        <w:rPr>
          <w:rFonts w:ascii="Courier New" w:hAnsi="Courier New" w:cs="Courier New"/>
          <w:color w:val="0000FF"/>
          <w:sz w:val="18"/>
          <w:szCs w:val="18"/>
        </w:rPr>
        <w:t>}</w:t>
      </w:r>
    </w:p>
    <w:p w:rsidR="00A12DF9" w:rsidRPr="00C4629A" w:rsidRDefault="00A12DF9" w:rsidP="00A12DF9">
      <w:pPr>
        <w:ind w:left="2160"/>
        <w:rPr>
          <w:rFonts w:ascii="Courier New" w:hAnsi="Courier New" w:cs="Courier New"/>
          <w:color w:val="0000FF"/>
          <w:sz w:val="18"/>
          <w:szCs w:val="18"/>
        </w:rPr>
      </w:pPr>
      <w:r w:rsidRPr="00C4629A">
        <w:rPr>
          <w:rFonts w:ascii="Courier New" w:hAnsi="Courier New" w:cs="Courier New"/>
          <w:color w:val="0000FF"/>
          <w:sz w:val="18"/>
          <w:szCs w:val="18"/>
        </w:rPr>
        <w:t>}</w:t>
      </w:r>
    </w:p>
    <w:p w:rsidR="00A12DF9" w:rsidRPr="00C4629A" w:rsidRDefault="00A12DF9" w:rsidP="00A12DF9">
      <w:pPr>
        <w:ind w:left="1440"/>
        <w:rPr>
          <w:rFonts w:ascii="Courier New" w:hAnsi="Courier New" w:cs="Courier New"/>
          <w:color w:val="0000FF"/>
          <w:sz w:val="18"/>
          <w:szCs w:val="18"/>
        </w:rPr>
      </w:pPr>
      <w:r w:rsidRPr="00C4629A">
        <w:rPr>
          <w:rFonts w:ascii="Courier New" w:hAnsi="Courier New" w:cs="Courier New"/>
          <w:color w:val="0000FF"/>
          <w:sz w:val="18"/>
          <w:szCs w:val="18"/>
        </w:rPr>
        <w:t>}</w:t>
      </w:r>
    </w:p>
    <w:p w:rsidR="00A12DF9" w:rsidRPr="00C4629A" w:rsidRDefault="00A12DF9" w:rsidP="00A12DF9">
      <w:pPr>
        <w:ind w:left="720"/>
        <w:rPr>
          <w:color w:val="0000FF"/>
        </w:rPr>
      </w:pPr>
    </w:p>
    <w:p w:rsidR="00D23BC6" w:rsidRPr="00C4629A" w:rsidRDefault="00D23BC6" w:rsidP="00D23BC6">
      <w:pPr>
        <w:pStyle w:val="Heading3"/>
        <w:numPr>
          <w:ilvl w:val="2"/>
          <w:numId w:val="18"/>
        </w:numPr>
        <w:rPr>
          <w:color w:val="0000FF"/>
        </w:rPr>
      </w:pPr>
      <w:r w:rsidRPr="00C4629A">
        <w:rPr>
          <w:color w:val="0000FF"/>
        </w:rPr>
        <w:t>Message Formatting Logging</w:t>
      </w:r>
    </w:p>
    <w:p w:rsidR="00D23BC6" w:rsidRPr="00C4629A" w:rsidRDefault="00D23BC6" w:rsidP="00D23BC6">
      <w:pPr>
        <w:ind w:left="720"/>
        <w:rPr>
          <w:color w:val="0000FF"/>
        </w:rPr>
      </w:pPr>
      <w:r w:rsidRPr="00C4629A">
        <w:rPr>
          <w:color w:val="0000FF"/>
        </w:rPr>
        <w:t>The performance aspect of logging is an area that needs constant attention.</w:t>
      </w:r>
    </w:p>
    <w:p w:rsidR="00D23BC6" w:rsidRPr="00C4629A" w:rsidRDefault="00D23BC6" w:rsidP="00D23BC6">
      <w:pPr>
        <w:ind w:left="720"/>
        <w:rPr>
          <w:color w:val="0000FF"/>
        </w:rPr>
      </w:pPr>
      <w:r w:rsidRPr="00C4629A">
        <w:rPr>
          <w:color w:val="0000FF"/>
        </w:rPr>
        <w:t xml:space="preserve"> </w:t>
      </w:r>
    </w:p>
    <w:p w:rsidR="00D23BC6" w:rsidRPr="00C4629A" w:rsidRDefault="00D23BC6" w:rsidP="00D23BC6">
      <w:pPr>
        <w:ind w:left="720"/>
        <w:rPr>
          <w:color w:val="0000FF"/>
        </w:rPr>
      </w:pPr>
      <w:r w:rsidRPr="00C4629A">
        <w:rPr>
          <w:color w:val="0000FF"/>
        </w:rPr>
        <w:t>Example: the following logging code has a fairly high overhead because it constructs a String regardless if the message will be logged or not:</w:t>
      </w:r>
    </w:p>
    <w:p w:rsidR="00D23BC6" w:rsidRPr="00C4629A" w:rsidRDefault="00D23BC6" w:rsidP="00D23BC6">
      <w:pPr>
        <w:ind w:left="720"/>
        <w:rPr>
          <w:color w:val="0000FF"/>
        </w:rPr>
      </w:pPr>
    </w:p>
    <w:p w:rsidR="00D23BC6" w:rsidRPr="00C4629A" w:rsidRDefault="00D23BC6" w:rsidP="00D23BC6">
      <w:pPr>
        <w:ind w:left="1440"/>
        <w:rPr>
          <w:rFonts w:ascii="Courier New" w:hAnsi="Courier New" w:cs="Courier New"/>
          <w:color w:val="0000FF"/>
          <w:sz w:val="18"/>
          <w:szCs w:val="18"/>
        </w:rPr>
      </w:pPr>
      <w:r w:rsidRPr="00C4629A">
        <w:rPr>
          <w:rFonts w:ascii="Courier New" w:hAnsi="Courier New" w:cs="Courier New"/>
          <w:color w:val="0000FF"/>
          <w:sz w:val="18"/>
          <w:szCs w:val="18"/>
        </w:rPr>
        <w:t xml:space="preserve">log.log(Level.DEBUG, someString </w:t>
      </w:r>
    </w:p>
    <w:p w:rsidR="00D23BC6" w:rsidRPr="00C4629A" w:rsidRDefault="00D23BC6" w:rsidP="00D23BC6">
      <w:pPr>
        <w:ind w:left="1440" w:firstLine="720"/>
        <w:rPr>
          <w:rFonts w:ascii="Courier New" w:hAnsi="Courier New" w:cs="Courier New"/>
          <w:color w:val="0000FF"/>
          <w:sz w:val="18"/>
          <w:szCs w:val="18"/>
        </w:rPr>
      </w:pPr>
      <w:r w:rsidRPr="00C4629A">
        <w:rPr>
          <w:rFonts w:ascii="Courier New" w:hAnsi="Courier New" w:cs="Courier New"/>
          <w:color w:val="0000FF"/>
          <w:sz w:val="18"/>
          <w:szCs w:val="18"/>
        </w:rPr>
        <w:t>+ “ happened at “ + System.currentMillis());</w:t>
      </w:r>
    </w:p>
    <w:p w:rsidR="00D23BC6" w:rsidRPr="00C4629A" w:rsidRDefault="00D23BC6" w:rsidP="00D23BC6">
      <w:pPr>
        <w:rPr>
          <w:color w:val="0000FF"/>
        </w:rPr>
      </w:pPr>
    </w:p>
    <w:p w:rsidR="00D23BC6" w:rsidRPr="00C4629A" w:rsidRDefault="00D23BC6" w:rsidP="00D23BC6">
      <w:pPr>
        <w:ind w:left="720"/>
        <w:rPr>
          <w:color w:val="0000FF"/>
        </w:rPr>
      </w:pPr>
      <w:r w:rsidRPr="00C4629A">
        <w:rPr>
          <w:color w:val="0000FF"/>
        </w:rPr>
        <w:t>If only Level.INFO and above is enabled, the above line will waste time by constructing the string first then determining nothing should be logged.</w:t>
      </w:r>
    </w:p>
    <w:p w:rsidR="00D23BC6" w:rsidRPr="00C4629A" w:rsidRDefault="00D23BC6" w:rsidP="00D23BC6">
      <w:pPr>
        <w:ind w:left="720"/>
        <w:rPr>
          <w:color w:val="0000FF"/>
        </w:rPr>
      </w:pPr>
    </w:p>
    <w:p w:rsidR="00D23BC6" w:rsidRPr="00C4629A" w:rsidRDefault="00D23BC6" w:rsidP="00D23BC6">
      <w:pPr>
        <w:ind w:left="720"/>
        <w:rPr>
          <w:color w:val="0000FF"/>
        </w:rPr>
      </w:pPr>
      <w:r w:rsidRPr="00C4629A">
        <w:rPr>
          <w:color w:val="0000FF"/>
        </w:rPr>
        <w:t>Traditionally, you could get around that issue by writing the code like:</w:t>
      </w:r>
    </w:p>
    <w:p w:rsidR="00D23BC6" w:rsidRPr="00C4629A" w:rsidRDefault="00D23BC6" w:rsidP="00D23BC6">
      <w:pPr>
        <w:ind w:left="720"/>
        <w:rPr>
          <w:color w:val="0000FF"/>
        </w:rPr>
      </w:pPr>
    </w:p>
    <w:p w:rsidR="00D23BC6" w:rsidRPr="00C4629A" w:rsidRDefault="00D23BC6" w:rsidP="00D23BC6">
      <w:pPr>
        <w:ind w:left="1440"/>
        <w:rPr>
          <w:rFonts w:ascii="Courier New" w:hAnsi="Courier New" w:cs="Courier New"/>
          <w:color w:val="0000FF"/>
          <w:sz w:val="18"/>
          <w:szCs w:val="18"/>
        </w:rPr>
      </w:pPr>
      <w:r w:rsidRPr="00C4629A">
        <w:rPr>
          <w:rFonts w:ascii="Courier New" w:hAnsi="Courier New" w:cs="Courier New"/>
          <w:color w:val="0000FF"/>
          <w:sz w:val="18"/>
          <w:szCs w:val="18"/>
        </w:rPr>
        <w:t>if (log.isEnabled(Level.DEBUG)) {</w:t>
      </w:r>
    </w:p>
    <w:p w:rsidR="00D23BC6" w:rsidRPr="00C4629A" w:rsidRDefault="00D23BC6" w:rsidP="00D23BC6">
      <w:pPr>
        <w:ind w:left="2160"/>
        <w:rPr>
          <w:rFonts w:ascii="Courier New" w:hAnsi="Courier New" w:cs="Courier New"/>
          <w:color w:val="0000FF"/>
          <w:sz w:val="18"/>
          <w:szCs w:val="18"/>
        </w:rPr>
      </w:pPr>
      <w:r w:rsidRPr="00C4629A">
        <w:rPr>
          <w:rFonts w:ascii="Courier New" w:hAnsi="Courier New" w:cs="Courier New"/>
          <w:color w:val="0000FF"/>
          <w:sz w:val="18"/>
          <w:szCs w:val="18"/>
        </w:rPr>
        <w:t xml:space="preserve">log.log(Level.DEBUG, someString </w:t>
      </w:r>
    </w:p>
    <w:p w:rsidR="00D23BC6" w:rsidRPr="00C4629A" w:rsidRDefault="00D23BC6" w:rsidP="00D23BC6">
      <w:pPr>
        <w:ind w:left="2160" w:firstLine="720"/>
        <w:rPr>
          <w:rFonts w:ascii="Courier New" w:hAnsi="Courier New" w:cs="Courier New"/>
          <w:color w:val="0000FF"/>
          <w:sz w:val="18"/>
          <w:szCs w:val="18"/>
        </w:rPr>
      </w:pPr>
      <w:r w:rsidRPr="00C4629A">
        <w:rPr>
          <w:rFonts w:ascii="Courier New" w:hAnsi="Courier New" w:cs="Courier New"/>
          <w:color w:val="0000FF"/>
          <w:sz w:val="18"/>
          <w:szCs w:val="18"/>
        </w:rPr>
        <w:t>+ “ happened at “ + System.currentMillis());</w:t>
      </w:r>
    </w:p>
    <w:p w:rsidR="00D23BC6" w:rsidRPr="00C4629A" w:rsidRDefault="00D23BC6" w:rsidP="00D23BC6">
      <w:pPr>
        <w:ind w:left="1440"/>
        <w:rPr>
          <w:rFonts w:ascii="Courier New" w:hAnsi="Courier New" w:cs="Courier New"/>
          <w:color w:val="0000FF"/>
          <w:sz w:val="18"/>
          <w:szCs w:val="18"/>
        </w:rPr>
      </w:pPr>
      <w:r w:rsidRPr="00C4629A">
        <w:rPr>
          <w:rFonts w:ascii="Courier New" w:hAnsi="Courier New" w:cs="Courier New"/>
          <w:color w:val="0000FF"/>
          <w:sz w:val="18"/>
          <w:szCs w:val="18"/>
        </w:rPr>
        <w:t>}</w:t>
      </w:r>
    </w:p>
    <w:p w:rsidR="00D23BC6" w:rsidRPr="00C4629A" w:rsidRDefault="00D23BC6" w:rsidP="00D23BC6">
      <w:pPr>
        <w:ind w:left="720"/>
        <w:rPr>
          <w:color w:val="0000FF"/>
        </w:rPr>
      </w:pPr>
    </w:p>
    <w:p w:rsidR="00D23BC6" w:rsidRPr="00C4629A" w:rsidRDefault="00D23BC6" w:rsidP="00D23BC6">
      <w:pPr>
        <w:ind w:left="720"/>
        <w:rPr>
          <w:color w:val="0000FF"/>
        </w:rPr>
      </w:pPr>
      <w:r w:rsidRPr="00C4629A">
        <w:rPr>
          <w:color w:val="0000FF"/>
        </w:rPr>
        <w:t>However, this is fairly involved code for logging and programmers tend to forget the performance aspect of that.</w:t>
      </w:r>
    </w:p>
    <w:p w:rsidR="00C4629A" w:rsidRPr="00C4629A" w:rsidRDefault="00C4629A" w:rsidP="00D23BC6">
      <w:pPr>
        <w:ind w:left="720"/>
        <w:rPr>
          <w:color w:val="0000FF"/>
        </w:rPr>
      </w:pPr>
    </w:p>
    <w:p w:rsidR="00C4629A" w:rsidRPr="00C4629A" w:rsidRDefault="00C4629A" w:rsidP="00D23BC6">
      <w:pPr>
        <w:ind w:left="720"/>
        <w:rPr>
          <w:color w:val="0000FF"/>
        </w:rPr>
      </w:pPr>
      <w:r w:rsidRPr="00C4629A">
        <w:rPr>
          <w:color w:val="0000FF"/>
        </w:rPr>
        <w:t>Instead, the message format API can be used:</w:t>
      </w:r>
    </w:p>
    <w:p w:rsidR="00D23BC6" w:rsidRPr="00C4629A" w:rsidRDefault="00D23BC6" w:rsidP="00D23BC6">
      <w:pPr>
        <w:ind w:left="720"/>
        <w:rPr>
          <w:color w:val="0000FF"/>
        </w:rPr>
      </w:pPr>
    </w:p>
    <w:p w:rsidR="00D23BC6" w:rsidRPr="00C4629A" w:rsidRDefault="00D23BC6" w:rsidP="00D23BC6">
      <w:pPr>
        <w:ind w:left="1440"/>
        <w:rPr>
          <w:rFonts w:ascii="Courier New" w:hAnsi="Courier New" w:cs="Courier New"/>
          <w:color w:val="0000FF"/>
          <w:sz w:val="18"/>
          <w:szCs w:val="18"/>
        </w:rPr>
      </w:pPr>
      <w:r w:rsidRPr="00C4629A">
        <w:rPr>
          <w:rFonts w:ascii="Courier New" w:hAnsi="Courier New" w:cs="Courier New"/>
          <w:color w:val="0000FF"/>
          <w:sz w:val="18"/>
          <w:szCs w:val="18"/>
        </w:rPr>
        <w:t>log.log(Level.DEBUG, “{0} happened at {1}”,</w:t>
      </w:r>
    </w:p>
    <w:p w:rsidR="00D23BC6" w:rsidRPr="00C4629A" w:rsidRDefault="00D23BC6" w:rsidP="00D23BC6">
      <w:pPr>
        <w:ind w:left="1440" w:firstLine="720"/>
        <w:rPr>
          <w:rFonts w:ascii="Courier New" w:hAnsi="Courier New" w:cs="Courier New"/>
          <w:color w:val="0000FF"/>
          <w:sz w:val="18"/>
          <w:szCs w:val="18"/>
        </w:rPr>
      </w:pPr>
      <w:r w:rsidRPr="00C4629A">
        <w:rPr>
          <w:rFonts w:ascii="Courier New" w:hAnsi="Courier New" w:cs="Courier New"/>
          <w:color w:val="0000FF"/>
          <w:sz w:val="18"/>
          <w:szCs w:val="18"/>
        </w:rPr>
        <w:t>someString,</w:t>
      </w:r>
    </w:p>
    <w:p w:rsidR="00D23BC6" w:rsidRPr="00C4629A" w:rsidRDefault="00D23BC6" w:rsidP="00D23BC6">
      <w:pPr>
        <w:ind w:left="1440" w:firstLine="720"/>
        <w:rPr>
          <w:rFonts w:ascii="Courier New" w:hAnsi="Courier New" w:cs="Courier New"/>
          <w:color w:val="0000FF"/>
          <w:sz w:val="18"/>
          <w:szCs w:val="18"/>
        </w:rPr>
      </w:pPr>
      <w:r w:rsidRPr="00C4629A">
        <w:rPr>
          <w:rFonts w:ascii="Courier New" w:hAnsi="Courier New" w:cs="Courier New"/>
          <w:color w:val="0000FF"/>
          <w:sz w:val="18"/>
          <w:szCs w:val="18"/>
        </w:rPr>
        <w:t>System.currentMillis());</w:t>
      </w:r>
    </w:p>
    <w:p w:rsidR="00D23BC6" w:rsidRPr="00C4629A" w:rsidRDefault="00D23BC6" w:rsidP="00D23BC6">
      <w:pPr>
        <w:rPr>
          <w:color w:val="0000FF"/>
        </w:rPr>
      </w:pPr>
    </w:p>
    <w:p w:rsidR="00D23BC6" w:rsidRPr="00C4629A" w:rsidRDefault="00D23BC6" w:rsidP="00D23BC6">
      <w:pPr>
        <w:ind w:left="720"/>
        <w:rPr>
          <w:color w:val="0000FF"/>
        </w:rPr>
      </w:pPr>
    </w:p>
    <w:p w:rsidR="00D23BC6" w:rsidRPr="00C4629A" w:rsidRDefault="00D23BC6" w:rsidP="00D23BC6">
      <w:pPr>
        <w:ind w:left="720"/>
        <w:rPr>
          <w:color w:val="0000FF"/>
        </w:rPr>
      </w:pPr>
      <w:r w:rsidRPr="00C4629A">
        <w:rPr>
          <w:color w:val="0000FF"/>
        </w:rPr>
        <w:t>This minimizes the overhead by allowing the formatting to happen as late as possible (certainly after a check to see if logging is enabled).  This allows the code to be more compact and easier to write (and less performance error prone).</w:t>
      </w:r>
    </w:p>
    <w:p w:rsidR="00D23BC6" w:rsidRPr="00C4629A" w:rsidRDefault="00D23BC6" w:rsidP="00D23BC6">
      <w:pPr>
        <w:ind w:left="720"/>
        <w:rPr>
          <w:color w:val="0000FF"/>
        </w:rPr>
      </w:pPr>
    </w:p>
    <w:p w:rsidR="00A12DF9" w:rsidRPr="00C4629A" w:rsidRDefault="00A12DF9" w:rsidP="00A12DF9">
      <w:pPr>
        <w:rPr>
          <w:color w:val="0000FF"/>
        </w:rPr>
      </w:pPr>
    </w:p>
    <w:p w:rsidR="00C4629A" w:rsidRPr="00C4629A" w:rsidRDefault="00C4629A" w:rsidP="00C4629A">
      <w:pPr>
        <w:ind w:left="720"/>
        <w:rPr>
          <w:color w:val="0000FF"/>
        </w:rPr>
      </w:pPr>
      <w:r w:rsidRPr="00C4629A">
        <w:rPr>
          <w:color w:val="0000FF"/>
        </w:rPr>
        <w:t>The API provides overloaded “log” methods for specification of up to three arguments directly.  More arguments can be specified by using the object array API:</w:t>
      </w:r>
    </w:p>
    <w:p w:rsidR="00C4629A" w:rsidRPr="00C4629A" w:rsidRDefault="00C4629A" w:rsidP="00C4629A">
      <w:pPr>
        <w:ind w:left="720"/>
        <w:rPr>
          <w:color w:val="0000FF"/>
        </w:rPr>
      </w:pPr>
    </w:p>
    <w:p w:rsidR="00C4629A" w:rsidRPr="00C4629A" w:rsidRDefault="00C4629A" w:rsidP="00C4629A">
      <w:pPr>
        <w:ind w:left="1440"/>
        <w:rPr>
          <w:rFonts w:ascii="Courier New" w:hAnsi="Courier New" w:cs="Courier New"/>
          <w:color w:val="0000FF"/>
          <w:sz w:val="18"/>
          <w:szCs w:val="18"/>
        </w:rPr>
      </w:pPr>
      <w:r w:rsidRPr="00C4629A">
        <w:rPr>
          <w:rFonts w:ascii="Courier New" w:hAnsi="Courier New" w:cs="Courier New"/>
          <w:color w:val="0000FF"/>
          <w:sz w:val="18"/>
          <w:szCs w:val="18"/>
        </w:rPr>
        <w:t xml:space="preserve">log.log(Level.DEBUG, </w:t>
      </w:r>
    </w:p>
    <w:p w:rsidR="00C4629A" w:rsidRPr="00C4629A" w:rsidRDefault="00C4629A" w:rsidP="00C4629A">
      <w:pPr>
        <w:ind w:left="1440" w:firstLine="720"/>
        <w:rPr>
          <w:rFonts w:ascii="Courier New" w:hAnsi="Courier New" w:cs="Courier New"/>
          <w:color w:val="0000FF"/>
          <w:sz w:val="18"/>
          <w:szCs w:val="18"/>
        </w:rPr>
      </w:pPr>
      <w:r w:rsidRPr="00C4629A">
        <w:rPr>
          <w:rFonts w:ascii="Courier New" w:hAnsi="Courier New" w:cs="Courier New"/>
          <w:color w:val="0000FF"/>
          <w:sz w:val="18"/>
          <w:szCs w:val="18"/>
        </w:rPr>
        <w:t>“Trade {0} for {1} shares at {2} occurred at {3}”,</w:t>
      </w:r>
    </w:p>
    <w:p w:rsidR="00C4629A" w:rsidRPr="00C4629A" w:rsidRDefault="00C4629A" w:rsidP="00C4629A">
      <w:pPr>
        <w:ind w:left="1440" w:firstLine="720"/>
        <w:rPr>
          <w:rFonts w:ascii="Courier New" w:hAnsi="Courier New" w:cs="Courier New"/>
          <w:color w:val="0000FF"/>
          <w:sz w:val="18"/>
          <w:szCs w:val="18"/>
        </w:rPr>
      </w:pPr>
      <w:r w:rsidRPr="00C4629A">
        <w:rPr>
          <w:rFonts w:ascii="Courier New" w:hAnsi="Courier New" w:cs="Courier New"/>
          <w:color w:val="0000FF"/>
          <w:sz w:val="18"/>
          <w:szCs w:val="18"/>
        </w:rPr>
        <w:t>new Object[] {tradeDesc,</w:t>
      </w:r>
    </w:p>
    <w:p w:rsidR="00C4629A" w:rsidRPr="00C4629A" w:rsidRDefault="00C4629A" w:rsidP="00C4629A">
      <w:pPr>
        <w:ind w:left="2880" w:firstLine="720"/>
        <w:rPr>
          <w:rFonts w:ascii="Courier New" w:hAnsi="Courier New" w:cs="Courier New"/>
          <w:color w:val="0000FF"/>
          <w:sz w:val="18"/>
          <w:szCs w:val="18"/>
        </w:rPr>
      </w:pPr>
      <w:r w:rsidRPr="00C4629A">
        <w:rPr>
          <w:rFonts w:ascii="Courier New" w:hAnsi="Courier New" w:cs="Courier New"/>
          <w:color w:val="0000FF"/>
          <w:sz w:val="18"/>
          <w:szCs w:val="18"/>
        </w:rPr>
        <w:t>numOfShares,</w:t>
      </w:r>
    </w:p>
    <w:p w:rsidR="00C4629A" w:rsidRPr="00C4629A" w:rsidRDefault="00C4629A" w:rsidP="00C4629A">
      <w:pPr>
        <w:ind w:left="2880" w:firstLine="720"/>
        <w:rPr>
          <w:rFonts w:ascii="Courier New" w:hAnsi="Courier New" w:cs="Courier New"/>
          <w:color w:val="0000FF"/>
          <w:sz w:val="18"/>
          <w:szCs w:val="18"/>
        </w:rPr>
      </w:pPr>
      <w:r w:rsidRPr="00C4629A">
        <w:rPr>
          <w:rFonts w:ascii="Courier New" w:hAnsi="Courier New" w:cs="Courier New"/>
          <w:color w:val="0000FF"/>
          <w:sz w:val="18"/>
          <w:szCs w:val="18"/>
        </w:rPr>
        <w:t>pricePerShare,</w:t>
      </w:r>
    </w:p>
    <w:p w:rsidR="00C4629A" w:rsidRPr="00C4629A" w:rsidRDefault="00C4629A" w:rsidP="00C4629A">
      <w:pPr>
        <w:ind w:left="2880" w:firstLine="720"/>
        <w:rPr>
          <w:rFonts w:ascii="Courier New" w:hAnsi="Courier New" w:cs="Courier New"/>
          <w:color w:val="0000FF"/>
          <w:sz w:val="18"/>
          <w:szCs w:val="18"/>
        </w:rPr>
      </w:pPr>
      <w:r w:rsidRPr="00C4629A">
        <w:rPr>
          <w:rFonts w:ascii="Courier New" w:hAnsi="Courier New" w:cs="Courier New"/>
          <w:color w:val="0000FF"/>
          <w:sz w:val="18"/>
          <w:szCs w:val="18"/>
        </w:rPr>
        <w:t>tradeTime});</w:t>
      </w:r>
    </w:p>
    <w:p w:rsidR="00C4629A" w:rsidRDefault="00C4629A" w:rsidP="00C4629A"/>
    <w:p w:rsidR="008230D2" w:rsidRDefault="007A249E" w:rsidP="008230D2">
      <w:pPr>
        <w:pStyle w:val="Heading3"/>
        <w:numPr>
          <w:ilvl w:val="2"/>
          <w:numId w:val="18"/>
        </w:numPr>
        <w:rPr>
          <w:color w:val="0000FF"/>
        </w:rPr>
      </w:pPr>
      <w:r>
        <w:rPr>
          <w:color w:val="0000FF"/>
        </w:rPr>
        <w:t>NIO Server example</w:t>
      </w:r>
    </w:p>
    <w:p w:rsidR="007A249E" w:rsidRPr="007A249E" w:rsidRDefault="007A249E" w:rsidP="007A249E">
      <w:pPr>
        <w:ind w:left="720"/>
        <w:rPr>
          <w:color w:val="0000FF"/>
        </w:rPr>
      </w:pPr>
      <w:r w:rsidRPr="007A249E">
        <w:rPr>
          <w:color w:val="0000FF"/>
        </w:rPr>
        <w:t>The following is an example of the usage of the Logging Wrapper component in a NIO Server.  This example demonstrates the setup and API usage of the component:</w:t>
      </w:r>
    </w:p>
    <w:p w:rsidR="007A249E" w:rsidRDefault="007A249E" w:rsidP="007A249E">
      <w:pPr>
        <w:ind w:left="720"/>
      </w:pP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b/>
          <w:bCs/>
          <w:color w:val="7F0055"/>
          <w:sz w:val="18"/>
          <w:szCs w:val="18"/>
        </w:rPr>
        <w:t>import</w:t>
      </w:r>
      <w:r w:rsidRPr="007A249E">
        <w:rPr>
          <w:rFonts w:ascii="Courier New" w:hAnsi="Courier New" w:cs="Courier New"/>
          <w:color w:val="000000"/>
          <w:sz w:val="18"/>
          <w:szCs w:val="18"/>
        </w:rPr>
        <w:t xml:space="preserve"> java.io.</w:t>
      </w:r>
      <w:r>
        <w:rPr>
          <w:rFonts w:ascii="Courier New" w:hAnsi="Courier New" w:cs="Courier New"/>
          <w:color w:val="000000"/>
          <w:sz w:val="18"/>
          <w:szCs w:val="18"/>
        </w:rPr>
        <w:t>*</w:t>
      </w:r>
      <w:r w:rsidRPr="007A249E">
        <w:rPr>
          <w:rFonts w:ascii="Courier New" w:hAnsi="Courier New" w:cs="Courier New"/>
          <w:color w:val="000000"/>
          <w:sz w:val="18"/>
          <w:szCs w:val="18"/>
        </w:rPr>
        <w:t>;</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b/>
          <w:bCs/>
          <w:color w:val="7F0055"/>
          <w:sz w:val="18"/>
          <w:szCs w:val="18"/>
        </w:rPr>
        <w:t>import</w:t>
      </w:r>
      <w:r w:rsidRPr="007A249E">
        <w:rPr>
          <w:rFonts w:ascii="Courier New" w:hAnsi="Courier New" w:cs="Courier New"/>
          <w:color w:val="000000"/>
          <w:sz w:val="18"/>
          <w:szCs w:val="18"/>
        </w:rPr>
        <w:t xml:space="preserve"> java.net.</w:t>
      </w:r>
      <w:r>
        <w:rPr>
          <w:rFonts w:ascii="Courier New" w:hAnsi="Courier New" w:cs="Courier New"/>
          <w:color w:val="000000"/>
          <w:sz w:val="18"/>
          <w:szCs w:val="18"/>
        </w:rPr>
        <w:t>*</w:t>
      </w:r>
      <w:r w:rsidRPr="007A249E">
        <w:rPr>
          <w:rFonts w:ascii="Courier New" w:hAnsi="Courier New" w:cs="Courier New"/>
          <w:color w:val="000000"/>
          <w:sz w:val="18"/>
          <w:szCs w:val="18"/>
        </w:rPr>
        <w:t>;</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b/>
          <w:bCs/>
          <w:color w:val="7F0055"/>
          <w:sz w:val="18"/>
          <w:szCs w:val="18"/>
        </w:rPr>
        <w:t>import</w:t>
      </w:r>
      <w:r w:rsidRPr="007A249E">
        <w:rPr>
          <w:rFonts w:ascii="Courier New" w:hAnsi="Courier New" w:cs="Courier New"/>
          <w:color w:val="000000"/>
          <w:sz w:val="18"/>
          <w:szCs w:val="18"/>
        </w:rPr>
        <w:t xml:space="preserve"> java.nio.</w:t>
      </w:r>
      <w:r>
        <w:rPr>
          <w:rFonts w:ascii="Courier New" w:hAnsi="Courier New" w:cs="Courier New"/>
          <w:color w:val="000000"/>
          <w:sz w:val="18"/>
          <w:szCs w:val="18"/>
        </w:rPr>
        <w:t>*</w:t>
      </w:r>
      <w:r w:rsidRPr="007A249E">
        <w:rPr>
          <w:rFonts w:ascii="Courier New" w:hAnsi="Courier New" w:cs="Courier New"/>
          <w:color w:val="000000"/>
          <w:sz w:val="18"/>
          <w:szCs w:val="18"/>
        </w:rPr>
        <w:t>;</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b/>
          <w:bCs/>
          <w:color w:val="7F0055"/>
          <w:sz w:val="18"/>
          <w:szCs w:val="18"/>
        </w:rPr>
        <w:t>import</w:t>
      </w:r>
      <w:r w:rsidRPr="007A249E">
        <w:rPr>
          <w:rFonts w:ascii="Courier New" w:hAnsi="Courier New" w:cs="Courier New"/>
          <w:color w:val="000000"/>
          <w:sz w:val="18"/>
          <w:szCs w:val="18"/>
        </w:rPr>
        <w:t xml:space="preserve"> java.util.</w:t>
      </w:r>
      <w:r>
        <w:rPr>
          <w:rFonts w:ascii="Courier New" w:hAnsi="Courier New" w:cs="Courier New"/>
          <w:color w:val="000000"/>
          <w:sz w:val="18"/>
          <w:szCs w:val="18"/>
        </w:rPr>
        <w:t>*</w:t>
      </w:r>
      <w:r w:rsidRPr="007A249E">
        <w:rPr>
          <w:rFonts w:ascii="Courier New" w:hAnsi="Courier New" w:cs="Courier New"/>
          <w:color w:val="000000"/>
          <w:sz w:val="18"/>
          <w:szCs w:val="18"/>
        </w:rPr>
        <w:t>;</w:t>
      </w:r>
    </w:p>
    <w:p w:rsidR="007A249E" w:rsidRPr="007A249E" w:rsidRDefault="007A249E" w:rsidP="007A249E">
      <w:pPr>
        <w:widowControl/>
        <w:autoSpaceDE w:val="0"/>
        <w:ind w:left="720"/>
        <w:rPr>
          <w:rFonts w:ascii="Courier New" w:hAnsi="Courier New" w:cs="Courier New"/>
          <w:sz w:val="18"/>
          <w:szCs w:val="18"/>
        </w:rPr>
      </w:pPr>
    </w:p>
    <w:p w:rsidR="007A249E" w:rsidRDefault="007A249E" w:rsidP="007A249E">
      <w:pPr>
        <w:widowControl/>
        <w:autoSpaceDE w:val="0"/>
        <w:ind w:left="720"/>
        <w:rPr>
          <w:rFonts w:ascii="Courier New" w:hAnsi="Courier New" w:cs="Courier New"/>
          <w:color w:val="000000"/>
          <w:sz w:val="18"/>
          <w:szCs w:val="18"/>
        </w:rPr>
      </w:pPr>
      <w:r w:rsidRPr="007A249E">
        <w:rPr>
          <w:rFonts w:ascii="Courier New" w:hAnsi="Courier New" w:cs="Courier New"/>
          <w:b/>
          <w:bCs/>
          <w:color w:val="7F0055"/>
          <w:sz w:val="18"/>
          <w:szCs w:val="18"/>
        </w:rPr>
        <w:t>public</w:t>
      </w: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class</w:t>
      </w:r>
      <w:r w:rsidRPr="007A249E">
        <w:rPr>
          <w:rFonts w:ascii="Courier New" w:hAnsi="Courier New" w:cs="Courier New"/>
          <w:color w:val="000000"/>
          <w:sz w:val="18"/>
          <w:szCs w:val="18"/>
        </w:rPr>
        <w:t xml:space="preserve"> NioServer </w:t>
      </w:r>
      <w:r w:rsidRPr="007A249E">
        <w:rPr>
          <w:rFonts w:ascii="Courier New" w:hAnsi="Courier New" w:cs="Courier New"/>
          <w:b/>
          <w:bCs/>
          <w:color w:val="7F0055"/>
          <w:sz w:val="18"/>
          <w:szCs w:val="18"/>
        </w:rPr>
        <w:t>implements</w:t>
      </w:r>
      <w:r w:rsidRPr="007A249E">
        <w:rPr>
          <w:rFonts w:ascii="Courier New" w:hAnsi="Courier New" w:cs="Courier New"/>
          <w:color w:val="000000"/>
          <w:sz w:val="18"/>
          <w:szCs w:val="18"/>
        </w:rPr>
        <w:t xml:space="preserve"> Runnable {</w:t>
      </w:r>
    </w:p>
    <w:p w:rsidR="007A249E" w:rsidRPr="007A249E" w:rsidRDefault="007A249E" w:rsidP="007A249E">
      <w:pPr>
        <w:widowControl/>
        <w:autoSpaceDE w:val="0"/>
        <w:ind w:left="720"/>
        <w:rPr>
          <w:rFonts w:ascii="Courier New" w:hAnsi="Courier New" w:cs="Courier New"/>
          <w:sz w:val="18"/>
          <w:szCs w:val="18"/>
        </w:rPr>
      </w:pP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3F7F5F"/>
          <w:sz w:val="18"/>
          <w:szCs w:val="18"/>
        </w:rPr>
        <w:t>// The host:port combination to listen on</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private</w:t>
      </w:r>
      <w:r w:rsidRPr="007A249E">
        <w:rPr>
          <w:rFonts w:ascii="Courier New" w:hAnsi="Courier New" w:cs="Courier New"/>
          <w:color w:val="000000"/>
          <w:sz w:val="18"/>
          <w:szCs w:val="18"/>
        </w:rPr>
        <w:t xml:space="preserve"> InetAddress </w:t>
      </w:r>
      <w:r w:rsidRPr="007A249E">
        <w:rPr>
          <w:rFonts w:ascii="Courier New" w:hAnsi="Courier New" w:cs="Courier New"/>
          <w:color w:val="0000C0"/>
          <w:sz w:val="18"/>
          <w:szCs w:val="18"/>
        </w:rPr>
        <w:t>hostAddress</w:t>
      </w:r>
      <w:r w:rsidRPr="007A249E">
        <w:rPr>
          <w:rFonts w:ascii="Courier New" w:hAnsi="Courier New" w:cs="Courier New"/>
          <w:color w:val="000000"/>
          <w:sz w:val="18"/>
          <w:szCs w:val="18"/>
        </w:rPr>
        <w:t>;</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private</w:t>
      </w: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int</w:t>
      </w:r>
      <w:r w:rsidRPr="007A249E">
        <w:rPr>
          <w:rFonts w:ascii="Courier New" w:hAnsi="Courier New" w:cs="Courier New"/>
          <w:color w:val="000000"/>
          <w:sz w:val="18"/>
          <w:szCs w:val="18"/>
        </w:rPr>
        <w:t xml:space="preserve"> </w:t>
      </w:r>
      <w:r w:rsidRPr="007A249E">
        <w:rPr>
          <w:rFonts w:ascii="Courier New" w:hAnsi="Courier New" w:cs="Courier New"/>
          <w:color w:val="0000C0"/>
          <w:sz w:val="18"/>
          <w:szCs w:val="18"/>
        </w:rPr>
        <w:t>port</w:t>
      </w:r>
      <w:r w:rsidRPr="007A249E">
        <w:rPr>
          <w:rFonts w:ascii="Courier New" w:hAnsi="Courier New" w:cs="Courier New"/>
          <w:color w:val="000000"/>
          <w:sz w:val="18"/>
          <w:szCs w:val="18"/>
        </w:rPr>
        <w:t>;</w:t>
      </w:r>
    </w:p>
    <w:p w:rsidR="007A249E" w:rsidRPr="007A249E" w:rsidRDefault="007A249E" w:rsidP="007A249E">
      <w:pPr>
        <w:widowControl/>
        <w:autoSpaceDE w:val="0"/>
        <w:ind w:left="720"/>
        <w:rPr>
          <w:rFonts w:ascii="Courier New" w:hAnsi="Courier New" w:cs="Courier New"/>
          <w:sz w:val="18"/>
          <w:szCs w:val="18"/>
        </w:rPr>
      </w:pP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3F7F5F"/>
          <w:sz w:val="18"/>
          <w:szCs w:val="18"/>
        </w:rPr>
        <w:t>// The channel on which we'll accept connections</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private</w:t>
      </w:r>
      <w:r w:rsidRPr="007A249E">
        <w:rPr>
          <w:rFonts w:ascii="Courier New" w:hAnsi="Courier New" w:cs="Courier New"/>
          <w:color w:val="000000"/>
          <w:sz w:val="18"/>
          <w:szCs w:val="18"/>
        </w:rPr>
        <w:t xml:space="preserve"> ServerSocketChannel </w:t>
      </w:r>
      <w:r w:rsidRPr="007A249E">
        <w:rPr>
          <w:rFonts w:ascii="Courier New" w:hAnsi="Courier New" w:cs="Courier New"/>
          <w:color w:val="0000C0"/>
          <w:sz w:val="18"/>
          <w:szCs w:val="18"/>
        </w:rPr>
        <w:t>serverChannel</w:t>
      </w:r>
      <w:r w:rsidRPr="007A249E">
        <w:rPr>
          <w:rFonts w:ascii="Courier New" w:hAnsi="Courier New" w:cs="Courier New"/>
          <w:color w:val="000000"/>
          <w:sz w:val="18"/>
          <w:szCs w:val="18"/>
        </w:rPr>
        <w:t>;</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3F7F5F"/>
          <w:sz w:val="18"/>
          <w:szCs w:val="18"/>
        </w:rPr>
        <w:t>// The selector we'll be monitoring</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private</w:t>
      </w:r>
      <w:r w:rsidRPr="007A249E">
        <w:rPr>
          <w:rFonts w:ascii="Courier New" w:hAnsi="Courier New" w:cs="Courier New"/>
          <w:color w:val="000000"/>
          <w:sz w:val="18"/>
          <w:szCs w:val="18"/>
        </w:rPr>
        <w:t xml:space="preserve"> Selector </w:t>
      </w:r>
      <w:r w:rsidRPr="007A249E">
        <w:rPr>
          <w:rFonts w:ascii="Courier New" w:hAnsi="Courier New" w:cs="Courier New"/>
          <w:color w:val="0000C0"/>
          <w:sz w:val="18"/>
          <w:szCs w:val="18"/>
        </w:rPr>
        <w:t>selector</w:t>
      </w:r>
      <w:r w:rsidRPr="007A249E">
        <w:rPr>
          <w:rFonts w:ascii="Courier New" w:hAnsi="Courier New" w:cs="Courier New"/>
          <w:color w:val="000000"/>
          <w:sz w:val="18"/>
          <w:szCs w:val="18"/>
        </w:rPr>
        <w:t>;</w:t>
      </w:r>
    </w:p>
    <w:p w:rsidR="007A249E" w:rsidRPr="007A249E" w:rsidRDefault="007A249E" w:rsidP="007A249E">
      <w:pPr>
        <w:widowControl/>
        <w:autoSpaceDE w:val="0"/>
        <w:ind w:left="720"/>
        <w:rPr>
          <w:rFonts w:ascii="Courier New" w:hAnsi="Courier New" w:cs="Courier New"/>
          <w:sz w:val="18"/>
          <w:szCs w:val="18"/>
        </w:rPr>
      </w:pP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3F7F5F"/>
          <w:sz w:val="18"/>
          <w:szCs w:val="18"/>
        </w:rPr>
        <w:t>// The logger</w:t>
      </w:r>
      <w:r>
        <w:rPr>
          <w:rFonts w:ascii="Courier New" w:hAnsi="Courier New" w:cs="Courier New"/>
          <w:color w:val="3F7F5F"/>
          <w:sz w:val="18"/>
          <w:szCs w:val="18"/>
        </w:rPr>
        <w:t xml:space="preserve"> we’ll be using</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private</w:t>
      </w:r>
      <w:r w:rsidRPr="007A249E">
        <w:rPr>
          <w:rFonts w:ascii="Courier New" w:hAnsi="Courier New" w:cs="Courier New"/>
          <w:color w:val="000000"/>
          <w:sz w:val="18"/>
          <w:szCs w:val="18"/>
        </w:rPr>
        <w:t xml:space="preserve"> Log log = LogManager.getLog(</w:t>
      </w:r>
      <w:r w:rsidRPr="007A249E">
        <w:rPr>
          <w:rFonts w:ascii="Courier New" w:hAnsi="Courier New" w:cs="Courier New"/>
          <w:color w:val="2A00FF"/>
          <w:sz w:val="18"/>
          <w:szCs w:val="18"/>
        </w:rPr>
        <w:t>"nioserver"</w:t>
      </w:r>
      <w:r w:rsidRPr="007A249E">
        <w:rPr>
          <w:rFonts w:ascii="Courier New" w:hAnsi="Courier New" w:cs="Courier New"/>
          <w:color w:val="000000"/>
          <w:sz w:val="18"/>
          <w:szCs w:val="18"/>
        </w:rPr>
        <w:t>);</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3F7F5F"/>
          <w:sz w:val="18"/>
          <w:szCs w:val="18"/>
        </w:rPr>
        <w:t xml:space="preserve">// The </w:t>
      </w:r>
      <w:r>
        <w:rPr>
          <w:rFonts w:ascii="Courier New" w:hAnsi="Courier New" w:cs="Courier New"/>
          <w:color w:val="3F7F5F"/>
          <w:sz w:val="18"/>
          <w:szCs w:val="18"/>
        </w:rPr>
        <w:t>Main entry point</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lastRenderedPageBreak/>
        <w:t xml:space="preserve">  </w:t>
      </w:r>
      <w:r w:rsidRPr="007A249E">
        <w:rPr>
          <w:rFonts w:ascii="Courier New" w:hAnsi="Courier New" w:cs="Courier New"/>
          <w:b/>
          <w:bCs/>
          <w:color w:val="7F0055"/>
          <w:sz w:val="18"/>
          <w:szCs w:val="18"/>
        </w:rPr>
        <w:t>public</w:t>
      </w: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static</w:t>
      </w: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void</w:t>
      </w:r>
      <w:r w:rsidRPr="007A249E">
        <w:rPr>
          <w:rFonts w:ascii="Courier New" w:hAnsi="Courier New" w:cs="Courier New"/>
          <w:color w:val="000000"/>
          <w:sz w:val="18"/>
          <w:szCs w:val="18"/>
        </w:rPr>
        <w:t xml:space="preserve"> main(String[] args)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3F7F5F"/>
          <w:sz w:val="18"/>
          <w:szCs w:val="18"/>
        </w:rPr>
        <w:t>// Set logging to use the Java Logging API</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LogManager.setLogFactory(</w:t>
      </w:r>
      <w:r w:rsidRPr="007A249E">
        <w:rPr>
          <w:rFonts w:ascii="Courier New" w:hAnsi="Courier New" w:cs="Courier New"/>
          <w:b/>
          <w:bCs/>
          <w:color w:val="7F0055"/>
          <w:sz w:val="18"/>
          <w:szCs w:val="18"/>
        </w:rPr>
        <w:t>new</w:t>
      </w:r>
      <w:r w:rsidRPr="007A249E">
        <w:rPr>
          <w:rFonts w:ascii="Courier New" w:hAnsi="Courier New" w:cs="Courier New"/>
          <w:color w:val="000000"/>
          <w:sz w:val="18"/>
          <w:szCs w:val="18"/>
        </w:rPr>
        <w:t xml:space="preserve"> Jdk14LogFactory());</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3F7F5F"/>
          <w:sz w:val="18"/>
          <w:szCs w:val="18"/>
        </w:rPr>
        <w:t>// Create an object formatter for a selection key</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LogManager.getObjectFormatter().setMethodFormatForClass(</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SelectionKey.</w:t>
      </w:r>
      <w:r w:rsidRPr="007A249E">
        <w:rPr>
          <w:rFonts w:ascii="Courier New" w:hAnsi="Courier New" w:cs="Courier New"/>
          <w:b/>
          <w:bCs/>
          <w:color w:val="7F0055"/>
          <w:sz w:val="18"/>
          <w:szCs w:val="18"/>
        </w:rPr>
        <w:t>class</w:t>
      </w:r>
      <w:r w:rsidRPr="007A249E">
        <w:rPr>
          <w:rFonts w:ascii="Courier New" w:hAnsi="Courier New" w:cs="Courier New"/>
          <w:color w:val="000000"/>
          <w:sz w:val="18"/>
          <w:szCs w:val="18"/>
        </w:rPr>
        <w:t>,</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new</w:t>
      </w:r>
      <w:r w:rsidRPr="007A249E">
        <w:rPr>
          <w:rFonts w:ascii="Courier New" w:hAnsi="Courier New" w:cs="Courier New"/>
          <w:color w:val="000000"/>
          <w:sz w:val="18"/>
          <w:szCs w:val="18"/>
        </w:rPr>
        <w:t xml:space="preserve"> ObjectFormatMethod()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public</w:t>
      </w: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void</w:t>
      </w:r>
      <w:r w:rsidRPr="007A249E">
        <w:rPr>
          <w:rFonts w:ascii="Courier New" w:hAnsi="Courier New" w:cs="Courier New"/>
          <w:color w:val="000000"/>
          <w:sz w:val="18"/>
          <w:szCs w:val="18"/>
        </w:rPr>
        <w:t xml:space="preserve"> String format(Object o)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SelectionKey k = (SelectionKey)o;</w:t>
      </w:r>
    </w:p>
    <w:p w:rsidR="007A249E" w:rsidRDefault="007A249E" w:rsidP="007A249E">
      <w:pPr>
        <w:widowControl/>
        <w:autoSpaceDE w:val="0"/>
        <w:ind w:left="720"/>
        <w:rPr>
          <w:rFonts w:ascii="Courier New" w:hAnsi="Courier New" w:cs="Courier New"/>
          <w:color w:val="000000"/>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return</w:t>
      </w:r>
      <w:r w:rsidRPr="007A249E">
        <w:rPr>
          <w:rFonts w:ascii="Courier New" w:hAnsi="Courier New" w:cs="Courier New"/>
          <w:color w:val="000000"/>
          <w:sz w:val="18"/>
          <w:szCs w:val="18"/>
        </w:rPr>
        <w:t xml:space="preserve"> </w:t>
      </w:r>
      <w:r w:rsidRPr="007A249E">
        <w:rPr>
          <w:rFonts w:ascii="Courier New" w:hAnsi="Courier New" w:cs="Courier New"/>
          <w:color w:val="2A00FF"/>
          <w:sz w:val="18"/>
          <w:szCs w:val="18"/>
        </w:rPr>
        <w:t>"InterestOps: "</w:t>
      </w:r>
      <w:r w:rsidRPr="007A249E">
        <w:rPr>
          <w:rFonts w:ascii="Courier New" w:hAnsi="Courier New" w:cs="Courier New"/>
          <w:color w:val="000000"/>
          <w:sz w:val="18"/>
          <w:szCs w:val="18"/>
        </w:rPr>
        <w:t xml:space="preserve"> + k.interestOps() </w:t>
      </w:r>
    </w:p>
    <w:p w:rsidR="007A249E" w:rsidRPr="007A249E" w:rsidRDefault="007A249E" w:rsidP="007A249E">
      <w:pPr>
        <w:widowControl/>
        <w:autoSpaceDE w:val="0"/>
        <w:ind w:left="288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2A00FF"/>
          <w:sz w:val="18"/>
          <w:szCs w:val="18"/>
        </w:rPr>
        <w:t>", ReadOps: "</w:t>
      </w:r>
      <w:r w:rsidRPr="007A249E">
        <w:rPr>
          <w:rFonts w:ascii="Courier New" w:hAnsi="Courier New" w:cs="Courier New"/>
          <w:color w:val="000000"/>
          <w:sz w:val="18"/>
          <w:szCs w:val="18"/>
        </w:rPr>
        <w:t xml:space="preserve"> + k.readOps();</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true</w:t>
      </w:r>
      <w:r w:rsidRPr="007A249E">
        <w:rPr>
          <w:rFonts w:ascii="Courier New" w:hAnsi="Courier New" w:cs="Courier New"/>
          <w:color w:val="000000"/>
          <w:sz w:val="18"/>
          <w:szCs w:val="18"/>
        </w:rPr>
        <w:t>);</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p>
    <w:p w:rsidR="007A249E" w:rsidRDefault="007A249E" w:rsidP="007A249E">
      <w:pPr>
        <w:widowControl/>
        <w:autoSpaceDE w:val="0"/>
        <w:ind w:left="720"/>
        <w:rPr>
          <w:rFonts w:ascii="Courier New" w:hAnsi="Courier New" w:cs="Courier New"/>
          <w:color w:val="3F7F5F"/>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3F7F5F"/>
          <w:sz w:val="18"/>
          <w:szCs w:val="18"/>
        </w:rPr>
        <w:t>// Start the server</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new</w:t>
      </w:r>
      <w:r w:rsidRPr="007A249E">
        <w:rPr>
          <w:rFonts w:ascii="Courier New" w:hAnsi="Courier New" w:cs="Courier New"/>
          <w:color w:val="000000"/>
          <w:sz w:val="18"/>
          <w:szCs w:val="18"/>
        </w:rPr>
        <w:t xml:space="preserve"> Thread(</w:t>
      </w:r>
      <w:r w:rsidRPr="007A249E">
        <w:rPr>
          <w:rFonts w:ascii="Courier New" w:hAnsi="Courier New" w:cs="Courier New"/>
          <w:b/>
          <w:bCs/>
          <w:color w:val="7F0055"/>
          <w:sz w:val="18"/>
          <w:szCs w:val="18"/>
        </w:rPr>
        <w:t>new</w:t>
      </w:r>
      <w:r w:rsidRPr="007A249E">
        <w:rPr>
          <w:rFonts w:ascii="Courier New" w:hAnsi="Courier New" w:cs="Courier New"/>
          <w:color w:val="000000"/>
          <w:sz w:val="18"/>
          <w:szCs w:val="18"/>
        </w:rPr>
        <w:t xml:space="preserve"> NioServer(</w:t>
      </w:r>
      <w:r>
        <w:rPr>
          <w:rFonts w:ascii="Courier New" w:hAnsi="Courier New" w:cs="Courier New"/>
          <w:color w:val="000000"/>
          <w:sz w:val="18"/>
          <w:szCs w:val="18"/>
        </w:rPr>
        <w:t>args</w:t>
      </w:r>
      <w:r w:rsidRPr="007A249E">
        <w:rPr>
          <w:rFonts w:ascii="Courier New" w:hAnsi="Courier New" w:cs="Courier New"/>
          <w:color w:val="000000"/>
          <w:sz w:val="18"/>
          <w:szCs w:val="18"/>
        </w:rPr>
        <w:t>)</w:t>
      </w:r>
      <w:r>
        <w:rPr>
          <w:rFonts w:ascii="Courier New" w:hAnsi="Courier New" w:cs="Courier New"/>
          <w:color w:val="000000"/>
          <w:sz w:val="18"/>
          <w:szCs w:val="18"/>
        </w:rPr>
        <w:t>).start();</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public</w:t>
      </w:r>
      <w:r w:rsidRPr="007A249E">
        <w:rPr>
          <w:rFonts w:ascii="Courier New" w:hAnsi="Courier New" w:cs="Courier New"/>
          <w:color w:val="000000"/>
          <w:sz w:val="18"/>
          <w:szCs w:val="18"/>
        </w:rPr>
        <w:t xml:space="preserve"> NioServer(</w:t>
      </w:r>
      <w:r>
        <w:rPr>
          <w:rFonts w:ascii="Courier New" w:hAnsi="Courier New" w:cs="Courier New"/>
          <w:color w:val="000000"/>
          <w:sz w:val="18"/>
          <w:szCs w:val="18"/>
        </w:rPr>
        <w:t>String[] args</w:t>
      </w:r>
      <w:r w:rsidRPr="007A249E">
        <w:rPr>
          <w:rFonts w:ascii="Courier New" w:hAnsi="Courier New" w:cs="Courier New"/>
          <w:color w:val="000000"/>
          <w:sz w:val="18"/>
          <w:szCs w:val="18"/>
        </w:rPr>
        <w:t>)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try</w:t>
      </w:r>
      <w:r w:rsidRPr="007A249E">
        <w:rPr>
          <w:rFonts w:ascii="Courier New" w:hAnsi="Courier New" w:cs="Courier New"/>
          <w:color w:val="000000"/>
          <w:sz w:val="18"/>
          <w:szCs w:val="18"/>
        </w:rPr>
        <w:t xml:space="preserve"> {</w:t>
      </w:r>
    </w:p>
    <w:p w:rsidR="007A249E" w:rsidRDefault="007A249E" w:rsidP="007A249E">
      <w:pPr>
        <w:widowControl/>
        <w:autoSpaceDE w:val="0"/>
        <w:ind w:left="1440"/>
        <w:rPr>
          <w:rFonts w:ascii="Courier New" w:hAnsi="Courier New" w:cs="Courier New"/>
          <w:color w:val="000000"/>
          <w:sz w:val="18"/>
          <w:szCs w:val="18"/>
        </w:rPr>
      </w:pPr>
    </w:p>
    <w:p w:rsidR="007A249E" w:rsidRDefault="007A249E" w:rsidP="007A249E">
      <w:pPr>
        <w:widowControl/>
        <w:autoSpaceDE w:val="0"/>
        <w:ind w:left="720"/>
        <w:rPr>
          <w:rFonts w:ascii="Courier New" w:hAnsi="Courier New" w:cs="Courier New"/>
          <w:color w:val="3F7F5F"/>
          <w:sz w:val="18"/>
          <w:szCs w:val="18"/>
        </w:rPr>
      </w:pPr>
      <w:r w:rsidRPr="007A249E">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7A249E">
        <w:rPr>
          <w:rFonts w:ascii="Courier New" w:hAnsi="Courier New" w:cs="Courier New"/>
          <w:color w:val="3F7F5F"/>
          <w:sz w:val="18"/>
          <w:szCs w:val="18"/>
        </w:rPr>
        <w:t xml:space="preserve">// </w:t>
      </w:r>
      <w:r>
        <w:rPr>
          <w:rFonts w:ascii="Courier New" w:hAnsi="Courier New" w:cs="Courier New"/>
          <w:color w:val="3F7F5F"/>
          <w:sz w:val="18"/>
          <w:szCs w:val="18"/>
        </w:rPr>
        <w:t>Parse arguments and get the initial selector</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7A249E">
        <w:rPr>
          <w:rFonts w:ascii="Courier New" w:hAnsi="Courier New" w:cs="Courier New"/>
          <w:b/>
          <w:bCs/>
          <w:color w:val="7F0055"/>
          <w:sz w:val="18"/>
          <w:szCs w:val="18"/>
        </w:rPr>
        <w:t>this</w:t>
      </w:r>
      <w:r w:rsidRPr="007A249E">
        <w:rPr>
          <w:rFonts w:ascii="Courier New" w:hAnsi="Courier New" w:cs="Courier New"/>
          <w:color w:val="000000"/>
          <w:sz w:val="18"/>
          <w:szCs w:val="18"/>
        </w:rPr>
        <w:t>.</w:t>
      </w:r>
      <w:r w:rsidRPr="007A249E">
        <w:rPr>
          <w:rFonts w:ascii="Courier New" w:hAnsi="Courier New" w:cs="Courier New"/>
          <w:color w:val="0000C0"/>
          <w:sz w:val="18"/>
          <w:szCs w:val="18"/>
        </w:rPr>
        <w:t>hostAddress</w:t>
      </w:r>
      <w:r w:rsidRPr="007A249E">
        <w:rPr>
          <w:rFonts w:ascii="Courier New" w:hAnsi="Courier New" w:cs="Courier New"/>
          <w:color w:val="000000"/>
          <w:sz w:val="18"/>
          <w:szCs w:val="18"/>
        </w:rPr>
        <w:t xml:space="preserve"> = InetAddress.</w:t>
      </w:r>
      <w:r w:rsidRPr="007A249E">
        <w:rPr>
          <w:rFonts w:ascii="Courier New" w:hAnsi="Courier New" w:cs="Courier New"/>
          <w:i/>
          <w:iCs/>
          <w:color w:val="000000"/>
          <w:sz w:val="18"/>
          <w:szCs w:val="18"/>
        </w:rPr>
        <w:t>getByName</w:t>
      </w:r>
      <w:r w:rsidRPr="007A249E">
        <w:rPr>
          <w:rFonts w:ascii="Courier New" w:hAnsi="Courier New" w:cs="Courier New"/>
          <w:color w:val="000000"/>
          <w:sz w:val="18"/>
          <w:szCs w:val="18"/>
        </w:rPr>
        <w:t>(args[0]);</w:t>
      </w:r>
    </w:p>
    <w:p w:rsidR="007A249E" w:rsidRDefault="007A249E" w:rsidP="007A249E">
      <w:pPr>
        <w:widowControl/>
        <w:autoSpaceDE w:val="0"/>
        <w:ind w:left="720"/>
        <w:rPr>
          <w:rFonts w:ascii="Courier New" w:hAnsi="Courier New" w:cs="Courier New"/>
          <w:color w:val="000000"/>
          <w:sz w:val="18"/>
          <w:szCs w:val="18"/>
        </w:rPr>
      </w:pPr>
      <w:r>
        <w:rPr>
          <w:rFonts w:ascii="Courier New" w:hAnsi="Courier New" w:cs="Courier New"/>
          <w:color w:val="000000"/>
          <w:sz w:val="18"/>
          <w:szCs w:val="18"/>
        </w:rPr>
        <w:t xml:space="preserve">   </w:t>
      </w: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this</w:t>
      </w:r>
      <w:r w:rsidRPr="007A249E">
        <w:rPr>
          <w:rFonts w:ascii="Courier New" w:hAnsi="Courier New" w:cs="Courier New"/>
          <w:color w:val="000000"/>
          <w:sz w:val="18"/>
          <w:szCs w:val="18"/>
        </w:rPr>
        <w:t>.</w:t>
      </w:r>
      <w:r w:rsidRPr="007A249E">
        <w:rPr>
          <w:rFonts w:ascii="Courier New" w:hAnsi="Courier New" w:cs="Courier New"/>
          <w:color w:val="0000C0"/>
          <w:sz w:val="18"/>
          <w:szCs w:val="18"/>
        </w:rPr>
        <w:t>port</w:t>
      </w:r>
      <w:r w:rsidRPr="007A249E">
        <w:rPr>
          <w:rFonts w:ascii="Courier New" w:hAnsi="Courier New" w:cs="Courier New"/>
          <w:color w:val="000000"/>
          <w:sz w:val="18"/>
          <w:szCs w:val="18"/>
        </w:rPr>
        <w:t xml:space="preserve"> = Integer.</w:t>
      </w:r>
      <w:r w:rsidRPr="007A249E">
        <w:rPr>
          <w:rFonts w:ascii="Courier New" w:hAnsi="Courier New" w:cs="Courier New"/>
          <w:i/>
          <w:iCs/>
          <w:color w:val="000000"/>
          <w:sz w:val="18"/>
          <w:szCs w:val="18"/>
        </w:rPr>
        <w:t>parseInt</w:t>
      </w:r>
      <w:r w:rsidRPr="007A249E">
        <w:rPr>
          <w:rFonts w:ascii="Courier New" w:hAnsi="Courier New" w:cs="Courier New"/>
          <w:color w:val="000000"/>
          <w:sz w:val="18"/>
          <w:szCs w:val="18"/>
        </w:rPr>
        <w:t>(args[1]);</w:t>
      </w:r>
    </w:p>
    <w:p w:rsidR="007A249E" w:rsidRDefault="007A249E" w:rsidP="007A249E">
      <w:pPr>
        <w:widowControl/>
        <w:autoSpaceDE w:val="0"/>
        <w:ind w:left="720"/>
        <w:rPr>
          <w:rFonts w:ascii="Courier New" w:hAnsi="Courier New" w:cs="Courier New"/>
          <w:color w:val="000000"/>
          <w:sz w:val="18"/>
          <w:szCs w:val="18"/>
        </w:rPr>
      </w:pPr>
      <w:r w:rsidRPr="007A249E">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this</w:t>
      </w:r>
      <w:r w:rsidRPr="007A249E">
        <w:rPr>
          <w:rFonts w:ascii="Courier New" w:hAnsi="Courier New" w:cs="Courier New"/>
          <w:color w:val="000000"/>
          <w:sz w:val="18"/>
          <w:szCs w:val="18"/>
        </w:rPr>
        <w:t>.</w:t>
      </w:r>
      <w:r w:rsidRPr="007A249E">
        <w:rPr>
          <w:rFonts w:ascii="Courier New" w:hAnsi="Courier New" w:cs="Courier New"/>
          <w:color w:val="0000C0"/>
          <w:sz w:val="18"/>
          <w:szCs w:val="18"/>
        </w:rPr>
        <w:t>selector</w:t>
      </w:r>
      <w:r w:rsidRPr="007A249E">
        <w:rPr>
          <w:rFonts w:ascii="Courier New" w:hAnsi="Courier New" w:cs="Courier New"/>
          <w:color w:val="000000"/>
          <w:sz w:val="18"/>
          <w:szCs w:val="18"/>
        </w:rPr>
        <w:t xml:space="preserve"> = </w:t>
      </w:r>
      <w:r w:rsidRPr="007A249E">
        <w:rPr>
          <w:rFonts w:ascii="Courier New" w:hAnsi="Courier New" w:cs="Courier New"/>
          <w:b/>
          <w:bCs/>
          <w:color w:val="7F0055"/>
          <w:sz w:val="18"/>
          <w:szCs w:val="18"/>
        </w:rPr>
        <w:t>this</w:t>
      </w:r>
      <w:r w:rsidRPr="007A249E">
        <w:rPr>
          <w:rFonts w:ascii="Courier New" w:hAnsi="Courier New" w:cs="Courier New"/>
          <w:color w:val="000000"/>
          <w:sz w:val="18"/>
          <w:szCs w:val="18"/>
        </w:rPr>
        <w:t>.initSelector();</w:t>
      </w:r>
    </w:p>
    <w:p w:rsidR="007A249E" w:rsidRPr="007A249E" w:rsidRDefault="007A249E" w:rsidP="007A249E">
      <w:pPr>
        <w:widowControl/>
        <w:autoSpaceDE w:val="0"/>
        <w:ind w:left="1440"/>
        <w:rPr>
          <w:rFonts w:ascii="Courier New" w:hAnsi="Courier New" w:cs="Courier New"/>
          <w:sz w:val="18"/>
          <w:szCs w:val="18"/>
        </w:rPr>
      </w:pP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 </w:t>
      </w:r>
      <w:r w:rsidRPr="007A249E">
        <w:rPr>
          <w:rFonts w:ascii="Courier New" w:hAnsi="Courier New" w:cs="Courier New"/>
          <w:b/>
          <w:bCs/>
          <w:color w:val="7F0055"/>
          <w:sz w:val="18"/>
          <w:szCs w:val="18"/>
        </w:rPr>
        <w:t>catch</w:t>
      </w:r>
      <w:r w:rsidRPr="007A249E">
        <w:rPr>
          <w:rFonts w:ascii="Courier New" w:hAnsi="Courier New" w:cs="Courier New"/>
          <w:color w:val="000000"/>
          <w:sz w:val="18"/>
          <w:szCs w:val="18"/>
        </w:rPr>
        <w:t xml:space="preserve"> (UnknownHostException 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3F7F5F"/>
          <w:sz w:val="18"/>
          <w:szCs w:val="18"/>
        </w:rPr>
        <w:t>// Log error with exception stack trace</w:t>
      </w:r>
    </w:p>
    <w:p w:rsidR="007A249E" w:rsidRDefault="007A249E" w:rsidP="007A249E">
      <w:pPr>
        <w:widowControl/>
        <w:autoSpaceDE w:val="0"/>
        <w:ind w:left="720"/>
        <w:rPr>
          <w:rFonts w:ascii="Courier New" w:hAnsi="Courier New" w:cs="Courier New"/>
          <w:color w:val="000000"/>
          <w:sz w:val="18"/>
          <w:szCs w:val="18"/>
        </w:rPr>
      </w:pPr>
      <w:r w:rsidRPr="007A249E">
        <w:rPr>
          <w:rFonts w:ascii="Courier New" w:hAnsi="Courier New" w:cs="Courier New"/>
          <w:color w:val="000000"/>
          <w:sz w:val="18"/>
          <w:szCs w:val="18"/>
        </w:rPr>
        <w:t xml:space="preserve">      log.log(Level.ERROR, e, </w:t>
      </w:r>
      <w:r w:rsidRPr="007A249E">
        <w:rPr>
          <w:rFonts w:ascii="Courier New" w:hAnsi="Courier New" w:cs="Courier New"/>
          <w:color w:val="2A00FF"/>
          <w:sz w:val="18"/>
          <w:szCs w:val="18"/>
        </w:rPr>
        <w:t>"Invalid host name: {0}"</w:t>
      </w:r>
      <w:r w:rsidRPr="007A249E">
        <w:rPr>
          <w:rFonts w:ascii="Courier New" w:hAnsi="Courier New" w:cs="Courier New"/>
          <w:color w:val="000000"/>
          <w:sz w:val="18"/>
          <w:szCs w:val="18"/>
        </w:rPr>
        <w:t>, args[0]);</w:t>
      </w:r>
    </w:p>
    <w:p w:rsidR="007A249E" w:rsidRPr="007A249E" w:rsidRDefault="007A249E" w:rsidP="007A249E">
      <w:pPr>
        <w:widowControl/>
        <w:autoSpaceDE w:val="0"/>
        <w:ind w:left="720"/>
        <w:rPr>
          <w:rFonts w:ascii="Courier New" w:hAnsi="Courier New" w:cs="Courier New"/>
          <w:sz w:val="18"/>
          <w:szCs w:val="18"/>
        </w:rPr>
      </w:pP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 </w:t>
      </w:r>
      <w:r w:rsidRPr="007A249E">
        <w:rPr>
          <w:rFonts w:ascii="Courier New" w:hAnsi="Courier New" w:cs="Courier New"/>
          <w:b/>
          <w:bCs/>
          <w:color w:val="7F0055"/>
          <w:sz w:val="18"/>
          <w:szCs w:val="18"/>
        </w:rPr>
        <w:t>catch</w:t>
      </w:r>
      <w:r w:rsidRPr="007A249E">
        <w:rPr>
          <w:rFonts w:ascii="Courier New" w:hAnsi="Courier New" w:cs="Courier New"/>
          <w:color w:val="000000"/>
          <w:sz w:val="18"/>
          <w:szCs w:val="18"/>
        </w:rPr>
        <w:t xml:space="preserve"> (NumberFormatException 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3F7F5F"/>
          <w:sz w:val="18"/>
          <w:szCs w:val="18"/>
        </w:rPr>
        <w:t>// Log error the number parsing error</w:t>
      </w:r>
    </w:p>
    <w:p w:rsidR="007A249E" w:rsidRDefault="007A249E" w:rsidP="007A249E">
      <w:pPr>
        <w:widowControl/>
        <w:autoSpaceDE w:val="0"/>
        <w:ind w:left="720"/>
        <w:rPr>
          <w:rFonts w:ascii="Courier New" w:hAnsi="Courier New" w:cs="Courier New"/>
          <w:color w:val="000000"/>
          <w:sz w:val="18"/>
          <w:szCs w:val="18"/>
        </w:rPr>
      </w:pPr>
      <w:r w:rsidRPr="007A249E">
        <w:rPr>
          <w:rFonts w:ascii="Courier New" w:hAnsi="Courier New" w:cs="Courier New"/>
          <w:color w:val="000000"/>
          <w:sz w:val="18"/>
          <w:szCs w:val="18"/>
        </w:rPr>
        <w:t xml:space="preserve">      log.log(Level.ERROR, </w:t>
      </w:r>
    </w:p>
    <w:p w:rsidR="007A249E" w:rsidRDefault="007A249E" w:rsidP="007A249E">
      <w:pPr>
        <w:widowControl/>
        <w:autoSpaceDE w:val="0"/>
        <w:ind w:left="2160"/>
        <w:rPr>
          <w:rFonts w:ascii="Courier New" w:hAnsi="Courier New" w:cs="Courier New"/>
          <w:color w:val="000000"/>
          <w:sz w:val="18"/>
          <w:szCs w:val="18"/>
        </w:rPr>
      </w:pPr>
      <w:r w:rsidRPr="007A249E">
        <w:rPr>
          <w:rFonts w:ascii="Courier New" w:hAnsi="Courier New" w:cs="Courier New"/>
          <w:color w:val="2A00FF"/>
          <w:sz w:val="18"/>
          <w:szCs w:val="18"/>
        </w:rPr>
        <w:t xml:space="preserve">"Specified port </w:t>
      </w:r>
      <w:r>
        <w:rPr>
          <w:rFonts w:ascii="Courier New" w:hAnsi="Courier New" w:cs="Courier New"/>
          <w:color w:val="2A00FF"/>
          <w:sz w:val="18"/>
          <w:szCs w:val="18"/>
        </w:rPr>
        <w:t>‘</w:t>
      </w:r>
      <w:r w:rsidRPr="007A249E">
        <w:rPr>
          <w:rFonts w:ascii="Courier New" w:hAnsi="Courier New" w:cs="Courier New"/>
          <w:color w:val="2A00FF"/>
          <w:sz w:val="18"/>
          <w:szCs w:val="18"/>
        </w:rPr>
        <w:t>{0}</w:t>
      </w:r>
      <w:r>
        <w:rPr>
          <w:rFonts w:ascii="Courier New" w:hAnsi="Courier New" w:cs="Courier New"/>
          <w:color w:val="2A00FF"/>
          <w:sz w:val="18"/>
          <w:szCs w:val="18"/>
        </w:rPr>
        <w:t>’</w:t>
      </w:r>
      <w:r w:rsidRPr="007A249E">
        <w:rPr>
          <w:rFonts w:ascii="Courier New" w:hAnsi="Courier New" w:cs="Courier New"/>
          <w:color w:val="2A00FF"/>
          <w:sz w:val="18"/>
          <w:szCs w:val="18"/>
        </w:rPr>
        <w:t xml:space="preserve"> was not a valid number"</w:t>
      </w:r>
      <w:r w:rsidRPr="007A249E">
        <w:rPr>
          <w:rFonts w:ascii="Courier New" w:hAnsi="Courier New" w:cs="Courier New"/>
          <w:color w:val="000000"/>
          <w:sz w:val="18"/>
          <w:szCs w:val="18"/>
        </w:rPr>
        <w:t>, args[1]);</w:t>
      </w:r>
    </w:p>
    <w:p w:rsidR="007A249E" w:rsidRPr="007A249E" w:rsidRDefault="007A249E" w:rsidP="007A249E">
      <w:pPr>
        <w:widowControl/>
        <w:autoSpaceDE w:val="0"/>
        <w:ind w:left="2160"/>
        <w:rPr>
          <w:rFonts w:ascii="Courier New" w:hAnsi="Courier New" w:cs="Courier New"/>
          <w:sz w:val="18"/>
          <w:szCs w:val="18"/>
        </w:rPr>
      </w:pP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 </w:t>
      </w:r>
      <w:r w:rsidRPr="007A249E">
        <w:rPr>
          <w:rFonts w:ascii="Courier New" w:hAnsi="Courier New" w:cs="Courier New"/>
          <w:b/>
          <w:bCs/>
          <w:color w:val="7F0055"/>
          <w:sz w:val="18"/>
          <w:szCs w:val="18"/>
        </w:rPr>
        <w:t>catch</w:t>
      </w:r>
      <w:r w:rsidRPr="007A249E">
        <w:rPr>
          <w:rFonts w:ascii="Courier New" w:hAnsi="Courier New" w:cs="Courier New"/>
          <w:color w:val="000000"/>
          <w:sz w:val="18"/>
          <w:szCs w:val="18"/>
        </w:rPr>
        <w:t xml:space="preserve"> (IOException 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3F7F5F"/>
          <w:sz w:val="18"/>
          <w:szCs w:val="18"/>
        </w:rPr>
        <w:t>// Log the IO error</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log.log(Level.ERROR, e, </w:t>
      </w:r>
      <w:r w:rsidRPr="007A249E">
        <w:rPr>
          <w:rFonts w:ascii="Courier New" w:hAnsi="Courier New" w:cs="Courier New"/>
          <w:color w:val="2A00FF"/>
          <w:sz w:val="18"/>
          <w:szCs w:val="18"/>
        </w:rPr>
        <w:t>"IOException occurred initializing server"</w:t>
      </w:r>
      <w:r w:rsidRPr="007A249E">
        <w:rPr>
          <w:rFonts w:ascii="Courier New" w:hAnsi="Courier New" w:cs="Courier New"/>
          <w:color w:val="000000"/>
          <w:sz w:val="18"/>
          <w:szCs w:val="18"/>
        </w:rPr>
        <w:t>);</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p>
    <w:p w:rsidR="007A249E" w:rsidRPr="007A249E" w:rsidRDefault="007A249E" w:rsidP="007A249E">
      <w:pPr>
        <w:widowControl/>
        <w:autoSpaceDE w:val="0"/>
        <w:ind w:left="720"/>
        <w:rPr>
          <w:rFonts w:ascii="Courier New" w:hAnsi="Courier New" w:cs="Courier New"/>
          <w:sz w:val="18"/>
          <w:szCs w:val="18"/>
        </w:rPr>
      </w:pP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private</w:t>
      </w:r>
      <w:r w:rsidRPr="007A249E">
        <w:rPr>
          <w:rFonts w:ascii="Courier New" w:hAnsi="Courier New" w:cs="Courier New"/>
          <w:color w:val="000000"/>
          <w:sz w:val="18"/>
          <w:szCs w:val="18"/>
        </w:rPr>
        <w:t xml:space="preserve"> Selector initSelector() </w:t>
      </w:r>
      <w:r w:rsidRPr="007A249E">
        <w:rPr>
          <w:rFonts w:ascii="Courier New" w:hAnsi="Courier New" w:cs="Courier New"/>
          <w:b/>
          <w:bCs/>
          <w:color w:val="7F0055"/>
          <w:sz w:val="18"/>
          <w:szCs w:val="18"/>
        </w:rPr>
        <w:t>throws</w:t>
      </w:r>
      <w:r w:rsidRPr="007A249E">
        <w:rPr>
          <w:rFonts w:ascii="Courier New" w:hAnsi="Courier New" w:cs="Courier New"/>
          <w:color w:val="000000"/>
          <w:sz w:val="18"/>
          <w:szCs w:val="18"/>
        </w:rPr>
        <w:t xml:space="preserve"> IOException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3F7F5F"/>
          <w:sz w:val="18"/>
          <w:szCs w:val="18"/>
        </w:rPr>
        <w:t>// Create a new selector</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Selector socketSelector = SelectorProvider.</w:t>
      </w:r>
      <w:r w:rsidRPr="007A249E">
        <w:rPr>
          <w:rFonts w:ascii="Courier New" w:hAnsi="Courier New" w:cs="Courier New"/>
          <w:i/>
          <w:iCs/>
          <w:color w:val="000000"/>
          <w:sz w:val="18"/>
          <w:szCs w:val="18"/>
        </w:rPr>
        <w:t>provider</w:t>
      </w:r>
      <w:r w:rsidRPr="007A249E">
        <w:rPr>
          <w:rFonts w:ascii="Courier New" w:hAnsi="Courier New" w:cs="Courier New"/>
          <w:color w:val="000000"/>
          <w:sz w:val="18"/>
          <w:szCs w:val="18"/>
        </w:rPr>
        <w:t>().openSelector();</w:t>
      </w:r>
    </w:p>
    <w:p w:rsidR="007A249E" w:rsidRPr="007A249E" w:rsidRDefault="007A249E" w:rsidP="007A249E">
      <w:pPr>
        <w:widowControl/>
        <w:autoSpaceDE w:val="0"/>
        <w:ind w:left="720"/>
        <w:rPr>
          <w:rFonts w:ascii="Courier New" w:hAnsi="Courier New" w:cs="Courier New"/>
          <w:sz w:val="18"/>
          <w:szCs w:val="18"/>
        </w:rPr>
      </w:pP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3F7F5F"/>
          <w:sz w:val="18"/>
          <w:szCs w:val="18"/>
        </w:rPr>
        <w:t>// Create a new non-blocking server socket channel</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this</w:t>
      </w:r>
      <w:r w:rsidRPr="007A249E">
        <w:rPr>
          <w:rFonts w:ascii="Courier New" w:hAnsi="Courier New" w:cs="Courier New"/>
          <w:color w:val="000000"/>
          <w:sz w:val="18"/>
          <w:szCs w:val="18"/>
        </w:rPr>
        <w:t>.</w:t>
      </w:r>
      <w:r w:rsidRPr="007A249E">
        <w:rPr>
          <w:rFonts w:ascii="Courier New" w:hAnsi="Courier New" w:cs="Courier New"/>
          <w:color w:val="0000C0"/>
          <w:sz w:val="18"/>
          <w:szCs w:val="18"/>
        </w:rPr>
        <w:t>serverChannel</w:t>
      </w:r>
      <w:r w:rsidRPr="007A249E">
        <w:rPr>
          <w:rFonts w:ascii="Courier New" w:hAnsi="Courier New" w:cs="Courier New"/>
          <w:color w:val="000000"/>
          <w:sz w:val="18"/>
          <w:szCs w:val="18"/>
        </w:rPr>
        <w:t xml:space="preserve"> = ServerSocketChannel.</w:t>
      </w:r>
      <w:r w:rsidRPr="007A249E">
        <w:rPr>
          <w:rFonts w:ascii="Courier New" w:hAnsi="Courier New" w:cs="Courier New"/>
          <w:i/>
          <w:iCs/>
          <w:color w:val="000000"/>
          <w:sz w:val="18"/>
          <w:szCs w:val="18"/>
        </w:rPr>
        <w:t>open</w:t>
      </w:r>
      <w:r w:rsidRPr="007A249E">
        <w:rPr>
          <w:rFonts w:ascii="Courier New" w:hAnsi="Courier New" w:cs="Courier New"/>
          <w:color w:val="000000"/>
          <w:sz w:val="18"/>
          <w:szCs w:val="18"/>
        </w:rPr>
        <w:t>();</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0000C0"/>
          <w:sz w:val="18"/>
          <w:szCs w:val="18"/>
        </w:rPr>
        <w:t>serverChannel</w:t>
      </w:r>
      <w:r w:rsidRPr="007A249E">
        <w:rPr>
          <w:rFonts w:ascii="Courier New" w:hAnsi="Courier New" w:cs="Courier New"/>
          <w:color w:val="000000"/>
          <w:sz w:val="18"/>
          <w:szCs w:val="18"/>
        </w:rPr>
        <w:t>.configureBlocking(</w:t>
      </w:r>
      <w:r w:rsidRPr="007A249E">
        <w:rPr>
          <w:rFonts w:ascii="Courier New" w:hAnsi="Courier New" w:cs="Courier New"/>
          <w:b/>
          <w:bCs/>
          <w:color w:val="7F0055"/>
          <w:sz w:val="18"/>
          <w:szCs w:val="18"/>
        </w:rPr>
        <w:t>false</w:t>
      </w:r>
      <w:r w:rsidRPr="007A249E">
        <w:rPr>
          <w:rFonts w:ascii="Courier New" w:hAnsi="Courier New" w:cs="Courier New"/>
          <w:color w:val="000000"/>
          <w:sz w:val="18"/>
          <w:szCs w:val="18"/>
        </w:rPr>
        <w:t>);</w:t>
      </w:r>
    </w:p>
    <w:p w:rsidR="007A249E" w:rsidRPr="007A249E" w:rsidRDefault="007A249E" w:rsidP="007A249E">
      <w:pPr>
        <w:widowControl/>
        <w:autoSpaceDE w:val="0"/>
        <w:ind w:left="720"/>
        <w:rPr>
          <w:rFonts w:ascii="Courier New" w:hAnsi="Courier New" w:cs="Courier New"/>
          <w:sz w:val="18"/>
          <w:szCs w:val="18"/>
        </w:rPr>
      </w:pP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3F7F5F"/>
          <w:sz w:val="18"/>
          <w:szCs w:val="18"/>
        </w:rPr>
        <w:t>// Bind the server socket to the specified address and port</w:t>
      </w:r>
    </w:p>
    <w:p w:rsidR="007A249E" w:rsidRDefault="007A249E" w:rsidP="007A249E">
      <w:pPr>
        <w:widowControl/>
        <w:autoSpaceDE w:val="0"/>
        <w:ind w:left="720"/>
        <w:rPr>
          <w:rFonts w:ascii="Courier New" w:hAnsi="Courier New" w:cs="Courier New"/>
          <w:color w:val="000000"/>
          <w:sz w:val="18"/>
          <w:szCs w:val="18"/>
        </w:rPr>
      </w:pPr>
      <w:r w:rsidRPr="007A249E">
        <w:rPr>
          <w:rFonts w:ascii="Courier New" w:hAnsi="Courier New" w:cs="Courier New"/>
          <w:color w:val="000000"/>
          <w:sz w:val="18"/>
          <w:szCs w:val="18"/>
        </w:rPr>
        <w:t xml:space="preserve">    InetSocketAddress isa = </w:t>
      </w:r>
    </w:p>
    <w:p w:rsidR="007A249E" w:rsidRPr="007A249E" w:rsidRDefault="007A249E" w:rsidP="007A249E">
      <w:pPr>
        <w:widowControl/>
        <w:autoSpaceDE w:val="0"/>
        <w:ind w:left="2160"/>
        <w:rPr>
          <w:rFonts w:ascii="Courier New" w:hAnsi="Courier New" w:cs="Courier New"/>
          <w:sz w:val="18"/>
          <w:szCs w:val="18"/>
        </w:rPr>
      </w:pPr>
      <w:r w:rsidRPr="007A249E">
        <w:rPr>
          <w:rFonts w:ascii="Courier New" w:hAnsi="Courier New" w:cs="Courier New"/>
          <w:b/>
          <w:bCs/>
          <w:color w:val="7F0055"/>
          <w:sz w:val="18"/>
          <w:szCs w:val="18"/>
        </w:rPr>
        <w:t>new</w:t>
      </w:r>
      <w:r w:rsidRPr="007A249E">
        <w:rPr>
          <w:rFonts w:ascii="Courier New" w:hAnsi="Courier New" w:cs="Courier New"/>
          <w:color w:val="000000"/>
          <w:sz w:val="18"/>
          <w:szCs w:val="18"/>
        </w:rPr>
        <w:t xml:space="preserve"> InetSocketAddress(</w:t>
      </w:r>
      <w:r w:rsidRPr="007A249E">
        <w:rPr>
          <w:rFonts w:ascii="Courier New" w:hAnsi="Courier New" w:cs="Courier New"/>
          <w:b/>
          <w:bCs/>
          <w:color w:val="7F0055"/>
          <w:sz w:val="18"/>
          <w:szCs w:val="18"/>
        </w:rPr>
        <w:t>this</w:t>
      </w:r>
      <w:r w:rsidRPr="007A249E">
        <w:rPr>
          <w:rFonts w:ascii="Courier New" w:hAnsi="Courier New" w:cs="Courier New"/>
          <w:color w:val="000000"/>
          <w:sz w:val="18"/>
          <w:szCs w:val="18"/>
        </w:rPr>
        <w:t>.</w:t>
      </w:r>
      <w:r w:rsidRPr="007A249E">
        <w:rPr>
          <w:rFonts w:ascii="Courier New" w:hAnsi="Courier New" w:cs="Courier New"/>
          <w:color w:val="0000C0"/>
          <w:sz w:val="18"/>
          <w:szCs w:val="18"/>
        </w:rPr>
        <w:t>hostAddress</w:t>
      </w: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this</w:t>
      </w:r>
      <w:r w:rsidRPr="007A249E">
        <w:rPr>
          <w:rFonts w:ascii="Courier New" w:hAnsi="Courier New" w:cs="Courier New"/>
          <w:color w:val="000000"/>
          <w:sz w:val="18"/>
          <w:szCs w:val="18"/>
        </w:rPr>
        <w:t>.</w:t>
      </w:r>
      <w:r w:rsidRPr="007A249E">
        <w:rPr>
          <w:rFonts w:ascii="Courier New" w:hAnsi="Courier New" w:cs="Courier New"/>
          <w:color w:val="0000C0"/>
          <w:sz w:val="18"/>
          <w:szCs w:val="18"/>
        </w:rPr>
        <w:t>port</w:t>
      </w:r>
      <w:r w:rsidRPr="007A249E">
        <w:rPr>
          <w:rFonts w:ascii="Courier New" w:hAnsi="Courier New" w:cs="Courier New"/>
          <w:color w:val="000000"/>
          <w:sz w:val="18"/>
          <w:szCs w:val="18"/>
        </w:rPr>
        <w:t>);</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0000C0"/>
          <w:sz w:val="18"/>
          <w:szCs w:val="18"/>
        </w:rPr>
        <w:t>serverChannel</w:t>
      </w:r>
      <w:r w:rsidRPr="007A249E">
        <w:rPr>
          <w:rFonts w:ascii="Courier New" w:hAnsi="Courier New" w:cs="Courier New"/>
          <w:color w:val="000000"/>
          <w:sz w:val="18"/>
          <w:szCs w:val="18"/>
        </w:rPr>
        <w:t>.socket().bind(isa);</w:t>
      </w:r>
    </w:p>
    <w:p w:rsidR="007A249E" w:rsidRPr="007A249E" w:rsidRDefault="007A249E" w:rsidP="007A249E">
      <w:pPr>
        <w:widowControl/>
        <w:autoSpaceDE w:val="0"/>
        <w:ind w:left="720"/>
        <w:rPr>
          <w:rFonts w:ascii="Courier New" w:hAnsi="Courier New" w:cs="Courier New"/>
          <w:sz w:val="18"/>
          <w:szCs w:val="18"/>
        </w:rPr>
      </w:pP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3F7F5F"/>
          <w:sz w:val="18"/>
          <w:szCs w:val="18"/>
        </w:rPr>
        <w:t xml:space="preserve">// Register the server socket channel, indicating an interest in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3F7F5F"/>
          <w:sz w:val="18"/>
          <w:szCs w:val="18"/>
        </w:rPr>
        <w:t>// accepting new connections</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0000C0"/>
          <w:sz w:val="18"/>
          <w:szCs w:val="18"/>
        </w:rPr>
        <w:t>serverChannel</w:t>
      </w:r>
      <w:r w:rsidRPr="007A249E">
        <w:rPr>
          <w:rFonts w:ascii="Courier New" w:hAnsi="Courier New" w:cs="Courier New"/>
          <w:color w:val="000000"/>
          <w:sz w:val="18"/>
          <w:szCs w:val="18"/>
        </w:rPr>
        <w:t>.register(socketSelector, SelectionKey.</w:t>
      </w:r>
      <w:r w:rsidRPr="007A249E">
        <w:rPr>
          <w:rFonts w:ascii="Courier New" w:hAnsi="Courier New" w:cs="Courier New"/>
          <w:i/>
          <w:iCs/>
          <w:color w:val="0000C0"/>
          <w:sz w:val="18"/>
          <w:szCs w:val="18"/>
        </w:rPr>
        <w:t>OP_ACCEPT</w:t>
      </w:r>
      <w:r w:rsidRPr="007A249E">
        <w:rPr>
          <w:rFonts w:ascii="Courier New" w:hAnsi="Courier New" w:cs="Courier New"/>
          <w:color w:val="000000"/>
          <w:sz w:val="18"/>
          <w:szCs w:val="18"/>
        </w:rPr>
        <w:t>);</w:t>
      </w:r>
    </w:p>
    <w:p w:rsidR="007A249E" w:rsidRPr="007A249E" w:rsidRDefault="007A249E" w:rsidP="007A249E">
      <w:pPr>
        <w:widowControl/>
        <w:autoSpaceDE w:val="0"/>
        <w:ind w:left="720"/>
        <w:rPr>
          <w:rFonts w:ascii="Courier New" w:hAnsi="Courier New" w:cs="Courier New"/>
          <w:sz w:val="18"/>
          <w:szCs w:val="18"/>
        </w:rPr>
      </w:pP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return</w:t>
      </w:r>
      <w:r w:rsidRPr="007A249E">
        <w:rPr>
          <w:rFonts w:ascii="Courier New" w:hAnsi="Courier New" w:cs="Courier New"/>
          <w:color w:val="000000"/>
          <w:sz w:val="18"/>
          <w:szCs w:val="18"/>
        </w:rPr>
        <w:t xml:space="preserve"> socketSelector;</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lastRenderedPageBreak/>
        <w:t xml:space="preserv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public</w:t>
      </w: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void</w:t>
      </w:r>
      <w:r w:rsidRPr="007A249E">
        <w:rPr>
          <w:rFonts w:ascii="Courier New" w:hAnsi="Courier New" w:cs="Courier New"/>
          <w:color w:val="000000"/>
          <w:sz w:val="18"/>
          <w:szCs w:val="18"/>
        </w:rPr>
        <w:t xml:space="preserve"> run() {</w:t>
      </w:r>
    </w:p>
    <w:p w:rsidR="007A249E" w:rsidRDefault="007A249E" w:rsidP="007A249E">
      <w:pPr>
        <w:widowControl/>
        <w:autoSpaceDE w:val="0"/>
        <w:ind w:left="720"/>
        <w:rPr>
          <w:rFonts w:ascii="Courier New" w:hAnsi="Courier New" w:cs="Courier New"/>
          <w:color w:val="000000"/>
          <w:sz w:val="18"/>
          <w:szCs w:val="18"/>
        </w:rPr>
      </w:pPr>
      <w:r w:rsidRPr="007A249E">
        <w:rPr>
          <w:rFonts w:ascii="Courier New" w:hAnsi="Courier New" w:cs="Courier New"/>
          <w:color w:val="000000"/>
          <w:sz w:val="18"/>
          <w:szCs w:val="18"/>
        </w:rPr>
        <w:t xml:space="preserve">    log.log(Level.INFO, </w:t>
      </w:r>
    </w:p>
    <w:p w:rsidR="007A249E" w:rsidRDefault="007A249E" w:rsidP="007A249E">
      <w:pPr>
        <w:widowControl/>
        <w:autoSpaceDE w:val="0"/>
        <w:ind w:left="2160"/>
        <w:rPr>
          <w:rFonts w:ascii="Courier New" w:hAnsi="Courier New" w:cs="Courier New"/>
          <w:color w:val="000000"/>
          <w:sz w:val="18"/>
          <w:szCs w:val="18"/>
        </w:rPr>
      </w:pPr>
      <w:r w:rsidRPr="007A249E">
        <w:rPr>
          <w:rFonts w:ascii="Courier New" w:hAnsi="Courier New" w:cs="Courier New"/>
          <w:color w:val="2A00FF"/>
          <w:sz w:val="18"/>
          <w:szCs w:val="18"/>
        </w:rPr>
        <w:t xml:space="preserve">"Server started </w:t>
      </w:r>
      <w:r>
        <w:rPr>
          <w:rFonts w:ascii="Courier New" w:hAnsi="Courier New" w:cs="Courier New"/>
          <w:color w:val="2A00FF"/>
          <w:sz w:val="18"/>
          <w:szCs w:val="18"/>
        </w:rPr>
        <w:t>for</w:t>
      </w:r>
      <w:r w:rsidRPr="007A249E">
        <w:rPr>
          <w:rFonts w:ascii="Courier New" w:hAnsi="Courier New" w:cs="Courier New"/>
          <w:color w:val="2A00FF"/>
          <w:sz w:val="18"/>
          <w:szCs w:val="18"/>
        </w:rPr>
        <w:t xml:space="preserve"> {0} listening to port {1}"</w:t>
      </w:r>
      <w:r w:rsidRPr="007A249E">
        <w:rPr>
          <w:rFonts w:ascii="Courier New" w:hAnsi="Courier New" w:cs="Courier New"/>
          <w:color w:val="000000"/>
          <w:sz w:val="18"/>
          <w:szCs w:val="18"/>
        </w:rPr>
        <w:t xml:space="preserve">, </w:t>
      </w:r>
    </w:p>
    <w:p w:rsidR="007A249E" w:rsidRPr="007A249E" w:rsidRDefault="007A249E" w:rsidP="007A249E">
      <w:pPr>
        <w:widowControl/>
        <w:autoSpaceDE w:val="0"/>
        <w:ind w:left="2160"/>
        <w:rPr>
          <w:rFonts w:ascii="Courier New" w:hAnsi="Courier New" w:cs="Courier New"/>
          <w:sz w:val="18"/>
          <w:szCs w:val="18"/>
        </w:rPr>
      </w:pPr>
      <w:r w:rsidRPr="007A249E">
        <w:rPr>
          <w:rFonts w:ascii="Courier New" w:hAnsi="Courier New" w:cs="Courier New"/>
          <w:color w:val="0000C0"/>
          <w:sz w:val="18"/>
          <w:szCs w:val="18"/>
        </w:rPr>
        <w:t>hostAddress</w:t>
      </w:r>
      <w:r w:rsidRPr="007A249E">
        <w:rPr>
          <w:rFonts w:ascii="Courier New" w:hAnsi="Courier New" w:cs="Courier New"/>
          <w:color w:val="000000"/>
          <w:sz w:val="18"/>
          <w:szCs w:val="18"/>
        </w:rPr>
        <w:t xml:space="preserve">, </w:t>
      </w:r>
      <w:r w:rsidRPr="007A249E">
        <w:rPr>
          <w:rFonts w:ascii="Courier New" w:hAnsi="Courier New" w:cs="Courier New"/>
          <w:color w:val="0000C0"/>
          <w:sz w:val="18"/>
          <w:szCs w:val="18"/>
        </w:rPr>
        <w:t>port</w:t>
      </w:r>
      <w:r w:rsidRPr="007A249E">
        <w:rPr>
          <w:rFonts w:ascii="Courier New" w:hAnsi="Courier New" w:cs="Courier New"/>
          <w:color w:val="000000"/>
          <w:sz w:val="18"/>
          <w:szCs w:val="18"/>
        </w:rPr>
        <w:t>);</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while</w:t>
      </w: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true</w:t>
      </w:r>
      <w:r w:rsidRPr="007A249E">
        <w:rPr>
          <w:rFonts w:ascii="Courier New" w:hAnsi="Courier New" w:cs="Courier New"/>
          <w:color w:val="000000"/>
          <w:sz w:val="18"/>
          <w:szCs w:val="18"/>
        </w:rPr>
        <w:t>)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try</w:t>
      </w:r>
      <w:r w:rsidRPr="007A249E">
        <w:rPr>
          <w:rFonts w:ascii="Courier New" w:hAnsi="Courier New" w:cs="Courier New"/>
          <w:color w:val="000000"/>
          <w:sz w:val="18"/>
          <w:szCs w:val="18"/>
        </w:rPr>
        <w:t xml:space="preserv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3F7F5F"/>
          <w:sz w:val="18"/>
          <w:szCs w:val="18"/>
        </w:rPr>
        <w:t>// Wait for an event one of the registered channels</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this</w:t>
      </w:r>
      <w:r w:rsidRPr="007A249E">
        <w:rPr>
          <w:rFonts w:ascii="Courier New" w:hAnsi="Courier New" w:cs="Courier New"/>
          <w:color w:val="000000"/>
          <w:sz w:val="18"/>
          <w:szCs w:val="18"/>
        </w:rPr>
        <w:t>.</w:t>
      </w:r>
      <w:r w:rsidRPr="007A249E">
        <w:rPr>
          <w:rFonts w:ascii="Courier New" w:hAnsi="Courier New" w:cs="Courier New"/>
          <w:color w:val="0000C0"/>
          <w:sz w:val="18"/>
          <w:szCs w:val="18"/>
        </w:rPr>
        <w:t>selector</w:t>
      </w:r>
      <w:r w:rsidRPr="007A249E">
        <w:rPr>
          <w:rFonts w:ascii="Courier New" w:hAnsi="Courier New" w:cs="Courier New"/>
          <w:color w:val="000000"/>
          <w:sz w:val="18"/>
          <w:szCs w:val="18"/>
        </w:rPr>
        <w:t>.select();</w:t>
      </w:r>
    </w:p>
    <w:p w:rsidR="007A249E" w:rsidRPr="007A249E" w:rsidRDefault="007A249E" w:rsidP="007A249E">
      <w:pPr>
        <w:widowControl/>
        <w:autoSpaceDE w:val="0"/>
        <w:ind w:left="720"/>
        <w:rPr>
          <w:rFonts w:ascii="Courier New" w:hAnsi="Courier New" w:cs="Courier New"/>
          <w:sz w:val="18"/>
          <w:szCs w:val="18"/>
        </w:rPr>
      </w:pP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3F7F5F"/>
          <w:sz w:val="18"/>
          <w:szCs w:val="18"/>
        </w:rPr>
        <w:t>// Iterate over the set of keys for which events are available</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Iterator selectedKeys = </w:t>
      </w:r>
      <w:r w:rsidRPr="007A249E">
        <w:rPr>
          <w:rFonts w:ascii="Courier New" w:hAnsi="Courier New" w:cs="Courier New"/>
          <w:b/>
          <w:bCs/>
          <w:color w:val="7F0055"/>
          <w:sz w:val="18"/>
          <w:szCs w:val="18"/>
        </w:rPr>
        <w:t>this</w:t>
      </w:r>
      <w:r w:rsidRPr="007A249E">
        <w:rPr>
          <w:rFonts w:ascii="Courier New" w:hAnsi="Courier New" w:cs="Courier New"/>
          <w:color w:val="000000"/>
          <w:sz w:val="18"/>
          <w:szCs w:val="18"/>
        </w:rPr>
        <w:t>.</w:t>
      </w:r>
      <w:r w:rsidRPr="007A249E">
        <w:rPr>
          <w:rFonts w:ascii="Courier New" w:hAnsi="Courier New" w:cs="Courier New"/>
          <w:color w:val="0000C0"/>
          <w:sz w:val="18"/>
          <w:szCs w:val="18"/>
        </w:rPr>
        <w:t>selector</w:t>
      </w:r>
      <w:r w:rsidRPr="007A249E">
        <w:rPr>
          <w:rFonts w:ascii="Courier New" w:hAnsi="Courier New" w:cs="Courier New"/>
          <w:color w:val="000000"/>
          <w:sz w:val="18"/>
          <w:szCs w:val="18"/>
        </w:rPr>
        <w:t>.selectedKeys().iterator();</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while</w:t>
      </w:r>
      <w:r w:rsidRPr="007A249E">
        <w:rPr>
          <w:rFonts w:ascii="Courier New" w:hAnsi="Courier New" w:cs="Courier New"/>
          <w:color w:val="000000"/>
          <w:sz w:val="18"/>
          <w:szCs w:val="18"/>
        </w:rPr>
        <w:t xml:space="preserve"> (selectedKeys.hasNext())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SelectionKey key = (SelectionKey) selectedKeys.next();</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3F7F5F"/>
          <w:sz w:val="18"/>
          <w:szCs w:val="18"/>
        </w:rPr>
        <w:t>// Log the selection event</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log.log(Level.DEBUG, key);</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selectedKeys.remove();</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if</w:t>
      </w:r>
      <w:r w:rsidRPr="007A249E">
        <w:rPr>
          <w:rFonts w:ascii="Courier New" w:hAnsi="Courier New" w:cs="Courier New"/>
          <w:color w:val="000000"/>
          <w:sz w:val="18"/>
          <w:szCs w:val="18"/>
        </w:rPr>
        <w:t xml:space="preserve"> (!key.isValid())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continue</w:t>
      </w:r>
      <w:r w:rsidRPr="007A249E">
        <w:rPr>
          <w:rFonts w:ascii="Courier New" w:hAnsi="Courier New" w:cs="Courier New"/>
          <w:color w:val="000000"/>
          <w:sz w:val="18"/>
          <w:szCs w:val="18"/>
        </w:rPr>
        <w:t>;</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p>
    <w:p w:rsidR="007A249E" w:rsidRPr="007A249E" w:rsidRDefault="007A249E" w:rsidP="007A249E">
      <w:pPr>
        <w:widowControl/>
        <w:autoSpaceDE w:val="0"/>
        <w:ind w:left="720"/>
        <w:rPr>
          <w:rFonts w:ascii="Courier New" w:hAnsi="Courier New" w:cs="Courier New"/>
          <w:sz w:val="18"/>
          <w:szCs w:val="18"/>
        </w:rPr>
      </w:pP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3F7F5F"/>
          <w:sz w:val="18"/>
          <w:szCs w:val="18"/>
        </w:rPr>
        <w:t>// Check what event is available and deal with it</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if</w:t>
      </w:r>
      <w:r w:rsidRPr="007A249E">
        <w:rPr>
          <w:rFonts w:ascii="Courier New" w:hAnsi="Courier New" w:cs="Courier New"/>
          <w:color w:val="000000"/>
          <w:sz w:val="18"/>
          <w:szCs w:val="18"/>
        </w:rPr>
        <w:t xml:space="preserve"> (key.isAcceptable())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this</w:t>
      </w:r>
      <w:r w:rsidRPr="007A249E">
        <w:rPr>
          <w:rFonts w:ascii="Courier New" w:hAnsi="Courier New" w:cs="Courier New"/>
          <w:color w:val="000000"/>
          <w:sz w:val="18"/>
          <w:szCs w:val="18"/>
        </w:rPr>
        <w:t>.accept(key);</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 </w:t>
      </w:r>
      <w:r w:rsidRPr="007A249E">
        <w:rPr>
          <w:rFonts w:ascii="Courier New" w:hAnsi="Courier New" w:cs="Courier New"/>
          <w:b/>
          <w:bCs/>
          <w:color w:val="7F0055"/>
          <w:sz w:val="18"/>
          <w:szCs w:val="18"/>
        </w:rPr>
        <w:t>catch</w:t>
      </w:r>
      <w:r w:rsidRPr="007A249E">
        <w:rPr>
          <w:rFonts w:ascii="Courier New" w:hAnsi="Courier New" w:cs="Courier New"/>
          <w:color w:val="000000"/>
          <w:sz w:val="18"/>
          <w:szCs w:val="18"/>
        </w:rPr>
        <w:t xml:space="preserve"> (Exception 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3F7F5F"/>
          <w:sz w:val="18"/>
          <w:szCs w:val="18"/>
        </w:rPr>
        <w:t>// Log the exception and break</w:t>
      </w:r>
    </w:p>
    <w:p w:rsidR="007A249E" w:rsidRDefault="007A249E" w:rsidP="007A249E">
      <w:pPr>
        <w:widowControl/>
        <w:autoSpaceDE w:val="0"/>
        <w:ind w:left="720"/>
        <w:rPr>
          <w:rFonts w:ascii="Courier New" w:hAnsi="Courier New" w:cs="Courier New"/>
          <w:color w:val="000000"/>
          <w:sz w:val="18"/>
          <w:szCs w:val="18"/>
        </w:rPr>
      </w:pPr>
      <w:r w:rsidRPr="007A249E">
        <w:rPr>
          <w:rFonts w:ascii="Courier New" w:hAnsi="Courier New" w:cs="Courier New"/>
          <w:color w:val="000000"/>
          <w:sz w:val="18"/>
          <w:szCs w:val="18"/>
        </w:rPr>
        <w:t xml:space="preserve">        log.log(Level.ERROR, e, </w:t>
      </w:r>
    </w:p>
    <w:p w:rsidR="007A249E" w:rsidRPr="007A249E" w:rsidRDefault="007A249E" w:rsidP="007A249E">
      <w:pPr>
        <w:widowControl/>
        <w:autoSpaceDE w:val="0"/>
        <w:ind w:left="2160"/>
        <w:rPr>
          <w:rFonts w:ascii="Courier New" w:hAnsi="Courier New" w:cs="Courier New"/>
          <w:sz w:val="18"/>
          <w:szCs w:val="18"/>
        </w:rPr>
      </w:pPr>
      <w:r w:rsidRPr="007A249E">
        <w:rPr>
          <w:rFonts w:ascii="Courier New" w:hAnsi="Courier New" w:cs="Courier New"/>
          <w:color w:val="2A00FF"/>
          <w:sz w:val="18"/>
          <w:szCs w:val="18"/>
        </w:rPr>
        <w:t>"Server encountered an exception during selector processing"</w:t>
      </w:r>
      <w:r w:rsidRPr="007A249E">
        <w:rPr>
          <w:rFonts w:ascii="Courier New" w:hAnsi="Courier New" w:cs="Courier New"/>
          <w:color w:val="000000"/>
          <w:sz w:val="18"/>
          <w:szCs w:val="18"/>
        </w:rPr>
        <w:t>);</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break</w:t>
      </w:r>
      <w:r w:rsidRPr="007A249E">
        <w:rPr>
          <w:rFonts w:ascii="Courier New" w:hAnsi="Courier New" w:cs="Courier New"/>
          <w:color w:val="000000"/>
          <w:sz w:val="18"/>
          <w:szCs w:val="18"/>
        </w:rPr>
        <w:t>;</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3F7F5F"/>
          <w:sz w:val="18"/>
          <w:szCs w:val="18"/>
        </w:rPr>
        <w:t>// Log server stopping message</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log.log(Level.INFO, </w:t>
      </w:r>
      <w:r w:rsidRPr="007A249E">
        <w:rPr>
          <w:rFonts w:ascii="Courier New" w:hAnsi="Courier New" w:cs="Courier New"/>
          <w:color w:val="2A00FF"/>
          <w:sz w:val="18"/>
          <w:szCs w:val="18"/>
        </w:rPr>
        <w:t>"Server stopped"</w:t>
      </w:r>
      <w:r w:rsidRPr="007A249E">
        <w:rPr>
          <w:rFonts w:ascii="Courier New" w:hAnsi="Courier New" w:cs="Courier New"/>
          <w:color w:val="000000"/>
          <w:sz w:val="18"/>
          <w:szCs w:val="18"/>
        </w:rPr>
        <w:t>);</w:t>
      </w:r>
    </w:p>
    <w:p w:rsidR="007A249E" w:rsidRDefault="007A249E" w:rsidP="007A249E">
      <w:pPr>
        <w:widowControl/>
        <w:autoSpaceDE w:val="0"/>
        <w:ind w:left="720"/>
        <w:rPr>
          <w:rFonts w:ascii="Courier New" w:hAnsi="Courier New" w:cs="Courier New"/>
          <w:color w:val="000000"/>
          <w:sz w:val="18"/>
          <w:szCs w:val="18"/>
        </w:rPr>
      </w:pPr>
      <w:r w:rsidRPr="007A249E">
        <w:rPr>
          <w:rFonts w:ascii="Courier New" w:hAnsi="Courier New" w:cs="Courier New"/>
          <w:color w:val="000000"/>
          <w:sz w:val="18"/>
          <w:szCs w:val="18"/>
        </w:rPr>
        <w:t xml:space="preserve">  }</w:t>
      </w:r>
    </w:p>
    <w:p w:rsidR="007A249E" w:rsidRDefault="007A249E" w:rsidP="007A249E">
      <w:pPr>
        <w:widowControl/>
        <w:autoSpaceDE w:val="0"/>
        <w:ind w:left="720"/>
        <w:rPr>
          <w:rFonts w:ascii="Courier New" w:hAnsi="Courier New" w:cs="Courier New"/>
          <w:color w:val="000000"/>
          <w:sz w:val="18"/>
          <w:szCs w:val="18"/>
        </w:rPr>
      </w:pP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public</w:t>
      </w:r>
      <w:r w:rsidRPr="007A249E">
        <w:rPr>
          <w:rFonts w:ascii="Courier New" w:hAnsi="Courier New" w:cs="Courier New"/>
          <w:color w:val="000000"/>
          <w:sz w:val="18"/>
          <w:szCs w:val="18"/>
        </w:rPr>
        <w:t xml:space="preserve"> </w:t>
      </w:r>
      <w:r w:rsidRPr="007A249E">
        <w:rPr>
          <w:rFonts w:ascii="Courier New" w:hAnsi="Courier New" w:cs="Courier New"/>
          <w:b/>
          <w:bCs/>
          <w:color w:val="7F0055"/>
          <w:sz w:val="18"/>
          <w:szCs w:val="18"/>
        </w:rPr>
        <w:t>void</w:t>
      </w:r>
      <w:r w:rsidRPr="007A249E">
        <w:rPr>
          <w:rFonts w:ascii="Courier New" w:hAnsi="Courier New" w:cs="Courier New"/>
          <w:color w:val="000000"/>
          <w:sz w:val="18"/>
          <w:szCs w:val="18"/>
        </w:rPr>
        <w:t xml:space="preserve"> accept(SelectionKey key) {</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r w:rsidRPr="007A249E">
        <w:rPr>
          <w:rFonts w:ascii="Courier New" w:hAnsi="Courier New" w:cs="Courier New"/>
          <w:color w:val="3F7F5F"/>
          <w:sz w:val="18"/>
          <w:szCs w:val="18"/>
        </w:rPr>
        <w:t xml:space="preserve">// ... application </w:t>
      </w:r>
      <w:r>
        <w:rPr>
          <w:rFonts w:ascii="Courier New" w:hAnsi="Courier New" w:cs="Courier New"/>
          <w:color w:val="3F7F5F"/>
          <w:sz w:val="18"/>
          <w:szCs w:val="18"/>
        </w:rPr>
        <w:t xml:space="preserve">processing </w:t>
      </w:r>
      <w:r w:rsidRPr="007A249E">
        <w:rPr>
          <w:rFonts w:ascii="Courier New" w:hAnsi="Courier New" w:cs="Courier New"/>
          <w:color w:val="3F7F5F"/>
          <w:sz w:val="18"/>
          <w:szCs w:val="18"/>
        </w:rPr>
        <w:t>code</w:t>
      </w:r>
    </w:p>
    <w:p w:rsidR="007A249E" w:rsidRPr="007A249E" w:rsidRDefault="007A249E" w:rsidP="007A249E">
      <w:pPr>
        <w:widowControl/>
        <w:autoSpaceDE w:val="0"/>
        <w:ind w:left="720"/>
        <w:rPr>
          <w:rFonts w:ascii="Courier New" w:hAnsi="Courier New" w:cs="Courier New"/>
          <w:sz w:val="18"/>
          <w:szCs w:val="18"/>
        </w:rPr>
      </w:pPr>
      <w:r w:rsidRPr="007A249E">
        <w:rPr>
          <w:rFonts w:ascii="Courier New" w:hAnsi="Courier New" w:cs="Courier New"/>
          <w:color w:val="000000"/>
          <w:sz w:val="18"/>
          <w:szCs w:val="18"/>
        </w:rPr>
        <w:t xml:space="preserve">  }</w:t>
      </w:r>
    </w:p>
    <w:p w:rsidR="007A249E" w:rsidRPr="007A249E" w:rsidRDefault="007A249E" w:rsidP="007A249E">
      <w:pPr>
        <w:ind w:left="720"/>
        <w:rPr>
          <w:rFonts w:ascii="Courier New" w:hAnsi="Courier New" w:cs="Courier New"/>
          <w:sz w:val="18"/>
          <w:szCs w:val="18"/>
        </w:rPr>
      </w:pPr>
      <w:r w:rsidRPr="007A249E">
        <w:rPr>
          <w:rFonts w:ascii="Courier New" w:hAnsi="Courier New" w:cs="Courier New"/>
          <w:color w:val="000000"/>
          <w:sz w:val="18"/>
          <w:szCs w:val="18"/>
        </w:rPr>
        <w:t>}</w:t>
      </w:r>
    </w:p>
    <w:p w:rsidR="008230D2" w:rsidRDefault="008230D2" w:rsidP="008230D2">
      <w:pPr>
        <w:pStyle w:val="ListParagraph"/>
        <w:ind w:left="360"/>
      </w:pPr>
    </w:p>
    <w:p w:rsidR="003F226F" w:rsidRDefault="003F226F">
      <w:pPr>
        <w:pStyle w:val="Heading1"/>
        <w:numPr>
          <w:ilvl w:val="0"/>
          <w:numId w:val="18"/>
        </w:numPr>
      </w:pPr>
      <w:r>
        <w:t>Future Enhancements</w:t>
      </w:r>
    </w:p>
    <w:p w:rsidR="003F226F" w:rsidRDefault="00D507B2">
      <w:pPr>
        <w:pStyle w:val="BodyText"/>
        <w:ind w:left="720"/>
        <w:rPr>
          <w:color w:val="0000FF"/>
        </w:rPr>
      </w:pPr>
      <w:r>
        <w:rPr>
          <w:color w:val="0000FF"/>
        </w:rPr>
        <w:t>Restore the logger implementations from v1.4:</w:t>
      </w:r>
    </w:p>
    <w:p w:rsidR="00D507B2" w:rsidRDefault="00D507B2" w:rsidP="00D507B2">
      <w:pPr>
        <w:pStyle w:val="BodyText"/>
        <w:numPr>
          <w:ilvl w:val="0"/>
          <w:numId w:val="22"/>
        </w:numPr>
        <w:rPr>
          <w:color w:val="0000FF"/>
        </w:rPr>
      </w:pPr>
      <w:r>
        <w:rPr>
          <w:color w:val="0000FF"/>
        </w:rPr>
        <w:t>The composite logger implementation was a good implementation to combine a generic logging system with some application specific need.  Example: in the Xmpp Assembly contest – the Xmpp needed to send log levels above a certain level to a terminal session.  A composite logger would have been useful to provide this specialized logging in addition to the standardized logging.</w:t>
      </w:r>
    </w:p>
    <w:p w:rsidR="00D507B2" w:rsidRDefault="00D507B2" w:rsidP="00D507B2">
      <w:pPr>
        <w:pStyle w:val="BodyText"/>
        <w:numPr>
          <w:ilvl w:val="0"/>
          <w:numId w:val="22"/>
        </w:numPr>
        <w:rPr>
          <w:color w:val="0000FF"/>
        </w:rPr>
      </w:pPr>
      <w:r>
        <w:rPr>
          <w:color w:val="0000FF"/>
        </w:rPr>
        <w:t>A filtering logging wrapper would be useful to filter in/out messages based on some criteria (and would be doubly useful when combined with a composite logger).</w:t>
      </w:r>
    </w:p>
    <w:p w:rsidR="00D507B2" w:rsidRDefault="00D507B2" w:rsidP="00D507B2">
      <w:pPr>
        <w:pStyle w:val="BodyText"/>
        <w:numPr>
          <w:ilvl w:val="0"/>
          <w:numId w:val="22"/>
        </w:numPr>
        <w:rPr>
          <w:color w:val="0000FF"/>
        </w:rPr>
      </w:pPr>
      <w:r>
        <w:rPr>
          <w:color w:val="0000FF"/>
        </w:rPr>
        <w:t xml:space="preserve">A database logger implementation would be useful to log messages to a </w:t>
      </w:r>
      <w:r>
        <w:rPr>
          <w:color w:val="0000FF"/>
        </w:rPr>
        <w:lastRenderedPageBreak/>
        <w:t>database for storage.</w:t>
      </w:r>
    </w:p>
    <w:p w:rsidR="00D507B2" w:rsidRDefault="00D507B2" w:rsidP="00D507B2">
      <w:pPr>
        <w:pStyle w:val="BodyText"/>
        <w:numPr>
          <w:ilvl w:val="0"/>
          <w:numId w:val="22"/>
        </w:numPr>
        <w:rPr>
          <w:color w:val="0000FF"/>
        </w:rPr>
      </w:pPr>
      <w:r>
        <w:rPr>
          <w:color w:val="0000FF"/>
        </w:rPr>
        <w:t>An asynchronous logging wrapper is useful when implementing a database or other high latency logging implementation.</w:t>
      </w:r>
    </w:p>
    <w:sectPr w:rsidR="00D507B2" w:rsidSect="00545520">
      <w:headerReference w:type="default" r:id="rId9"/>
      <w:type w:val="continuous"/>
      <w:pgSz w:w="12240" w:h="15840"/>
      <w:pgMar w:top="162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36AB" w:rsidRDefault="00F136AB">
      <w:pPr>
        <w:rPr>
          <w:rFonts w:cs="Times New Roman"/>
        </w:rPr>
      </w:pPr>
      <w:r>
        <w:rPr>
          <w:rFonts w:cs="Times New Roman"/>
        </w:rPr>
        <w:separator/>
      </w:r>
    </w:p>
  </w:endnote>
  <w:endnote w:type="continuationSeparator" w:id="1">
    <w:p w:rsidR="00F136AB" w:rsidRDefault="00F136AB">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panose1 w:val="00000000000000000000"/>
    <w:charset w:val="02"/>
    <w:family w:val="auto"/>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Bitstream Vera Sans">
    <w:panose1 w:val="020B0603030804020204"/>
    <w:charset w:val="00"/>
    <w:family w:val="swiss"/>
    <w:pitch w:val="variable"/>
    <w:sig w:usb0="800000AF" w:usb1="1000204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36AB" w:rsidRDefault="00F136AB">
      <w:pPr>
        <w:rPr>
          <w:rFonts w:cs="Times New Roman"/>
        </w:rPr>
      </w:pPr>
      <w:r>
        <w:rPr>
          <w:rFonts w:cs="Times New Roman"/>
        </w:rPr>
        <w:separator/>
      </w:r>
    </w:p>
  </w:footnote>
  <w:footnote w:type="continuationSeparator" w:id="1">
    <w:p w:rsidR="00F136AB" w:rsidRDefault="00F136AB">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BC6" w:rsidRDefault="00D23BC6">
    <w:pPr>
      <w:pStyle w:val="Header"/>
      <w:jc w:val="cent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RTF_Num 22"/>
    <w:lvl w:ilvl="0">
      <w:start w:val="1"/>
      <w:numFmt w:val="decimal"/>
      <w:lvlText w:val="%1."/>
      <w:lvlJc w:val="left"/>
      <w:pPr>
        <w:ind w:left="1800" w:hanging="360"/>
      </w:pPr>
      <w:rPr>
        <w:rFonts w:cs="Times New Roman"/>
      </w:rPr>
    </w:lvl>
    <w:lvl w:ilvl="1">
      <w:start w:val="1"/>
      <w:numFmt w:val="lowerLetter"/>
      <w:lvlText w:val="%2."/>
      <w:lvlJc w:val="left"/>
      <w:pPr>
        <w:ind w:left="2520" w:hanging="360"/>
      </w:pPr>
      <w:rPr>
        <w:rFonts w:cs="Times New Roman"/>
      </w:rPr>
    </w:lvl>
    <w:lvl w:ilvl="2">
      <w:start w:val="1"/>
      <w:numFmt w:val="lowerRoman"/>
      <w:lvlText w:val="%3."/>
      <w:lvlJc w:val="right"/>
      <w:pPr>
        <w:ind w:left="3240" w:hanging="180"/>
      </w:pPr>
      <w:rPr>
        <w:rFonts w:cs="Times New Roman"/>
      </w:rPr>
    </w:lvl>
    <w:lvl w:ilvl="3">
      <w:start w:val="1"/>
      <w:numFmt w:val="decimal"/>
      <w:lvlText w:val="%4."/>
      <w:lvlJc w:val="left"/>
      <w:pPr>
        <w:ind w:left="3960" w:hanging="360"/>
      </w:pPr>
      <w:rPr>
        <w:rFonts w:cs="Times New Roman"/>
      </w:rPr>
    </w:lvl>
    <w:lvl w:ilvl="4">
      <w:start w:val="1"/>
      <w:numFmt w:val="lowerLetter"/>
      <w:lvlText w:val="%5."/>
      <w:lvlJc w:val="left"/>
      <w:pPr>
        <w:ind w:left="4680" w:hanging="360"/>
      </w:pPr>
      <w:rPr>
        <w:rFonts w:cs="Times New Roman"/>
      </w:rPr>
    </w:lvl>
    <w:lvl w:ilvl="5">
      <w:start w:val="1"/>
      <w:numFmt w:val="lowerRoman"/>
      <w:lvlText w:val="%6."/>
      <w:lvlJc w:val="right"/>
      <w:pPr>
        <w:ind w:left="5400" w:hanging="180"/>
      </w:pPr>
      <w:rPr>
        <w:rFonts w:cs="Times New Roman"/>
      </w:rPr>
    </w:lvl>
    <w:lvl w:ilvl="6">
      <w:start w:val="1"/>
      <w:numFmt w:val="decimal"/>
      <w:lvlText w:val="%7."/>
      <w:lvlJc w:val="left"/>
      <w:pPr>
        <w:ind w:left="6120" w:hanging="360"/>
      </w:pPr>
      <w:rPr>
        <w:rFonts w:cs="Times New Roman"/>
      </w:rPr>
    </w:lvl>
    <w:lvl w:ilvl="7">
      <w:start w:val="1"/>
      <w:numFmt w:val="lowerLetter"/>
      <w:lvlText w:val="%8."/>
      <w:lvlJc w:val="left"/>
      <w:pPr>
        <w:ind w:left="6840" w:hanging="360"/>
      </w:pPr>
      <w:rPr>
        <w:rFonts w:cs="Times New Roman"/>
      </w:rPr>
    </w:lvl>
    <w:lvl w:ilvl="8">
      <w:start w:val="1"/>
      <w:numFmt w:val="lowerRoman"/>
      <w:lvlText w:val="%9."/>
      <w:lvlJc w:val="right"/>
      <w:pPr>
        <w:ind w:left="7560" w:hanging="180"/>
      </w:pPr>
      <w:rPr>
        <w:rFonts w:cs="Times New Roman"/>
      </w:rPr>
    </w:lvl>
  </w:abstractNum>
  <w:abstractNum w:abstractNumId="1">
    <w:nsid w:val="00000002"/>
    <w:multiLevelType w:val="multilevel"/>
    <w:tmpl w:val="00000002"/>
    <w:name w:val="RTF_Num 20"/>
    <w:lvl w:ilvl="0">
      <w:start w:val="1"/>
      <w:numFmt w:val="bullet"/>
      <w:lvlText w:val=""/>
      <w:lvlJc w:val="left"/>
      <w:pPr>
        <w:ind w:left="1800" w:hanging="360"/>
      </w:pPr>
      <w:rPr>
        <w:rFonts w:ascii="Symbol" w:hAnsi="Symbol"/>
      </w:rPr>
    </w:lvl>
    <w:lvl w:ilvl="1">
      <w:start w:val="1"/>
      <w:numFmt w:val="bullet"/>
      <w:lvlText w:val="o"/>
      <w:lvlJc w:val="left"/>
      <w:pPr>
        <w:ind w:left="2520" w:hanging="360"/>
      </w:pPr>
      <w:rPr>
        <w:rFonts w:ascii="Courier New" w:hAnsi="Courier New"/>
      </w:rPr>
    </w:lvl>
    <w:lvl w:ilvl="2">
      <w:start w:val="1"/>
      <w:numFmt w:val="bullet"/>
      <w:lvlText w:val=""/>
      <w:lvlJc w:val="left"/>
      <w:pPr>
        <w:ind w:left="3240" w:hanging="360"/>
      </w:pPr>
      <w:rPr>
        <w:rFonts w:ascii="Wingdings" w:hAnsi="Wingdings"/>
      </w:rPr>
    </w:lvl>
    <w:lvl w:ilvl="3">
      <w:start w:val="1"/>
      <w:numFmt w:val="bullet"/>
      <w:lvlText w:val=""/>
      <w:lvlJc w:val="left"/>
      <w:pPr>
        <w:ind w:left="3960" w:hanging="360"/>
      </w:pPr>
      <w:rPr>
        <w:rFonts w:ascii="Symbol" w:hAnsi="Symbol"/>
      </w:rPr>
    </w:lvl>
    <w:lvl w:ilvl="4">
      <w:start w:val="1"/>
      <w:numFmt w:val="bullet"/>
      <w:lvlText w:val="o"/>
      <w:lvlJc w:val="left"/>
      <w:pPr>
        <w:ind w:left="4680" w:hanging="360"/>
      </w:pPr>
      <w:rPr>
        <w:rFonts w:ascii="Courier New" w:hAnsi="Courier New"/>
      </w:rPr>
    </w:lvl>
    <w:lvl w:ilvl="5">
      <w:start w:val="1"/>
      <w:numFmt w:val="bullet"/>
      <w:lvlText w:val=""/>
      <w:lvlJc w:val="left"/>
      <w:pPr>
        <w:ind w:left="5400" w:hanging="360"/>
      </w:pPr>
      <w:rPr>
        <w:rFonts w:ascii="Wingdings" w:hAnsi="Wingdings"/>
      </w:rPr>
    </w:lvl>
    <w:lvl w:ilvl="6">
      <w:start w:val="1"/>
      <w:numFmt w:val="bullet"/>
      <w:lvlText w:val=""/>
      <w:lvlJc w:val="left"/>
      <w:pPr>
        <w:ind w:left="6120" w:hanging="360"/>
      </w:pPr>
      <w:rPr>
        <w:rFonts w:ascii="Symbol" w:hAnsi="Symbol"/>
      </w:rPr>
    </w:lvl>
    <w:lvl w:ilvl="7">
      <w:start w:val="1"/>
      <w:numFmt w:val="bullet"/>
      <w:lvlText w:val="o"/>
      <w:lvlJc w:val="left"/>
      <w:pPr>
        <w:ind w:left="6840" w:hanging="360"/>
      </w:pPr>
      <w:rPr>
        <w:rFonts w:ascii="Courier New" w:hAnsi="Courier New"/>
      </w:rPr>
    </w:lvl>
    <w:lvl w:ilvl="8">
      <w:start w:val="1"/>
      <w:numFmt w:val="bullet"/>
      <w:lvlText w:val=""/>
      <w:lvlJc w:val="left"/>
      <w:pPr>
        <w:ind w:left="7560" w:hanging="360"/>
      </w:pPr>
      <w:rPr>
        <w:rFonts w:ascii="Wingdings" w:hAnsi="Wingdings"/>
      </w:rPr>
    </w:lvl>
  </w:abstractNum>
  <w:abstractNum w:abstractNumId="2">
    <w:nsid w:val="00000003"/>
    <w:multiLevelType w:val="multilevel"/>
    <w:tmpl w:val="00000003"/>
    <w:name w:val="RTF_Num 19"/>
    <w:lvl w:ilvl="0">
      <w:start w:val="1"/>
      <w:numFmt w:val="bullet"/>
      <w:lvlText w:val=""/>
      <w:lvlJc w:val="left"/>
      <w:pPr>
        <w:ind w:left="1800" w:hanging="360"/>
      </w:pPr>
      <w:rPr>
        <w:rFonts w:ascii="Symbol" w:hAnsi="Symbol"/>
      </w:rPr>
    </w:lvl>
    <w:lvl w:ilvl="1">
      <w:start w:val="1"/>
      <w:numFmt w:val="bullet"/>
      <w:lvlText w:val="o"/>
      <w:lvlJc w:val="left"/>
      <w:pPr>
        <w:ind w:left="2520" w:hanging="360"/>
      </w:pPr>
      <w:rPr>
        <w:rFonts w:ascii="Courier New" w:hAnsi="Courier New"/>
      </w:rPr>
    </w:lvl>
    <w:lvl w:ilvl="2">
      <w:start w:val="1"/>
      <w:numFmt w:val="bullet"/>
      <w:lvlText w:val=""/>
      <w:lvlJc w:val="left"/>
      <w:pPr>
        <w:ind w:left="3240" w:hanging="360"/>
      </w:pPr>
      <w:rPr>
        <w:rFonts w:ascii="Wingdings" w:hAnsi="Wingdings"/>
      </w:rPr>
    </w:lvl>
    <w:lvl w:ilvl="3">
      <w:start w:val="1"/>
      <w:numFmt w:val="bullet"/>
      <w:lvlText w:val=""/>
      <w:lvlJc w:val="left"/>
      <w:pPr>
        <w:ind w:left="3960" w:hanging="360"/>
      </w:pPr>
      <w:rPr>
        <w:rFonts w:ascii="Symbol" w:hAnsi="Symbol"/>
      </w:rPr>
    </w:lvl>
    <w:lvl w:ilvl="4">
      <w:start w:val="1"/>
      <w:numFmt w:val="bullet"/>
      <w:lvlText w:val="o"/>
      <w:lvlJc w:val="left"/>
      <w:pPr>
        <w:ind w:left="4680" w:hanging="360"/>
      </w:pPr>
      <w:rPr>
        <w:rFonts w:ascii="Courier New" w:hAnsi="Courier New"/>
      </w:rPr>
    </w:lvl>
    <w:lvl w:ilvl="5">
      <w:start w:val="1"/>
      <w:numFmt w:val="bullet"/>
      <w:lvlText w:val=""/>
      <w:lvlJc w:val="left"/>
      <w:pPr>
        <w:ind w:left="5400" w:hanging="360"/>
      </w:pPr>
      <w:rPr>
        <w:rFonts w:ascii="Wingdings" w:hAnsi="Wingdings"/>
      </w:rPr>
    </w:lvl>
    <w:lvl w:ilvl="6">
      <w:start w:val="1"/>
      <w:numFmt w:val="bullet"/>
      <w:lvlText w:val=""/>
      <w:lvlJc w:val="left"/>
      <w:pPr>
        <w:ind w:left="6120" w:hanging="360"/>
      </w:pPr>
      <w:rPr>
        <w:rFonts w:ascii="Symbol" w:hAnsi="Symbol"/>
      </w:rPr>
    </w:lvl>
    <w:lvl w:ilvl="7">
      <w:start w:val="1"/>
      <w:numFmt w:val="bullet"/>
      <w:lvlText w:val="o"/>
      <w:lvlJc w:val="left"/>
      <w:pPr>
        <w:ind w:left="6840" w:hanging="360"/>
      </w:pPr>
      <w:rPr>
        <w:rFonts w:ascii="Courier New" w:hAnsi="Courier New"/>
      </w:rPr>
    </w:lvl>
    <w:lvl w:ilvl="8">
      <w:start w:val="1"/>
      <w:numFmt w:val="bullet"/>
      <w:lvlText w:val=""/>
      <w:lvlJc w:val="left"/>
      <w:pPr>
        <w:ind w:left="7560" w:hanging="360"/>
      </w:pPr>
      <w:rPr>
        <w:rFonts w:ascii="Wingdings" w:hAnsi="Wingdings"/>
      </w:rPr>
    </w:lvl>
  </w:abstractNum>
  <w:abstractNum w:abstractNumId="3">
    <w:nsid w:val="00000004"/>
    <w:multiLevelType w:val="multilevel"/>
    <w:tmpl w:val="00000004"/>
    <w:name w:val="RTF_Num 14"/>
    <w:lvl w:ilvl="0">
      <w:start w:val="1"/>
      <w:numFmt w:val="bullet"/>
      <w:lvlText w:val=""/>
      <w:lvlJc w:val="left"/>
      <w:pPr>
        <w:ind w:left="1800" w:hanging="360"/>
      </w:pPr>
      <w:rPr>
        <w:rFonts w:ascii="Symbol" w:hAnsi="Symbol"/>
      </w:rPr>
    </w:lvl>
    <w:lvl w:ilvl="1">
      <w:start w:val="1"/>
      <w:numFmt w:val="bullet"/>
      <w:lvlText w:val="o"/>
      <w:lvlJc w:val="left"/>
      <w:pPr>
        <w:ind w:left="2520" w:hanging="360"/>
      </w:pPr>
      <w:rPr>
        <w:rFonts w:ascii="Courier New" w:hAnsi="Courier New"/>
      </w:rPr>
    </w:lvl>
    <w:lvl w:ilvl="2">
      <w:start w:val="1"/>
      <w:numFmt w:val="bullet"/>
      <w:lvlText w:val=""/>
      <w:lvlJc w:val="left"/>
      <w:pPr>
        <w:ind w:left="3240" w:hanging="360"/>
      </w:pPr>
      <w:rPr>
        <w:rFonts w:ascii="Wingdings" w:hAnsi="Wingdings"/>
      </w:rPr>
    </w:lvl>
    <w:lvl w:ilvl="3">
      <w:start w:val="1"/>
      <w:numFmt w:val="bullet"/>
      <w:lvlText w:val=""/>
      <w:lvlJc w:val="left"/>
      <w:pPr>
        <w:ind w:left="3960" w:hanging="360"/>
      </w:pPr>
      <w:rPr>
        <w:rFonts w:ascii="Symbol" w:hAnsi="Symbol"/>
      </w:rPr>
    </w:lvl>
    <w:lvl w:ilvl="4">
      <w:start w:val="1"/>
      <w:numFmt w:val="bullet"/>
      <w:lvlText w:val="o"/>
      <w:lvlJc w:val="left"/>
      <w:pPr>
        <w:ind w:left="4680" w:hanging="360"/>
      </w:pPr>
      <w:rPr>
        <w:rFonts w:ascii="Courier New" w:hAnsi="Courier New"/>
      </w:rPr>
    </w:lvl>
    <w:lvl w:ilvl="5">
      <w:start w:val="1"/>
      <w:numFmt w:val="bullet"/>
      <w:lvlText w:val=""/>
      <w:lvlJc w:val="left"/>
      <w:pPr>
        <w:ind w:left="5400" w:hanging="360"/>
      </w:pPr>
      <w:rPr>
        <w:rFonts w:ascii="Wingdings" w:hAnsi="Wingdings"/>
      </w:rPr>
    </w:lvl>
    <w:lvl w:ilvl="6">
      <w:start w:val="1"/>
      <w:numFmt w:val="bullet"/>
      <w:lvlText w:val=""/>
      <w:lvlJc w:val="left"/>
      <w:pPr>
        <w:ind w:left="6120" w:hanging="360"/>
      </w:pPr>
      <w:rPr>
        <w:rFonts w:ascii="Symbol" w:hAnsi="Symbol"/>
      </w:rPr>
    </w:lvl>
    <w:lvl w:ilvl="7">
      <w:start w:val="1"/>
      <w:numFmt w:val="bullet"/>
      <w:lvlText w:val="o"/>
      <w:lvlJc w:val="left"/>
      <w:pPr>
        <w:ind w:left="6840" w:hanging="360"/>
      </w:pPr>
      <w:rPr>
        <w:rFonts w:ascii="Courier New" w:hAnsi="Courier New"/>
      </w:rPr>
    </w:lvl>
    <w:lvl w:ilvl="8">
      <w:start w:val="1"/>
      <w:numFmt w:val="bullet"/>
      <w:lvlText w:val=""/>
      <w:lvlJc w:val="left"/>
      <w:pPr>
        <w:ind w:left="7560" w:hanging="360"/>
      </w:pPr>
      <w:rPr>
        <w:rFonts w:ascii="Wingdings" w:hAnsi="Wingdings"/>
      </w:rPr>
    </w:lvl>
  </w:abstractNum>
  <w:abstractNum w:abstractNumId="4">
    <w:nsid w:val="00000005"/>
    <w:multiLevelType w:val="multilevel"/>
    <w:tmpl w:val="00000005"/>
    <w:name w:val="RTF_Num 13"/>
    <w:lvl w:ilvl="0">
      <w:start w:val="1"/>
      <w:numFmt w:val="bullet"/>
      <w:lvlText w:val=""/>
      <w:lvlJc w:val="left"/>
      <w:pPr>
        <w:ind w:left="1800" w:hanging="360"/>
      </w:pPr>
      <w:rPr>
        <w:rFonts w:ascii="Symbol" w:hAnsi="Symbol"/>
      </w:rPr>
    </w:lvl>
    <w:lvl w:ilvl="1">
      <w:start w:val="1"/>
      <w:numFmt w:val="bullet"/>
      <w:lvlText w:val="o"/>
      <w:lvlJc w:val="left"/>
      <w:pPr>
        <w:ind w:left="2520" w:hanging="360"/>
      </w:pPr>
      <w:rPr>
        <w:rFonts w:ascii="Courier New" w:hAnsi="Courier New"/>
      </w:rPr>
    </w:lvl>
    <w:lvl w:ilvl="2">
      <w:start w:val="1"/>
      <w:numFmt w:val="bullet"/>
      <w:lvlText w:val=""/>
      <w:lvlJc w:val="left"/>
      <w:pPr>
        <w:ind w:left="3240" w:hanging="360"/>
      </w:pPr>
      <w:rPr>
        <w:rFonts w:ascii="Wingdings" w:hAnsi="Wingdings"/>
      </w:rPr>
    </w:lvl>
    <w:lvl w:ilvl="3">
      <w:start w:val="1"/>
      <w:numFmt w:val="bullet"/>
      <w:lvlText w:val=""/>
      <w:lvlJc w:val="left"/>
      <w:pPr>
        <w:ind w:left="3960" w:hanging="360"/>
      </w:pPr>
      <w:rPr>
        <w:rFonts w:ascii="Symbol" w:hAnsi="Symbol"/>
      </w:rPr>
    </w:lvl>
    <w:lvl w:ilvl="4">
      <w:start w:val="1"/>
      <w:numFmt w:val="bullet"/>
      <w:lvlText w:val="o"/>
      <w:lvlJc w:val="left"/>
      <w:pPr>
        <w:ind w:left="4680" w:hanging="360"/>
      </w:pPr>
      <w:rPr>
        <w:rFonts w:ascii="Courier New" w:hAnsi="Courier New"/>
      </w:rPr>
    </w:lvl>
    <w:lvl w:ilvl="5">
      <w:start w:val="1"/>
      <w:numFmt w:val="bullet"/>
      <w:lvlText w:val=""/>
      <w:lvlJc w:val="left"/>
      <w:pPr>
        <w:ind w:left="5400" w:hanging="360"/>
      </w:pPr>
      <w:rPr>
        <w:rFonts w:ascii="Wingdings" w:hAnsi="Wingdings"/>
      </w:rPr>
    </w:lvl>
    <w:lvl w:ilvl="6">
      <w:start w:val="1"/>
      <w:numFmt w:val="bullet"/>
      <w:lvlText w:val=""/>
      <w:lvlJc w:val="left"/>
      <w:pPr>
        <w:ind w:left="6120" w:hanging="360"/>
      </w:pPr>
      <w:rPr>
        <w:rFonts w:ascii="Symbol" w:hAnsi="Symbol"/>
      </w:rPr>
    </w:lvl>
    <w:lvl w:ilvl="7">
      <w:start w:val="1"/>
      <w:numFmt w:val="bullet"/>
      <w:lvlText w:val="o"/>
      <w:lvlJc w:val="left"/>
      <w:pPr>
        <w:ind w:left="6840" w:hanging="360"/>
      </w:pPr>
      <w:rPr>
        <w:rFonts w:ascii="Courier New" w:hAnsi="Courier New"/>
      </w:rPr>
    </w:lvl>
    <w:lvl w:ilvl="8">
      <w:start w:val="1"/>
      <w:numFmt w:val="bullet"/>
      <w:lvlText w:val=""/>
      <w:lvlJc w:val="left"/>
      <w:pPr>
        <w:ind w:left="7560" w:hanging="360"/>
      </w:pPr>
      <w:rPr>
        <w:rFonts w:ascii="Wingdings" w:hAnsi="Wingdings"/>
      </w:rPr>
    </w:lvl>
  </w:abstractNum>
  <w:abstractNum w:abstractNumId="5">
    <w:nsid w:val="00000006"/>
    <w:multiLevelType w:val="multilevel"/>
    <w:tmpl w:val="00000006"/>
    <w:name w:val="RTF_Num 11"/>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nsid w:val="00000007"/>
    <w:multiLevelType w:val="multilevel"/>
    <w:tmpl w:val="00000007"/>
    <w:name w:val="RTF_Num 9"/>
    <w:lvl w:ilvl="0">
      <w:start w:val="1"/>
      <w:numFmt w:val="bullet"/>
      <w:lvlText w:val="•"/>
      <w:lvlJc w:val="left"/>
      <w:pPr>
        <w:ind w:left="1800" w:hanging="360"/>
      </w:pPr>
      <w:rPr>
        <w:rFonts w:ascii="StarSymbol" w:hAnsi="StarSymbol"/>
        <w:sz w:val="18"/>
      </w:rPr>
    </w:lvl>
    <w:lvl w:ilvl="1">
      <w:start w:val="1"/>
      <w:numFmt w:val="lowerLetter"/>
      <w:lvlText w:val="%2."/>
      <w:lvlJc w:val="left"/>
      <w:pPr>
        <w:ind w:left="2520" w:hanging="360"/>
      </w:pPr>
      <w:rPr>
        <w:rFonts w:ascii="Courier New" w:hAnsi="Courier New" w:cs="Courier New"/>
      </w:rPr>
    </w:lvl>
    <w:lvl w:ilvl="2">
      <w:start w:val="1"/>
      <w:numFmt w:val="lowerRoman"/>
      <w:lvlText w:val="%3."/>
      <w:lvlJc w:val="right"/>
      <w:pPr>
        <w:ind w:left="3240" w:hanging="180"/>
      </w:pPr>
      <w:rPr>
        <w:rFonts w:ascii="Wingdings" w:hAnsi="Wingdings" w:cs="Wingdings"/>
      </w:rPr>
    </w:lvl>
    <w:lvl w:ilvl="3">
      <w:start w:val="1"/>
      <w:numFmt w:val="decimal"/>
      <w:lvlText w:val="%4."/>
      <w:lvlJc w:val="left"/>
      <w:pPr>
        <w:ind w:left="3960" w:hanging="360"/>
      </w:pPr>
      <w:rPr>
        <w:rFonts w:ascii="Symbol" w:hAnsi="Symbol" w:cs="Symbol"/>
      </w:rPr>
    </w:lvl>
    <w:lvl w:ilvl="4">
      <w:start w:val="1"/>
      <w:numFmt w:val="lowerLetter"/>
      <w:lvlText w:val="%5."/>
      <w:lvlJc w:val="left"/>
      <w:pPr>
        <w:ind w:left="4680" w:hanging="360"/>
      </w:pPr>
      <w:rPr>
        <w:rFonts w:ascii="Courier New" w:hAnsi="Courier New" w:cs="Courier New"/>
      </w:rPr>
    </w:lvl>
    <w:lvl w:ilvl="5">
      <w:start w:val="1"/>
      <w:numFmt w:val="lowerRoman"/>
      <w:lvlText w:val="%6."/>
      <w:lvlJc w:val="right"/>
      <w:pPr>
        <w:ind w:left="5400" w:hanging="180"/>
      </w:pPr>
      <w:rPr>
        <w:rFonts w:ascii="Wingdings" w:hAnsi="Wingdings" w:cs="Wingdings"/>
      </w:rPr>
    </w:lvl>
    <w:lvl w:ilvl="6">
      <w:start w:val="1"/>
      <w:numFmt w:val="decimal"/>
      <w:lvlText w:val="%7."/>
      <w:lvlJc w:val="left"/>
      <w:pPr>
        <w:ind w:left="6120" w:hanging="360"/>
      </w:pPr>
      <w:rPr>
        <w:rFonts w:ascii="Symbol" w:hAnsi="Symbol" w:cs="Symbol"/>
      </w:rPr>
    </w:lvl>
    <w:lvl w:ilvl="7">
      <w:start w:val="1"/>
      <w:numFmt w:val="lowerLetter"/>
      <w:lvlText w:val="%8."/>
      <w:lvlJc w:val="left"/>
      <w:pPr>
        <w:ind w:left="6840" w:hanging="360"/>
      </w:pPr>
      <w:rPr>
        <w:rFonts w:ascii="Courier New" w:hAnsi="Courier New" w:cs="Courier New"/>
      </w:rPr>
    </w:lvl>
    <w:lvl w:ilvl="8">
      <w:start w:val="1"/>
      <w:numFmt w:val="lowerRoman"/>
      <w:lvlText w:val="%9."/>
      <w:lvlJc w:val="right"/>
      <w:pPr>
        <w:ind w:left="7560" w:hanging="180"/>
      </w:pPr>
      <w:rPr>
        <w:rFonts w:ascii="Wingdings" w:hAnsi="Wingdings" w:cs="Wingdings"/>
      </w:rPr>
    </w:lvl>
  </w:abstractNum>
  <w:abstractNum w:abstractNumId="7">
    <w:nsid w:val="00000008"/>
    <w:multiLevelType w:val="multilevel"/>
    <w:tmpl w:val="00000008"/>
    <w:name w:val="RTF_Num 8"/>
    <w:lvl w:ilvl="0">
      <w:start w:val="1"/>
      <w:numFmt w:val="bullet"/>
      <w:lvlText w:val=""/>
      <w:lvlJc w:val="left"/>
      <w:pPr>
        <w:ind w:left="1440" w:hanging="360"/>
      </w:pPr>
      <w:rPr>
        <w:rFonts w:ascii="Symbol" w:hAnsi="Symbol"/>
      </w:rPr>
    </w:lvl>
    <w:lvl w:ilvl="1">
      <w:start w:val="1"/>
      <w:numFmt w:val="decimal"/>
      <w:lvlText w:val="%1.%2"/>
      <w:lvlJc w:val="left"/>
      <w:pPr>
        <w:ind w:left="360"/>
      </w:pPr>
      <w:rPr>
        <w:rFonts w:cs="Times New Roman"/>
      </w:rPr>
    </w:lvl>
    <w:lvl w:ilvl="2">
      <w:start w:val="1"/>
      <w:numFmt w:val="decimal"/>
      <w:lvlText w:val="%1.%2.%3"/>
      <w:lvlJc w:val="left"/>
      <w:pPr>
        <w:ind w:left="360"/>
      </w:pPr>
      <w:rPr>
        <w:rFonts w:cs="Times New Roman"/>
      </w:rPr>
    </w:lvl>
    <w:lvl w:ilvl="3">
      <w:start w:val="1"/>
      <w:numFmt w:val="decimal"/>
      <w:lvlText w:val="%1.%2.%3.%4"/>
      <w:lvlJc w:val="left"/>
      <w:pPr>
        <w:ind w:left="360"/>
      </w:pPr>
      <w:rPr>
        <w:rFonts w:cs="Times New Roman"/>
      </w:rPr>
    </w:lvl>
    <w:lvl w:ilvl="4">
      <w:start w:val="1"/>
      <w:numFmt w:val="decimal"/>
      <w:lvlText w:val="%1.%2.%3.%4.%5"/>
      <w:lvlJc w:val="left"/>
      <w:pPr>
        <w:ind w:left="360"/>
      </w:pPr>
      <w:rPr>
        <w:rFonts w:cs="Times New Roman"/>
      </w:rPr>
    </w:lvl>
    <w:lvl w:ilvl="5">
      <w:start w:val="1"/>
      <w:numFmt w:val="decimal"/>
      <w:lvlText w:val="%1.%2.%3.%4.%5.%6"/>
      <w:lvlJc w:val="left"/>
      <w:pPr>
        <w:ind w:left="360"/>
      </w:pPr>
      <w:rPr>
        <w:rFonts w:cs="Times New Roman"/>
      </w:rPr>
    </w:lvl>
    <w:lvl w:ilvl="6">
      <w:start w:val="1"/>
      <w:numFmt w:val="decimal"/>
      <w:lvlText w:val="%1.%2.%3.%4.%5.%6.%7"/>
      <w:lvlJc w:val="left"/>
      <w:pPr>
        <w:ind w:left="360"/>
      </w:pPr>
      <w:rPr>
        <w:rFonts w:cs="Times New Roman"/>
      </w:rPr>
    </w:lvl>
    <w:lvl w:ilvl="7">
      <w:start w:val="1"/>
      <w:numFmt w:val="decimal"/>
      <w:lvlText w:val="%1.%2.%3.%4.%5.%6.%7.%8"/>
      <w:lvlJc w:val="left"/>
      <w:pPr>
        <w:ind w:left="360"/>
      </w:pPr>
      <w:rPr>
        <w:rFonts w:cs="Times New Roman"/>
      </w:rPr>
    </w:lvl>
    <w:lvl w:ilvl="8">
      <w:start w:val="1"/>
      <w:numFmt w:val="decimal"/>
      <w:lvlText w:val="%1.%2.%3.%4.%5.%6.%7.%8.%9"/>
      <w:lvlJc w:val="left"/>
      <w:pPr>
        <w:ind w:left="360"/>
      </w:pPr>
      <w:rPr>
        <w:rFonts w:cs="Times New Roman"/>
      </w:rPr>
    </w:lvl>
  </w:abstractNum>
  <w:abstractNum w:abstractNumId="8">
    <w:nsid w:val="00000009"/>
    <w:multiLevelType w:val="multilevel"/>
    <w:tmpl w:val="00000009"/>
    <w:name w:val="RTF_Num 7"/>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rPr>
    </w:lvl>
    <w:lvl w:ilvl="8">
      <w:start w:val="1"/>
      <w:numFmt w:val="bullet"/>
      <w:lvlText w:val=""/>
      <w:lvlJc w:val="left"/>
      <w:pPr>
        <w:ind w:left="7200" w:hanging="360"/>
      </w:pPr>
      <w:rPr>
        <w:rFonts w:ascii="Wingdings" w:hAnsi="Wingdings"/>
      </w:rPr>
    </w:lvl>
  </w:abstractNum>
  <w:abstractNum w:abstractNumId="9">
    <w:nsid w:val="0000000A"/>
    <w:multiLevelType w:val="multilevel"/>
    <w:tmpl w:val="0000000A"/>
    <w:name w:val="RTF_Num 5"/>
    <w:lvl w:ilvl="0">
      <w:start w:val="1"/>
      <w:numFmt w:val="decimal"/>
      <w:lvlText w:val="%1."/>
      <w:lvlJc w:val="left"/>
      <w:pPr>
        <w:ind w:left="1800" w:hanging="360"/>
      </w:pPr>
      <w:rPr>
        <w:rFonts w:ascii="Symbol" w:hAnsi="Symbol" w:cs="Symbol"/>
      </w:rPr>
    </w:lvl>
    <w:lvl w:ilvl="1">
      <w:start w:val="1"/>
      <w:numFmt w:val="lowerLetter"/>
      <w:lvlText w:val="%2."/>
      <w:lvlJc w:val="left"/>
      <w:pPr>
        <w:ind w:left="2520" w:hanging="360"/>
      </w:pPr>
      <w:rPr>
        <w:rFonts w:ascii="Courier New" w:hAnsi="Courier New" w:cs="Courier New"/>
      </w:rPr>
    </w:lvl>
    <w:lvl w:ilvl="2">
      <w:start w:val="1"/>
      <w:numFmt w:val="lowerRoman"/>
      <w:lvlText w:val="%3."/>
      <w:lvlJc w:val="right"/>
      <w:pPr>
        <w:ind w:left="3240" w:hanging="180"/>
      </w:pPr>
      <w:rPr>
        <w:rFonts w:ascii="Wingdings" w:hAnsi="Wingdings" w:cs="Wingdings"/>
      </w:rPr>
    </w:lvl>
    <w:lvl w:ilvl="3">
      <w:start w:val="1"/>
      <w:numFmt w:val="decimal"/>
      <w:lvlText w:val="%4."/>
      <w:lvlJc w:val="left"/>
      <w:pPr>
        <w:ind w:left="3960" w:hanging="360"/>
      </w:pPr>
      <w:rPr>
        <w:rFonts w:ascii="Symbol" w:hAnsi="Symbol" w:cs="Symbol"/>
      </w:rPr>
    </w:lvl>
    <w:lvl w:ilvl="4">
      <w:start w:val="1"/>
      <w:numFmt w:val="lowerLetter"/>
      <w:lvlText w:val="%5."/>
      <w:lvlJc w:val="left"/>
      <w:pPr>
        <w:ind w:left="4680" w:hanging="360"/>
      </w:pPr>
      <w:rPr>
        <w:rFonts w:ascii="Courier New" w:hAnsi="Courier New" w:cs="Courier New"/>
      </w:rPr>
    </w:lvl>
    <w:lvl w:ilvl="5">
      <w:start w:val="1"/>
      <w:numFmt w:val="lowerRoman"/>
      <w:lvlText w:val="%6."/>
      <w:lvlJc w:val="right"/>
      <w:pPr>
        <w:ind w:left="5400" w:hanging="180"/>
      </w:pPr>
      <w:rPr>
        <w:rFonts w:ascii="Wingdings" w:hAnsi="Wingdings" w:cs="Wingdings"/>
      </w:rPr>
    </w:lvl>
    <w:lvl w:ilvl="6">
      <w:start w:val="1"/>
      <w:numFmt w:val="decimal"/>
      <w:lvlText w:val="%7."/>
      <w:lvlJc w:val="left"/>
      <w:pPr>
        <w:ind w:left="6120" w:hanging="360"/>
      </w:pPr>
      <w:rPr>
        <w:rFonts w:ascii="Symbol" w:hAnsi="Symbol" w:cs="Symbol"/>
      </w:rPr>
    </w:lvl>
    <w:lvl w:ilvl="7">
      <w:start w:val="1"/>
      <w:numFmt w:val="lowerLetter"/>
      <w:lvlText w:val="%8."/>
      <w:lvlJc w:val="left"/>
      <w:pPr>
        <w:ind w:left="6840" w:hanging="360"/>
      </w:pPr>
      <w:rPr>
        <w:rFonts w:ascii="Courier New" w:hAnsi="Courier New" w:cs="Courier New"/>
      </w:rPr>
    </w:lvl>
    <w:lvl w:ilvl="8">
      <w:start w:val="1"/>
      <w:numFmt w:val="lowerRoman"/>
      <w:lvlText w:val="%9."/>
      <w:lvlJc w:val="right"/>
      <w:pPr>
        <w:ind w:left="7560" w:hanging="180"/>
      </w:pPr>
      <w:rPr>
        <w:rFonts w:ascii="Wingdings" w:hAnsi="Wingdings" w:cs="Wingdings"/>
      </w:rPr>
    </w:lvl>
  </w:abstractNum>
  <w:abstractNum w:abstractNumId="10">
    <w:nsid w:val="0000000B"/>
    <w:multiLevelType w:val="multilevel"/>
    <w:tmpl w:val="0000000B"/>
    <w:name w:val="RTF_Num 3"/>
    <w:lvl w:ilvl="0">
      <w:start w:val="1"/>
      <w:numFmt w:val="bullet"/>
      <w:lvlText w:val=""/>
      <w:lvlJc w:val="left"/>
      <w:pPr>
        <w:ind w:left="1080" w:hanging="360"/>
      </w:pPr>
      <w:rPr>
        <w:rFonts w:ascii="Symbol" w:hAnsi="Symbol"/>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1">
    <w:nsid w:val="0000000C"/>
    <w:multiLevelType w:val="multilevel"/>
    <w:tmpl w:val="0000000C"/>
    <w:name w:val="RTF_Num 47"/>
    <w:lvl w:ilvl="0">
      <w:start w:val="1"/>
      <w:numFmt w:val="bullet"/>
      <w:lvlText w:val=""/>
      <w:lvlJc w:val="left"/>
      <w:pPr>
        <w:ind w:left="2160" w:hanging="360"/>
      </w:pPr>
      <w:rPr>
        <w:rFonts w:ascii="Symbol" w:hAnsi="Symbol"/>
      </w:rPr>
    </w:lvl>
    <w:lvl w:ilvl="1">
      <w:start w:val="1"/>
      <w:numFmt w:val="bullet"/>
      <w:lvlText w:val="o"/>
      <w:lvlJc w:val="left"/>
      <w:pPr>
        <w:ind w:left="2880" w:hanging="360"/>
      </w:pPr>
      <w:rPr>
        <w:rFonts w:ascii="Courier New" w:hAnsi="Courier New"/>
      </w:rPr>
    </w:lvl>
    <w:lvl w:ilvl="2">
      <w:start w:val="1"/>
      <w:numFmt w:val="bullet"/>
      <w:lvlText w:val=""/>
      <w:lvlJc w:val="left"/>
      <w:pPr>
        <w:ind w:left="3600" w:hanging="360"/>
      </w:pPr>
      <w:rPr>
        <w:rFonts w:ascii="Wingdings" w:hAnsi="Wingdings"/>
      </w:rPr>
    </w:lvl>
    <w:lvl w:ilvl="3">
      <w:start w:val="1"/>
      <w:numFmt w:val="bullet"/>
      <w:lvlText w:val=""/>
      <w:lvlJc w:val="left"/>
      <w:pPr>
        <w:ind w:left="4320" w:hanging="360"/>
      </w:pPr>
      <w:rPr>
        <w:rFonts w:ascii="Symbol" w:hAnsi="Symbol"/>
      </w:rPr>
    </w:lvl>
    <w:lvl w:ilvl="4">
      <w:start w:val="1"/>
      <w:numFmt w:val="bullet"/>
      <w:lvlText w:val="o"/>
      <w:lvlJc w:val="left"/>
      <w:pPr>
        <w:ind w:left="5040" w:hanging="360"/>
      </w:pPr>
      <w:rPr>
        <w:rFonts w:ascii="Courier New" w:hAnsi="Courier New"/>
      </w:rPr>
    </w:lvl>
    <w:lvl w:ilvl="5">
      <w:start w:val="1"/>
      <w:numFmt w:val="bullet"/>
      <w:lvlText w:val=""/>
      <w:lvlJc w:val="left"/>
      <w:pPr>
        <w:ind w:left="5760" w:hanging="360"/>
      </w:pPr>
      <w:rPr>
        <w:rFonts w:ascii="Wingdings" w:hAnsi="Wingdings"/>
      </w:rPr>
    </w:lvl>
    <w:lvl w:ilvl="6">
      <w:start w:val="1"/>
      <w:numFmt w:val="bullet"/>
      <w:lvlText w:val=""/>
      <w:lvlJc w:val="left"/>
      <w:pPr>
        <w:ind w:left="6480" w:hanging="360"/>
      </w:pPr>
      <w:rPr>
        <w:rFonts w:ascii="Symbol" w:hAnsi="Symbol"/>
      </w:rPr>
    </w:lvl>
    <w:lvl w:ilvl="7">
      <w:start w:val="1"/>
      <w:numFmt w:val="bullet"/>
      <w:lvlText w:val="o"/>
      <w:lvlJc w:val="left"/>
      <w:pPr>
        <w:ind w:left="7200" w:hanging="360"/>
      </w:pPr>
      <w:rPr>
        <w:rFonts w:ascii="Courier New" w:hAnsi="Courier New"/>
      </w:rPr>
    </w:lvl>
    <w:lvl w:ilvl="8">
      <w:start w:val="1"/>
      <w:numFmt w:val="bullet"/>
      <w:lvlText w:val=""/>
      <w:lvlJc w:val="left"/>
      <w:pPr>
        <w:ind w:left="7920" w:hanging="360"/>
      </w:pPr>
      <w:rPr>
        <w:rFonts w:ascii="Wingdings" w:hAnsi="Wingdings"/>
      </w:rPr>
    </w:lvl>
  </w:abstractNum>
  <w:abstractNum w:abstractNumId="12">
    <w:nsid w:val="0000000D"/>
    <w:multiLevelType w:val="multilevel"/>
    <w:tmpl w:val="0000000D"/>
    <w:name w:val="RTF_Num 37"/>
    <w:lvl w:ilvl="0">
      <w:start w:val="101"/>
      <w:numFmt w:val="bullet"/>
      <w:lvlText w:val="-"/>
      <w:lvlJc w:val="left"/>
      <w:pPr>
        <w:ind w:left="1080" w:hanging="360"/>
      </w:pPr>
      <w:rPr>
        <w:rFonts w:ascii="Arial" w:hAnsi="Arial"/>
      </w:rPr>
    </w:lvl>
    <w:lvl w:ilvl="1">
      <w:start w:val="1"/>
      <w:numFmt w:val="bullet"/>
      <w:lvlText w:val="o"/>
      <w:lvlJc w:val="left"/>
      <w:pPr>
        <w:ind w:left="1800" w:hanging="360"/>
      </w:pPr>
      <w:rPr>
        <w:rFonts w:ascii="Courier New" w:hAnsi="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rPr>
    </w:lvl>
    <w:lvl w:ilvl="8">
      <w:start w:val="1"/>
      <w:numFmt w:val="bullet"/>
      <w:lvlText w:val=""/>
      <w:lvlJc w:val="left"/>
      <w:pPr>
        <w:ind w:left="6840" w:hanging="360"/>
      </w:pPr>
      <w:rPr>
        <w:rFonts w:ascii="Wingdings" w:hAnsi="Wingdings"/>
      </w:rPr>
    </w:lvl>
  </w:abstractNum>
  <w:abstractNum w:abstractNumId="13">
    <w:nsid w:val="0000000E"/>
    <w:multiLevelType w:val="multilevel"/>
    <w:tmpl w:val="0000000E"/>
    <w:name w:val="RTF_Num 31"/>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hAnsi="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hAnsi="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hAnsi="Courier New"/>
      </w:rPr>
    </w:lvl>
    <w:lvl w:ilvl="8">
      <w:start w:val="1"/>
      <w:numFmt w:val="bullet"/>
      <w:lvlText w:val=""/>
      <w:lvlJc w:val="left"/>
      <w:pPr>
        <w:ind w:left="7200" w:hanging="360"/>
      </w:pPr>
      <w:rPr>
        <w:rFonts w:ascii="Wingdings" w:hAnsi="Wingdings"/>
      </w:rPr>
    </w:lvl>
  </w:abstractNum>
  <w:abstractNum w:abstractNumId="14">
    <w:nsid w:val="0000000F"/>
    <w:multiLevelType w:val="multilevel"/>
    <w:tmpl w:val="0000000F"/>
    <w:name w:val="RTF_Num 24"/>
    <w:lvl w:ilvl="0">
      <w:start w:val="1"/>
      <w:numFmt w:val="bullet"/>
      <w:lvlText w:val=""/>
      <w:lvlJc w:val="left"/>
      <w:pPr>
        <w:ind w:left="1080" w:hanging="360"/>
      </w:pPr>
      <w:rPr>
        <w:rFonts w:ascii="Symbol" w:hAnsi="Symbol"/>
      </w:rPr>
    </w:lvl>
    <w:lvl w:ilvl="1">
      <w:start w:val="1"/>
      <w:numFmt w:val="bullet"/>
      <w:lvlText w:val=""/>
      <w:lvlJc w:val="left"/>
      <w:pPr>
        <w:ind w:left="1800" w:hanging="360"/>
      </w:pPr>
      <w:rPr>
        <w:rFonts w:ascii="Wingdings" w:hAnsi="Wingdings"/>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rPr>
    </w:lvl>
    <w:lvl w:ilvl="8">
      <w:start w:val="1"/>
      <w:numFmt w:val="bullet"/>
      <w:lvlText w:val=""/>
      <w:lvlJc w:val="left"/>
      <w:pPr>
        <w:ind w:left="6840" w:hanging="360"/>
      </w:pPr>
      <w:rPr>
        <w:rFonts w:ascii="Wingdings" w:hAnsi="Wingdings"/>
      </w:rPr>
    </w:lvl>
  </w:abstractNum>
  <w:abstractNum w:abstractNumId="15">
    <w:nsid w:val="00000010"/>
    <w:multiLevelType w:val="multilevel"/>
    <w:tmpl w:val="00000010"/>
    <w:name w:val="RTF_Num 21"/>
    <w:lvl w:ilvl="0">
      <w:start w:val="1"/>
      <w:numFmt w:val="bullet"/>
      <w:lvlText w:val=""/>
      <w:lvlJc w:val="left"/>
      <w:pPr>
        <w:ind w:left="1080" w:hanging="360"/>
      </w:pPr>
      <w:rPr>
        <w:rFonts w:ascii="Symbol" w:hAnsi="Symbol"/>
      </w:rPr>
    </w:lvl>
    <w:lvl w:ilvl="1">
      <w:start w:val="1"/>
      <w:numFmt w:val="bullet"/>
      <w:lvlText w:val=""/>
      <w:lvlJc w:val="left"/>
      <w:pPr>
        <w:ind w:left="1800" w:hanging="360"/>
      </w:pPr>
      <w:rPr>
        <w:rFonts w:ascii="Wingdings" w:hAnsi="Wingdings"/>
      </w:rPr>
    </w:lvl>
    <w:lvl w:ilvl="2">
      <w:start w:val="1"/>
      <w:numFmt w:val="decimal"/>
      <w:lvlText w:val="%3."/>
      <w:lvlJc w:val="left"/>
      <w:pPr>
        <w:ind w:left="2520" w:hanging="360"/>
      </w:pPr>
      <w:rPr>
        <w:rFonts w:cs="Times New Roman"/>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rPr>
    </w:lvl>
    <w:lvl w:ilvl="8">
      <w:start w:val="1"/>
      <w:numFmt w:val="bullet"/>
      <w:lvlText w:val=""/>
      <w:lvlJc w:val="left"/>
      <w:pPr>
        <w:ind w:left="6840" w:hanging="360"/>
      </w:pPr>
      <w:rPr>
        <w:rFonts w:ascii="Wingdings" w:hAnsi="Wingdings"/>
      </w:rPr>
    </w:lvl>
  </w:abstractNum>
  <w:abstractNum w:abstractNumId="16">
    <w:nsid w:val="00000011"/>
    <w:multiLevelType w:val="multilevel"/>
    <w:tmpl w:val="00000011"/>
    <w:name w:val="RTF_Num 12"/>
    <w:lvl w:ilvl="0">
      <w:start w:val="1"/>
      <w:numFmt w:val="bullet"/>
      <w:lvlText w:val=""/>
      <w:lvlJc w:val="left"/>
      <w:pPr>
        <w:ind w:left="1080" w:hanging="360"/>
      </w:pPr>
      <w:rPr>
        <w:rFonts w:ascii="Wingdings" w:hAnsi="Wingdings"/>
      </w:rPr>
    </w:lvl>
    <w:lvl w:ilvl="1">
      <w:start w:val="1"/>
      <w:numFmt w:val="bullet"/>
      <w:lvlText w:val="o"/>
      <w:lvlJc w:val="left"/>
      <w:pPr>
        <w:ind w:left="1800" w:hanging="360"/>
      </w:pPr>
      <w:rPr>
        <w:rFonts w:ascii="Courier New" w:hAnsi="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rPr>
    </w:lvl>
    <w:lvl w:ilvl="8">
      <w:start w:val="1"/>
      <w:numFmt w:val="bullet"/>
      <w:lvlText w:val=""/>
      <w:lvlJc w:val="left"/>
      <w:pPr>
        <w:ind w:left="6840" w:hanging="360"/>
      </w:pPr>
      <w:rPr>
        <w:rFonts w:ascii="Wingdings" w:hAnsi="Wingdings"/>
      </w:rPr>
    </w:lvl>
  </w:abstractNum>
  <w:abstractNum w:abstractNumId="17">
    <w:nsid w:val="00000012"/>
    <w:multiLevelType w:val="multilevel"/>
    <w:tmpl w:val="00000012"/>
    <w:name w:val="RTF_Num 2"/>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8">
    <w:nsid w:val="06F926FD"/>
    <w:multiLevelType w:val="multilevel"/>
    <w:tmpl w:val="00000007"/>
    <w:lvl w:ilvl="0">
      <w:start w:val="1"/>
      <w:numFmt w:val="bullet"/>
      <w:lvlText w:val=""/>
      <w:lvlJc w:val="left"/>
      <w:pPr>
        <w:tabs>
          <w:tab w:val="num" w:pos="1800"/>
        </w:tabs>
        <w:ind w:left="1800" w:hanging="360"/>
      </w:pPr>
      <w:rPr>
        <w:rFonts w:ascii="Symbol" w:hAnsi="Symbol" w:hint="default"/>
      </w:rPr>
    </w:lvl>
    <w:lvl w:ilvl="1">
      <w:start w:val="1"/>
      <w:numFmt w:val="lowerLetter"/>
      <w:lvlText w:val="%2."/>
      <w:lvlJc w:val="left"/>
      <w:pPr>
        <w:ind w:left="2520" w:hanging="360"/>
      </w:pPr>
      <w:rPr>
        <w:rFonts w:ascii="Courier New" w:hAnsi="Courier New" w:cs="Courier New"/>
      </w:rPr>
    </w:lvl>
    <w:lvl w:ilvl="2">
      <w:start w:val="1"/>
      <w:numFmt w:val="lowerRoman"/>
      <w:lvlText w:val="%3."/>
      <w:lvlJc w:val="right"/>
      <w:pPr>
        <w:ind w:left="3240" w:hanging="180"/>
      </w:pPr>
      <w:rPr>
        <w:rFonts w:ascii="Wingdings" w:hAnsi="Wingdings" w:cs="Wingdings"/>
      </w:rPr>
    </w:lvl>
    <w:lvl w:ilvl="3">
      <w:start w:val="1"/>
      <w:numFmt w:val="decimal"/>
      <w:lvlText w:val="%4."/>
      <w:lvlJc w:val="left"/>
      <w:pPr>
        <w:ind w:left="3960" w:hanging="360"/>
      </w:pPr>
      <w:rPr>
        <w:rFonts w:ascii="Symbol" w:hAnsi="Symbol" w:cs="Symbol"/>
      </w:rPr>
    </w:lvl>
    <w:lvl w:ilvl="4">
      <w:start w:val="1"/>
      <w:numFmt w:val="lowerLetter"/>
      <w:lvlText w:val="%5."/>
      <w:lvlJc w:val="left"/>
      <w:pPr>
        <w:ind w:left="4680" w:hanging="360"/>
      </w:pPr>
      <w:rPr>
        <w:rFonts w:ascii="Courier New" w:hAnsi="Courier New" w:cs="Courier New"/>
      </w:rPr>
    </w:lvl>
    <w:lvl w:ilvl="5">
      <w:start w:val="1"/>
      <w:numFmt w:val="lowerRoman"/>
      <w:lvlText w:val="%6."/>
      <w:lvlJc w:val="right"/>
      <w:pPr>
        <w:ind w:left="5400" w:hanging="180"/>
      </w:pPr>
      <w:rPr>
        <w:rFonts w:ascii="Wingdings" w:hAnsi="Wingdings" w:cs="Wingdings"/>
      </w:rPr>
    </w:lvl>
    <w:lvl w:ilvl="6">
      <w:start w:val="1"/>
      <w:numFmt w:val="decimal"/>
      <w:lvlText w:val="%7."/>
      <w:lvlJc w:val="left"/>
      <w:pPr>
        <w:ind w:left="6120" w:hanging="360"/>
      </w:pPr>
      <w:rPr>
        <w:rFonts w:ascii="Symbol" w:hAnsi="Symbol" w:cs="Symbol"/>
      </w:rPr>
    </w:lvl>
    <w:lvl w:ilvl="7">
      <w:start w:val="1"/>
      <w:numFmt w:val="lowerLetter"/>
      <w:lvlText w:val="%8."/>
      <w:lvlJc w:val="left"/>
      <w:pPr>
        <w:ind w:left="6840" w:hanging="360"/>
      </w:pPr>
      <w:rPr>
        <w:rFonts w:ascii="Courier New" w:hAnsi="Courier New" w:cs="Courier New"/>
      </w:rPr>
    </w:lvl>
    <w:lvl w:ilvl="8">
      <w:start w:val="1"/>
      <w:numFmt w:val="lowerRoman"/>
      <w:lvlText w:val="%9."/>
      <w:lvlJc w:val="right"/>
      <w:pPr>
        <w:ind w:left="7560" w:hanging="180"/>
      </w:pPr>
      <w:rPr>
        <w:rFonts w:ascii="Wingdings" w:hAnsi="Wingdings" w:cs="Wingdings"/>
      </w:rPr>
    </w:lvl>
  </w:abstractNum>
  <w:abstractNum w:abstractNumId="19">
    <w:nsid w:val="11DF5DC8"/>
    <w:multiLevelType w:val="multilevel"/>
    <w:tmpl w:val="00000007"/>
    <w:lvl w:ilvl="0">
      <w:start w:val="1"/>
      <w:numFmt w:val="bullet"/>
      <w:lvlText w:val=""/>
      <w:lvlJc w:val="left"/>
      <w:pPr>
        <w:tabs>
          <w:tab w:val="num" w:pos="1800"/>
        </w:tabs>
        <w:ind w:left="1800" w:hanging="360"/>
      </w:pPr>
      <w:rPr>
        <w:rFonts w:ascii="Symbol" w:hAnsi="Symbol" w:hint="default"/>
      </w:rPr>
    </w:lvl>
    <w:lvl w:ilvl="1">
      <w:start w:val="1"/>
      <w:numFmt w:val="lowerLetter"/>
      <w:lvlText w:val="%2."/>
      <w:lvlJc w:val="left"/>
      <w:pPr>
        <w:ind w:left="2520" w:hanging="360"/>
      </w:pPr>
      <w:rPr>
        <w:rFonts w:ascii="Courier New" w:hAnsi="Courier New" w:cs="Courier New"/>
      </w:rPr>
    </w:lvl>
    <w:lvl w:ilvl="2">
      <w:start w:val="1"/>
      <w:numFmt w:val="lowerRoman"/>
      <w:lvlText w:val="%3."/>
      <w:lvlJc w:val="right"/>
      <w:pPr>
        <w:ind w:left="3240" w:hanging="180"/>
      </w:pPr>
      <w:rPr>
        <w:rFonts w:ascii="Wingdings" w:hAnsi="Wingdings" w:cs="Wingdings"/>
      </w:rPr>
    </w:lvl>
    <w:lvl w:ilvl="3">
      <w:start w:val="1"/>
      <w:numFmt w:val="decimal"/>
      <w:lvlText w:val="%4."/>
      <w:lvlJc w:val="left"/>
      <w:pPr>
        <w:ind w:left="3960" w:hanging="360"/>
      </w:pPr>
      <w:rPr>
        <w:rFonts w:ascii="Symbol" w:hAnsi="Symbol" w:cs="Symbol"/>
      </w:rPr>
    </w:lvl>
    <w:lvl w:ilvl="4">
      <w:start w:val="1"/>
      <w:numFmt w:val="lowerLetter"/>
      <w:lvlText w:val="%5."/>
      <w:lvlJc w:val="left"/>
      <w:pPr>
        <w:ind w:left="4680" w:hanging="360"/>
      </w:pPr>
      <w:rPr>
        <w:rFonts w:ascii="Courier New" w:hAnsi="Courier New" w:cs="Courier New"/>
      </w:rPr>
    </w:lvl>
    <w:lvl w:ilvl="5">
      <w:start w:val="1"/>
      <w:numFmt w:val="lowerRoman"/>
      <w:lvlText w:val="%6."/>
      <w:lvlJc w:val="right"/>
      <w:pPr>
        <w:ind w:left="5400" w:hanging="180"/>
      </w:pPr>
      <w:rPr>
        <w:rFonts w:ascii="Wingdings" w:hAnsi="Wingdings" w:cs="Wingdings"/>
      </w:rPr>
    </w:lvl>
    <w:lvl w:ilvl="6">
      <w:start w:val="1"/>
      <w:numFmt w:val="decimal"/>
      <w:lvlText w:val="%7."/>
      <w:lvlJc w:val="left"/>
      <w:pPr>
        <w:ind w:left="6120" w:hanging="360"/>
      </w:pPr>
      <w:rPr>
        <w:rFonts w:ascii="Symbol" w:hAnsi="Symbol" w:cs="Symbol"/>
      </w:rPr>
    </w:lvl>
    <w:lvl w:ilvl="7">
      <w:start w:val="1"/>
      <w:numFmt w:val="lowerLetter"/>
      <w:lvlText w:val="%8."/>
      <w:lvlJc w:val="left"/>
      <w:pPr>
        <w:ind w:left="6840" w:hanging="360"/>
      </w:pPr>
      <w:rPr>
        <w:rFonts w:ascii="Courier New" w:hAnsi="Courier New" w:cs="Courier New"/>
      </w:rPr>
    </w:lvl>
    <w:lvl w:ilvl="8">
      <w:start w:val="1"/>
      <w:numFmt w:val="lowerRoman"/>
      <w:lvlText w:val="%9."/>
      <w:lvlJc w:val="right"/>
      <w:pPr>
        <w:ind w:left="7560" w:hanging="180"/>
      </w:pPr>
      <w:rPr>
        <w:rFonts w:ascii="Wingdings" w:hAnsi="Wingdings" w:cs="Wingdings"/>
      </w:rPr>
    </w:lvl>
  </w:abstractNum>
  <w:abstractNum w:abstractNumId="20">
    <w:nsid w:val="14B62F3C"/>
    <w:multiLevelType w:val="hybridMultilevel"/>
    <w:tmpl w:val="B096E1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7687C29"/>
    <w:multiLevelType w:val="hybridMultilevel"/>
    <w:tmpl w:val="E9D4139E"/>
    <w:lvl w:ilvl="0" w:tplc="E40AE3C2">
      <w:start w:val="1"/>
      <w:numFmt w:val="lowerLetter"/>
      <w:lvlText w:val="%1)"/>
      <w:lvlJc w:val="left"/>
      <w:pPr>
        <w:ind w:left="2520" w:hanging="360"/>
      </w:pPr>
      <w:rPr>
        <w:rFonts w:cs="Times New Roman" w:hint="default"/>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653E5175"/>
    <w:multiLevelType w:val="hybridMultilevel"/>
    <w:tmpl w:val="5E9845F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3">
    <w:nsid w:val="6A384767"/>
    <w:multiLevelType w:val="hybridMultilevel"/>
    <w:tmpl w:val="386A83DA"/>
    <w:lvl w:ilvl="0" w:tplc="E40AE3C2">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4">
    <w:nsid w:val="789F37D5"/>
    <w:multiLevelType w:val="hybridMultilevel"/>
    <w:tmpl w:val="422E688C"/>
    <w:lvl w:ilvl="0" w:tplc="E40AE3C2">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9"/>
  </w:num>
  <w:num w:numId="20">
    <w:abstractNumId w:val="18"/>
  </w:num>
  <w:num w:numId="21">
    <w:abstractNumId w:val="22"/>
  </w:num>
  <w:num w:numId="22">
    <w:abstractNumId w:val="23"/>
  </w:num>
  <w:num w:numId="23">
    <w:abstractNumId w:val="21"/>
  </w:num>
  <w:num w:numId="24">
    <w:abstractNumId w:val="24"/>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720"/>
  <w:doNotHyphenateCaps/>
  <w:drawingGridHorizontalSpacing w:val="115"/>
  <w:drawingGridVerticalSpacing w:val="115"/>
  <w:displayHorizontalDrawingGridEvery w:val="0"/>
  <w:displayVerticalDrawingGridEvery w:val="3"/>
  <w:doNotShadeFormData/>
  <w:characterSpacingControl w:val="compressPunctuation"/>
  <w:doNotValidateAgainstSchema/>
  <w:doNotDemarcateInvalidXml/>
  <w:hdrShapeDefaults>
    <o:shapedefaults v:ext="edit" spidmax="9218"/>
  </w:hdrShapeDefaults>
  <w:footnotePr>
    <w:footnote w:id="0"/>
    <w:footnote w:id="1"/>
  </w:footnotePr>
  <w:endnotePr>
    <w:endnote w:id="0"/>
    <w:endnote w:id="1"/>
  </w:endnotePr>
  <w:compat>
    <w:useFELayout/>
  </w:compat>
  <w:rsids>
    <w:rsidRoot w:val="000C27AC"/>
    <w:rsid w:val="00025453"/>
    <w:rsid w:val="00036529"/>
    <w:rsid w:val="000B132F"/>
    <w:rsid w:val="000C27AC"/>
    <w:rsid w:val="00147E79"/>
    <w:rsid w:val="0024499F"/>
    <w:rsid w:val="00302D0A"/>
    <w:rsid w:val="003B02D9"/>
    <w:rsid w:val="003F226F"/>
    <w:rsid w:val="004B055A"/>
    <w:rsid w:val="00523DEF"/>
    <w:rsid w:val="00545520"/>
    <w:rsid w:val="005D660A"/>
    <w:rsid w:val="00651CF9"/>
    <w:rsid w:val="00732215"/>
    <w:rsid w:val="007A249E"/>
    <w:rsid w:val="008230D2"/>
    <w:rsid w:val="008736A1"/>
    <w:rsid w:val="008E2CEA"/>
    <w:rsid w:val="008F4A34"/>
    <w:rsid w:val="0090693F"/>
    <w:rsid w:val="009D5DEB"/>
    <w:rsid w:val="00A12DF9"/>
    <w:rsid w:val="00A44700"/>
    <w:rsid w:val="00A856F5"/>
    <w:rsid w:val="00AB2ACB"/>
    <w:rsid w:val="00AB6C42"/>
    <w:rsid w:val="00B02783"/>
    <w:rsid w:val="00B562BA"/>
    <w:rsid w:val="00B57A14"/>
    <w:rsid w:val="00C4629A"/>
    <w:rsid w:val="00C634AD"/>
    <w:rsid w:val="00C8400B"/>
    <w:rsid w:val="00D23BC6"/>
    <w:rsid w:val="00D25C7F"/>
    <w:rsid w:val="00D507B2"/>
    <w:rsid w:val="00EC1D72"/>
    <w:rsid w:val="00F136AB"/>
    <w:rsid w:val="00F702CE"/>
    <w:rsid w:val="00F72C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lock Text" w:unhideWhenUsed="1"/>
    <w:lsdException w:name="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45520"/>
    <w:pPr>
      <w:widowControl w:val="0"/>
      <w:autoSpaceDN w:val="0"/>
      <w:adjustRightInd w:val="0"/>
      <w:spacing w:after="0" w:line="240" w:lineRule="auto"/>
    </w:pPr>
    <w:rPr>
      <w:rFonts w:ascii="Arial" w:hAnsi="Arial" w:cs="Arial"/>
      <w:sz w:val="20"/>
      <w:szCs w:val="20"/>
    </w:rPr>
  </w:style>
  <w:style w:type="paragraph" w:styleId="Heading1">
    <w:name w:val="heading 1"/>
    <w:basedOn w:val="Normal"/>
    <w:next w:val="Normal"/>
    <w:link w:val="Heading1Char"/>
    <w:uiPriority w:val="99"/>
    <w:qFormat/>
    <w:rsid w:val="00545520"/>
    <w:pPr>
      <w:keepNext/>
      <w:tabs>
        <w:tab w:val="left" w:pos="360"/>
      </w:tabs>
      <w:spacing w:before="120" w:after="60" w:line="240" w:lineRule="atLeast"/>
      <w:outlineLvl w:val="0"/>
    </w:pPr>
    <w:rPr>
      <w:b/>
      <w:bCs/>
      <w:sz w:val="24"/>
      <w:szCs w:val="24"/>
    </w:rPr>
  </w:style>
  <w:style w:type="paragraph" w:styleId="Heading2">
    <w:name w:val="heading 2"/>
    <w:basedOn w:val="Heading1"/>
    <w:next w:val="Normal"/>
    <w:link w:val="Heading2Char"/>
    <w:uiPriority w:val="99"/>
    <w:qFormat/>
    <w:rsid w:val="00545520"/>
    <w:pPr>
      <w:tabs>
        <w:tab w:val="clear" w:pos="360"/>
        <w:tab w:val="left" w:pos="0"/>
      </w:tabs>
      <w:outlineLvl w:val="1"/>
    </w:pPr>
    <w:rPr>
      <w:sz w:val="20"/>
      <w:szCs w:val="20"/>
    </w:rPr>
  </w:style>
  <w:style w:type="paragraph" w:styleId="Heading3">
    <w:name w:val="heading 3"/>
    <w:basedOn w:val="Heading1"/>
    <w:next w:val="Normal"/>
    <w:link w:val="Heading3Char"/>
    <w:uiPriority w:val="99"/>
    <w:qFormat/>
    <w:rsid w:val="00545520"/>
    <w:pPr>
      <w:tabs>
        <w:tab w:val="clear" w:pos="360"/>
        <w:tab w:val="left" w:pos="0"/>
      </w:tabs>
      <w:outlineLvl w:val="2"/>
    </w:pPr>
    <w:rPr>
      <w:b w:val="0"/>
      <w:bCs w:val="0"/>
      <w:i/>
      <w:iCs/>
      <w:sz w:val="20"/>
      <w:szCs w:val="20"/>
    </w:rPr>
  </w:style>
  <w:style w:type="paragraph" w:styleId="Heading4">
    <w:name w:val="heading 4"/>
    <w:basedOn w:val="Heading1"/>
    <w:next w:val="Normal"/>
    <w:link w:val="Heading4Char"/>
    <w:uiPriority w:val="99"/>
    <w:qFormat/>
    <w:rsid w:val="00545520"/>
    <w:pPr>
      <w:tabs>
        <w:tab w:val="clear" w:pos="360"/>
        <w:tab w:val="left" w:pos="0"/>
      </w:tabs>
      <w:outlineLvl w:val="3"/>
    </w:pPr>
    <w:rPr>
      <w:b w:val="0"/>
      <w:bCs w:val="0"/>
      <w:sz w:val="20"/>
      <w:szCs w:val="20"/>
    </w:rPr>
  </w:style>
  <w:style w:type="paragraph" w:styleId="Heading5">
    <w:name w:val="heading 5"/>
    <w:basedOn w:val="Normal"/>
    <w:next w:val="Normal"/>
    <w:link w:val="Heading5Char"/>
    <w:uiPriority w:val="99"/>
    <w:qFormat/>
    <w:rsid w:val="00545520"/>
    <w:pPr>
      <w:tabs>
        <w:tab w:val="left" w:pos="0"/>
      </w:tabs>
      <w:spacing w:before="240" w:after="60" w:line="240" w:lineRule="atLeast"/>
      <w:outlineLvl w:val="4"/>
    </w:pPr>
    <w:rPr>
      <w:sz w:val="22"/>
      <w:szCs w:val="22"/>
    </w:rPr>
  </w:style>
  <w:style w:type="paragraph" w:styleId="Heading6">
    <w:name w:val="heading 6"/>
    <w:basedOn w:val="Normal"/>
    <w:next w:val="Normal"/>
    <w:link w:val="Heading6Char"/>
    <w:uiPriority w:val="99"/>
    <w:qFormat/>
    <w:rsid w:val="00545520"/>
    <w:pPr>
      <w:tabs>
        <w:tab w:val="left" w:pos="0"/>
      </w:tabs>
      <w:spacing w:before="240" w:after="60" w:line="240" w:lineRule="atLeast"/>
      <w:outlineLvl w:val="5"/>
    </w:pPr>
    <w:rPr>
      <w:i/>
      <w:iCs/>
      <w:sz w:val="22"/>
      <w:szCs w:val="22"/>
    </w:rPr>
  </w:style>
  <w:style w:type="paragraph" w:styleId="Heading7">
    <w:name w:val="heading 7"/>
    <w:basedOn w:val="Normal"/>
    <w:next w:val="Normal"/>
    <w:link w:val="Heading7Char"/>
    <w:uiPriority w:val="99"/>
    <w:qFormat/>
    <w:rsid w:val="00545520"/>
    <w:pPr>
      <w:tabs>
        <w:tab w:val="left" w:pos="0"/>
      </w:tabs>
      <w:spacing w:before="240" w:after="60" w:line="240" w:lineRule="atLeast"/>
      <w:outlineLvl w:val="6"/>
    </w:pPr>
  </w:style>
  <w:style w:type="paragraph" w:styleId="Heading8">
    <w:name w:val="heading 8"/>
    <w:basedOn w:val="Normal"/>
    <w:next w:val="Normal"/>
    <w:link w:val="Heading8Char"/>
    <w:uiPriority w:val="99"/>
    <w:qFormat/>
    <w:rsid w:val="00545520"/>
    <w:pPr>
      <w:tabs>
        <w:tab w:val="left" w:pos="0"/>
      </w:tabs>
      <w:spacing w:before="240" w:after="60" w:line="240" w:lineRule="atLeast"/>
      <w:outlineLvl w:val="7"/>
    </w:pPr>
    <w:rPr>
      <w:i/>
      <w:iCs/>
    </w:rPr>
  </w:style>
  <w:style w:type="paragraph" w:styleId="Heading9">
    <w:name w:val="heading 9"/>
    <w:basedOn w:val="Normal"/>
    <w:next w:val="Normal"/>
    <w:link w:val="Heading9Char"/>
    <w:uiPriority w:val="99"/>
    <w:qFormat/>
    <w:rsid w:val="00545520"/>
    <w:pPr>
      <w:tabs>
        <w:tab w:val="left" w:pos="0"/>
      </w:tabs>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4552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locked/>
    <w:rsid w:val="0054552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locked/>
    <w:rsid w:val="0054552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locked/>
    <w:rsid w:val="0054552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locked/>
    <w:rsid w:val="0054552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locked/>
    <w:rsid w:val="0054552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locked/>
    <w:rsid w:val="0054552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locked/>
    <w:rsid w:val="0054552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locked/>
    <w:rsid w:val="00545520"/>
    <w:rPr>
      <w:rFonts w:asciiTheme="majorHAnsi" w:eastAsiaTheme="majorEastAsia" w:hAnsiTheme="majorHAnsi" w:cstheme="majorBidi"/>
    </w:rPr>
  </w:style>
  <w:style w:type="paragraph" w:customStyle="1" w:styleId="Heading">
    <w:name w:val="Heading"/>
    <w:basedOn w:val="Normal"/>
    <w:next w:val="BodyText"/>
    <w:uiPriority w:val="99"/>
    <w:rsid w:val="00545520"/>
    <w:pPr>
      <w:keepNext/>
      <w:spacing w:before="240" w:after="120"/>
    </w:pPr>
    <w:rPr>
      <w:rFonts w:ascii="Bitstream Vera Sans" w:hAnsi="Bitstream Vera Sans" w:cs="Bitstream Vera Sans"/>
      <w:sz w:val="28"/>
      <w:szCs w:val="28"/>
    </w:rPr>
  </w:style>
  <w:style w:type="paragraph" w:styleId="BodyText">
    <w:name w:val="Body Text"/>
    <w:basedOn w:val="Normal"/>
    <w:link w:val="BodyTextChar"/>
    <w:uiPriority w:val="99"/>
    <w:rsid w:val="00545520"/>
    <w:pPr>
      <w:spacing w:after="120"/>
    </w:pPr>
  </w:style>
  <w:style w:type="character" w:customStyle="1" w:styleId="BodyTextChar">
    <w:name w:val="Body Text Char"/>
    <w:basedOn w:val="DefaultParagraphFont"/>
    <w:link w:val="BodyText"/>
    <w:uiPriority w:val="99"/>
    <w:semiHidden/>
    <w:locked/>
    <w:rsid w:val="00545520"/>
    <w:rPr>
      <w:rFonts w:ascii="Arial" w:hAnsi="Arial" w:cs="Arial"/>
      <w:sz w:val="20"/>
      <w:szCs w:val="20"/>
    </w:rPr>
  </w:style>
  <w:style w:type="paragraph" w:styleId="List">
    <w:name w:val="List"/>
    <w:basedOn w:val="BodyText"/>
    <w:uiPriority w:val="99"/>
    <w:rsid w:val="00545520"/>
  </w:style>
  <w:style w:type="paragraph" w:styleId="Caption">
    <w:name w:val="caption"/>
    <w:basedOn w:val="Normal"/>
    <w:uiPriority w:val="99"/>
    <w:qFormat/>
    <w:rsid w:val="00545520"/>
    <w:pPr>
      <w:spacing w:before="120" w:after="120"/>
    </w:pPr>
    <w:rPr>
      <w:i/>
      <w:iCs/>
      <w:sz w:val="24"/>
      <w:szCs w:val="24"/>
    </w:rPr>
  </w:style>
  <w:style w:type="paragraph" w:customStyle="1" w:styleId="Index">
    <w:name w:val="Index"/>
    <w:basedOn w:val="Normal"/>
    <w:uiPriority w:val="99"/>
    <w:rsid w:val="00545520"/>
  </w:style>
  <w:style w:type="paragraph" w:customStyle="1" w:styleId="InfoBlue">
    <w:name w:val="InfoBlue"/>
    <w:basedOn w:val="Normal"/>
    <w:next w:val="BodyText"/>
    <w:uiPriority w:val="99"/>
    <w:rsid w:val="00545520"/>
    <w:pPr>
      <w:spacing w:after="120" w:line="240" w:lineRule="atLeast"/>
    </w:pPr>
    <w:rPr>
      <w:i/>
      <w:iCs/>
      <w:color w:val="0000FF"/>
    </w:rPr>
  </w:style>
  <w:style w:type="paragraph" w:styleId="Header">
    <w:name w:val="header"/>
    <w:basedOn w:val="Normal"/>
    <w:link w:val="HeaderChar"/>
    <w:uiPriority w:val="99"/>
    <w:rsid w:val="00545520"/>
    <w:pPr>
      <w:tabs>
        <w:tab w:val="center" w:pos="4320"/>
        <w:tab w:val="right" w:pos="8640"/>
      </w:tabs>
    </w:pPr>
  </w:style>
  <w:style w:type="character" w:customStyle="1" w:styleId="HeaderChar">
    <w:name w:val="Header Char"/>
    <w:basedOn w:val="DefaultParagraphFont"/>
    <w:link w:val="Header"/>
    <w:uiPriority w:val="99"/>
    <w:semiHidden/>
    <w:locked/>
    <w:rsid w:val="00545520"/>
    <w:rPr>
      <w:rFonts w:ascii="Arial" w:hAnsi="Arial" w:cs="Arial"/>
      <w:sz w:val="20"/>
      <w:szCs w:val="20"/>
    </w:rPr>
  </w:style>
  <w:style w:type="paragraph" w:styleId="Footer">
    <w:name w:val="footer"/>
    <w:basedOn w:val="Normal"/>
    <w:link w:val="FooterChar"/>
    <w:uiPriority w:val="99"/>
    <w:rsid w:val="00545520"/>
    <w:pPr>
      <w:tabs>
        <w:tab w:val="center" w:pos="4320"/>
        <w:tab w:val="right" w:pos="8640"/>
      </w:tabs>
    </w:pPr>
  </w:style>
  <w:style w:type="character" w:customStyle="1" w:styleId="FooterChar">
    <w:name w:val="Footer Char"/>
    <w:basedOn w:val="DefaultParagraphFont"/>
    <w:link w:val="Footer"/>
    <w:uiPriority w:val="99"/>
    <w:semiHidden/>
    <w:locked/>
    <w:rsid w:val="00545520"/>
    <w:rPr>
      <w:rFonts w:ascii="Arial" w:hAnsi="Arial" w:cs="Arial"/>
      <w:sz w:val="20"/>
      <w:szCs w:val="20"/>
    </w:rPr>
  </w:style>
  <w:style w:type="paragraph" w:styleId="BodyText2">
    <w:name w:val="Body Text 2"/>
    <w:basedOn w:val="Normal"/>
    <w:link w:val="BodyText2Char"/>
    <w:uiPriority w:val="99"/>
    <w:rsid w:val="00545520"/>
    <w:pPr>
      <w:ind w:left="720"/>
    </w:pPr>
  </w:style>
  <w:style w:type="character" w:customStyle="1" w:styleId="BodyText2Char">
    <w:name w:val="Body Text 2 Char"/>
    <w:basedOn w:val="DefaultParagraphFont"/>
    <w:link w:val="BodyText2"/>
    <w:uiPriority w:val="99"/>
    <w:semiHidden/>
    <w:locked/>
    <w:rsid w:val="00545520"/>
    <w:rPr>
      <w:rFonts w:ascii="Arial" w:hAnsi="Arial" w:cs="Arial"/>
      <w:sz w:val="20"/>
      <w:szCs w:val="20"/>
    </w:rPr>
  </w:style>
  <w:style w:type="paragraph" w:styleId="BalloonText">
    <w:name w:val="Balloon Text"/>
    <w:basedOn w:val="Normal"/>
    <w:link w:val="BalloonTextChar"/>
    <w:uiPriority w:val="99"/>
    <w:semiHidden/>
    <w:rsid w:val="0054552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45520"/>
    <w:rPr>
      <w:rFonts w:ascii="Tahoma" w:hAnsi="Tahoma" w:cs="Tahoma"/>
      <w:sz w:val="16"/>
      <w:szCs w:val="16"/>
    </w:rPr>
  </w:style>
  <w:style w:type="paragraph" w:customStyle="1" w:styleId="WW-header">
    <w:name w:val="WW-header"/>
    <w:basedOn w:val="Normal"/>
    <w:uiPriority w:val="99"/>
    <w:rsid w:val="00545520"/>
    <w:pPr>
      <w:tabs>
        <w:tab w:val="center" w:pos="4320"/>
        <w:tab w:val="right" w:pos="8640"/>
      </w:tabs>
    </w:pPr>
  </w:style>
  <w:style w:type="paragraph" w:customStyle="1" w:styleId="TableContents">
    <w:name w:val="Table Contents"/>
    <w:basedOn w:val="Normal"/>
    <w:uiPriority w:val="99"/>
    <w:rsid w:val="00545520"/>
  </w:style>
  <w:style w:type="paragraph" w:customStyle="1" w:styleId="TableHeading">
    <w:name w:val="Table Heading"/>
    <w:basedOn w:val="TableContents"/>
    <w:uiPriority w:val="99"/>
    <w:rsid w:val="00545520"/>
    <w:pPr>
      <w:jc w:val="center"/>
    </w:pPr>
    <w:rPr>
      <w:b/>
      <w:bCs/>
      <w:i/>
      <w:iCs/>
    </w:rPr>
  </w:style>
  <w:style w:type="paragraph" w:styleId="BodyTextIndent2">
    <w:name w:val="Body Text Indent 2"/>
    <w:basedOn w:val="Normal"/>
    <w:link w:val="BodyTextIndent2Char"/>
    <w:uiPriority w:val="99"/>
    <w:rsid w:val="00545520"/>
    <w:pPr>
      <w:ind w:left="720"/>
    </w:pPr>
    <w:rPr>
      <w:color w:val="0000FF"/>
    </w:rPr>
  </w:style>
  <w:style w:type="character" w:customStyle="1" w:styleId="BodyTextIndent2Char">
    <w:name w:val="Body Text Indent 2 Char"/>
    <w:basedOn w:val="DefaultParagraphFont"/>
    <w:link w:val="BodyTextIndent2"/>
    <w:uiPriority w:val="99"/>
    <w:semiHidden/>
    <w:locked/>
    <w:rsid w:val="00545520"/>
    <w:rPr>
      <w:rFonts w:ascii="Arial" w:hAnsi="Arial" w:cs="Arial"/>
      <w:sz w:val="20"/>
      <w:szCs w:val="20"/>
    </w:rPr>
  </w:style>
  <w:style w:type="paragraph" w:styleId="BodyTextIndent3">
    <w:name w:val="Body Text Indent 3"/>
    <w:basedOn w:val="Normal"/>
    <w:link w:val="BodyTextIndent3Char"/>
    <w:uiPriority w:val="99"/>
    <w:rsid w:val="00545520"/>
    <w:pPr>
      <w:ind w:left="1080"/>
    </w:pPr>
    <w:rPr>
      <w:color w:val="0000FF"/>
    </w:rPr>
  </w:style>
  <w:style w:type="character" w:customStyle="1" w:styleId="BodyTextIndent3Char">
    <w:name w:val="Body Text Indent 3 Char"/>
    <w:basedOn w:val="DefaultParagraphFont"/>
    <w:link w:val="BodyTextIndent3"/>
    <w:uiPriority w:val="99"/>
    <w:semiHidden/>
    <w:locked/>
    <w:rsid w:val="00545520"/>
    <w:rPr>
      <w:rFonts w:ascii="Arial" w:hAnsi="Arial" w:cs="Arial"/>
      <w:sz w:val="16"/>
      <w:szCs w:val="16"/>
    </w:rPr>
  </w:style>
  <w:style w:type="paragraph" w:styleId="HTMLPreformatted">
    <w:name w:val="HTML Preformatted"/>
    <w:basedOn w:val="Normal"/>
    <w:link w:val="HTMLPreformattedChar"/>
    <w:uiPriority w:val="99"/>
    <w:rsid w:val="0054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sid w:val="00545520"/>
    <w:rPr>
      <w:rFonts w:ascii="Courier New" w:hAnsi="Courier New" w:cs="Courier New"/>
      <w:sz w:val="20"/>
      <w:szCs w:val="20"/>
    </w:rPr>
  </w:style>
  <w:style w:type="character" w:customStyle="1" w:styleId="RTFNum21">
    <w:name w:val="RTF_Num 2 1"/>
    <w:uiPriority w:val="99"/>
    <w:rsid w:val="00545520"/>
  </w:style>
  <w:style w:type="character" w:customStyle="1" w:styleId="RTFNum22">
    <w:name w:val="RTF_Num 2 2"/>
    <w:uiPriority w:val="99"/>
    <w:rsid w:val="00545520"/>
  </w:style>
  <w:style w:type="character" w:customStyle="1" w:styleId="RTFNum23">
    <w:name w:val="RTF_Num 2 3"/>
    <w:uiPriority w:val="99"/>
    <w:rsid w:val="00545520"/>
  </w:style>
  <w:style w:type="character" w:customStyle="1" w:styleId="RTFNum24">
    <w:name w:val="RTF_Num 2 4"/>
    <w:uiPriority w:val="99"/>
    <w:rsid w:val="00545520"/>
  </w:style>
  <w:style w:type="character" w:customStyle="1" w:styleId="RTFNum25">
    <w:name w:val="RTF_Num 2 5"/>
    <w:uiPriority w:val="99"/>
    <w:rsid w:val="00545520"/>
  </w:style>
  <w:style w:type="character" w:customStyle="1" w:styleId="RTFNum26">
    <w:name w:val="RTF_Num 2 6"/>
    <w:uiPriority w:val="99"/>
    <w:rsid w:val="00545520"/>
  </w:style>
  <w:style w:type="character" w:customStyle="1" w:styleId="RTFNum27">
    <w:name w:val="RTF_Num 2 7"/>
    <w:uiPriority w:val="99"/>
    <w:rsid w:val="00545520"/>
  </w:style>
  <w:style w:type="character" w:customStyle="1" w:styleId="RTFNum28">
    <w:name w:val="RTF_Num 2 8"/>
    <w:uiPriority w:val="99"/>
    <w:rsid w:val="00545520"/>
  </w:style>
  <w:style w:type="character" w:customStyle="1" w:styleId="RTFNum29">
    <w:name w:val="RTF_Num 2 9"/>
    <w:uiPriority w:val="99"/>
    <w:rsid w:val="00545520"/>
  </w:style>
  <w:style w:type="character" w:customStyle="1" w:styleId="RTFNum31">
    <w:name w:val="RTF_Num 3 1"/>
    <w:uiPriority w:val="99"/>
    <w:rsid w:val="00545520"/>
    <w:rPr>
      <w:rFonts w:ascii="Courier New" w:hAnsi="Courier New"/>
    </w:rPr>
  </w:style>
  <w:style w:type="character" w:customStyle="1" w:styleId="RTFNum32">
    <w:name w:val="RTF_Num 3 2"/>
    <w:uiPriority w:val="99"/>
    <w:rsid w:val="00545520"/>
    <w:rPr>
      <w:rFonts w:ascii="Courier New" w:hAnsi="Courier New"/>
    </w:rPr>
  </w:style>
  <w:style w:type="character" w:customStyle="1" w:styleId="RTFNum33">
    <w:name w:val="RTF_Num 3 3"/>
    <w:uiPriority w:val="99"/>
    <w:rsid w:val="00545520"/>
    <w:rPr>
      <w:rFonts w:ascii="Wingdings" w:hAnsi="Wingdings"/>
    </w:rPr>
  </w:style>
  <w:style w:type="character" w:customStyle="1" w:styleId="RTFNum34">
    <w:name w:val="RTF_Num 3 4"/>
    <w:uiPriority w:val="99"/>
    <w:rsid w:val="00545520"/>
    <w:rPr>
      <w:rFonts w:ascii="Symbol" w:hAnsi="Symbol"/>
    </w:rPr>
  </w:style>
  <w:style w:type="character" w:customStyle="1" w:styleId="RTFNum35">
    <w:name w:val="RTF_Num 3 5"/>
    <w:uiPriority w:val="99"/>
    <w:rsid w:val="00545520"/>
    <w:rPr>
      <w:rFonts w:ascii="Courier New" w:hAnsi="Courier New"/>
    </w:rPr>
  </w:style>
  <w:style w:type="character" w:customStyle="1" w:styleId="RTFNum36">
    <w:name w:val="RTF_Num 3 6"/>
    <w:uiPriority w:val="99"/>
    <w:rsid w:val="00545520"/>
    <w:rPr>
      <w:rFonts w:ascii="Wingdings" w:hAnsi="Wingdings"/>
    </w:rPr>
  </w:style>
  <w:style w:type="character" w:customStyle="1" w:styleId="RTFNum37">
    <w:name w:val="RTF_Num 3 7"/>
    <w:uiPriority w:val="99"/>
    <w:rsid w:val="00545520"/>
    <w:rPr>
      <w:rFonts w:ascii="Symbol" w:hAnsi="Symbol"/>
    </w:rPr>
  </w:style>
  <w:style w:type="character" w:customStyle="1" w:styleId="RTFNum38">
    <w:name w:val="RTF_Num 3 8"/>
    <w:uiPriority w:val="99"/>
    <w:rsid w:val="00545520"/>
    <w:rPr>
      <w:rFonts w:ascii="Courier New" w:hAnsi="Courier New"/>
    </w:rPr>
  </w:style>
  <w:style w:type="character" w:customStyle="1" w:styleId="RTFNum39">
    <w:name w:val="RTF_Num 3 9"/>
    <w:uiPriority w:val="99"/>
    <w:rsid w:val="00545520"/>
    <w:rPr>
      <w:rFonts w:ascii="Wingdings" w:hAnsi="Wingdings"/>
    </w:rPr>
  </w:style>
  <w:style w:type="character" w:customStyle="1" w:styleId="RTFNum3110">
    <w:name w:val="RTF_Num 3 110"/>
    <w:uiPriority w:val="99"/>
    <w:rsid w:val="00545520"/>
    <w:rPr>
      <w:rFonts w:ascii="Wingdings" w:hAnsi="Wingdings"/>
    </w:rPr>
  </w:style>
  <w:style w:type="character" w:customStyle="1" w:styleId="RTFNum3210">
    <w:name w:val="RTF_Num 3 210"/>
    <w:uiPriority w:val="99"/>
    <w:rsid w:val="00545520"/>
  </w:style>
  <w:style w:type="character" w:customStyle="1" w:styleId="RTFNum3310">
    <w:name w:val="RTF_Num 3 310"/>
    <w:uiPriority w:val="99"/>
    <w:rsid w:val="00545520"/>
  </w:style>
  <w:style w:type="character" w:customStyle="1" w:styleId="RTFNum3410">
    <w:name w:val="RTF_Num 3 410"/>
    <w:uiPriority w:val="99"/>
    <w:rsid w:val="00545520"/>
  </w:style>
  <w:style w:type="character" w:customStyle="1" w:styleId="RTFNum3510">
    <w:name w:val="RTF_Num 3 510"/>
    <w:uiPriority w:val="99"/>
    <w:rsid w:val="00545520"/>
  </w:style>
  <w:style w:type="character" w:customStyle="1" w:styleId="RTFNum3610">
    <w:name w:val="RTF_Num 3 610"/>
    <w:uiPriority w:val="99"/>
    <w:rsid w:val="00545520"/>
  </w:style>
  <w:style w:type="character" w:customStyle="1" w:styleId="RTFNum3710">
    <w:name w:val="RTF_Num 3 710"/>
    <w:uiPriority w:val="99"/>
    <w:rsid w:val="00545520"/>
  </w:style>
  <w:style w:type="character" w:customStyle="1" w:styleId="RTFNum3810">
    <w:name w:val="RTF_Num 3 810"/>
    <w:uiPriority w:val="99"/>
    <w:rsid w:val="00545520"/>
  </w:style>
  <w:style w:type="character" w:customStyle="1" w:styleId="RTFNum3910">
    <w:name w:val="RTF_Num 3 910"/>
    <w:uiPriority w:val="99"/>
    <w:rsid w:val="00545520"/>
  </w:style>
  <w:style w:type="character" w:customStyle="1" w:styleId="RTFNum319">
    <w:name w:val="RTF_Num 3 19"/>
    <w:uiPriority w:val="99"/>
    <w:rsid w:val="00545520"/>
    <w:rPr>
      <w:rFonts w:ascii="Wingdings" w:hAnsi="Wingdings"/>
    </w:rPr>
  </w:style>
  <w:style w:type="character" w:customStyle="1" w:styleId="RTFNum329">
    <w:name w:val="RTF_Num 3 29"/>
    <w:uiPriority w:val="99"/>
    <w:rsid w:val="00545520"/>
  </w:style>
  <w:style w:type="character" w:customStyle="1" w:styleId="RTFNum339">
    <w:name w:val="RTF_Num 3 39"/>
    <w:uiPriority w:val="99"/>
    <w:rsid w:val="00545520"/>
  </w:style>
  <w:style w:type="character" w:customStyle="1" w:styleId="RTFNum349">
    <w:name w:val="RTF_Num 3 49"/>
    <w:uiPriority w:val="99"/>
    <w:rsid w:val="00545520"/>
  </w:style>
  <w:style w:type="character" w:customStyle="1" w:styleId="RTFNum359">
    <w:name w:val="RTF_Num 3 59"/>
    <w:uiPriority w:val="99"/>
    <w:rsid w:val="00545520"/>
  </w:style>
  <w:style w:type="character" w:customStyle="1" w:styleId="RTFNum369">
    <w:name w:val="RTF_Num 3 69"/>
    <w:uiPriority w:val="99"/>
    <w:rsid w:val="00545520"/>
  </w:style>
  <w:style w:type="character" w:customStyle="1" w:styleId="RTFNum379">
    <w:name w:val="RTF_Num 3 79"/>
    <w:uiPriority w:val="99"/>
    <w:rsid w:val="00545520"/>
  </w:style>
  <w:style w:type="character" w:customStyle="1" w:styleId="RTFNum389">
    <w:name w:val="RTF_Num 3 89"/>
    <w:uiPriority w:val="99"/>
    <w:rsid w:val="00545520"/>
  </w:style>
  <w:style w:type="character" w:customStyle="1" w:styleId="RTFNum399">
    <w:name w:val="RTF_Num 3 99"/>
    <w:uiPriority w:val="99"/>
    <w:rsid w:val="00545520"/>
  </w:style>
  <w:style w:type="character" w:customStyle="1" w:styleId="RTFNum318">
    <w:name w:val="RTF_Num 3 18"/>
    <w:uiPriority w:val="99"/>
    <w:rsid w:val="00545520"/>
    <w:rPr>
      <w:rFonts w:ascii="Wingdings" w:hAnsi="Wingdings"/>
    </w:rPr>
  </w:style>
  <w:style w:type="character" w:customStyle="1" w:styleId="RTFNum328">
    <w:name w:val="RTF_Num 3 28"/>
    <w:uiPriority w:val="99"/>
    <w:rsid w:val="00545520"/>
    <w:rPr>
      <w:rFonts w:ascii="Courier New" w:hAnsi="Courier New"/>
    </w:rPr>
  </w:style>
  <w:style w:type="character" w:customStyle="1" w:styleId="RTFNum338">
    <w:name w:val="RTF_Num 3 38"/>
    <w:uiPriority w:val="99"/>
    <w:rsid w:val="00545520"/>
    <w:rPr>
      <w:rFonts w:ascii="Wingdings" w:hAnsi="Wingdings"/>
    </w:rPr>
  </w:style>
  <w:style w:type="character" w:customStyle="1" w:styleId="RTFNum348">
    <w:name w:val="RTF_Num 3 48"/>
    <w:uiPriority w:val="99"/>
    <w:rsid w:val="00545520"/>
    <w:rPr>
      <w:rFonts w:ascii="Symbol" w:hAnsi="Symbol"/>
    </w:rPr>
  </w:style>
  <w:style w:type="character" w:customStyle="1" w:styleId="RTFNum358">
    <w:name w:val="RTF_Num 3 58"/>
    <w:uiPriority w:val="99"/>
    <w:rsid w:val="00545520"/>
    <w:rPr>
      <w:rFonts w:ascii="Courier New" w:hAnsi="Courier New"/>
    </w:rPr>
  </w:style>
  <w:style w:type="character" w:customStyle="1" w:styleId="RTFNum368">
    <w:name w:val="RTF_Num 3 68"/>
    <w:uiPriority w:val="99"/>
    <w:rsid w:val="00545520"/>
    <w:rPr>
      <w:rFonts w:ascii="Wingdings" w:hAnsi="Wingdings"/>
    </w:rPr>
  </w:style>
  <w:style w:type="character" w:customStyle="1" w:styleId="RTFNum378">
    <w:name w:val="RTF_Num 3 78"/>
    <w:uiPriority w:val="99"/>
    <w:rsid w:val="00545520"/>
    <w:rPr>
      <w:rFonts w:ascii="Symbol" w:hAnsi="Symbol"/>
    </w:rPr>
  </w:style>
  <w:style w:type="character" w:customStyle="1" w:styleId="RTFNum388">
    <w:name w:val="RTF_Num 3 88"/>
    <w:uiPriority w:val="99"/>
    <w:rsid w:val="00545520"/>
    <w:rPr>
      <w:rFonts w:ascii="Courier New" w:hAnsi="Courier New"/>
    </w:rPr>
  </w:style>
  <w:style w:type="character" w:customStyle="1" w:styleId="RTFNum398">
    <w:name w:val="RTF_Num 3 98"/>
    <w:uiPriority w:val="99"/>
    <w:rsid w:val="00545520"/>
    <w:rPr>
      <w:rFonts w:ascii="Wingdings" w:hAnsi="Wingdings"/>
    </w:rPr>
  </w:style>
  <w:style w:type="character" w:customStyle="1" w:styleId="RTFNum317">
    <w:name w:val="RTF_Num 3 17"/>
    <w:uiPriority w:val="99"/>
    <w:rsid w:val="00545520"/>
    <w:rPr>
      <w:rFonts w:ascii="Wingdings" w:hAnsi="Wingdings"/>
    </w:rPr>
  </w:style>
  <w:style w:type="character" w:customStyle="1" w:styleId="RTFNum327">
    <w:name w:val="RTF_Num 3 27"/>
    <w:uiPriority w:val="99"/>
    <w:rsid w:val="00545520"/>
  </w:style>
  <w:style w:type="character" w:customStyle="1" w:styleId="RTFNum337">
    <w:name w:val="RTF_Num 3 37"/>
    <w:uiPriority w:val="99"/>
    <w:rsid w:val="00545520"/>
  </w:style>
  <w:style w:type="character" w:customStyle="1" w:styleId="RTFNum347">
    <w:name w:val="RTF_Num 3 47"/>
    <w:uiPriority w:val="99"/>
    <w:rsid w:val="00545520"/>
  </w:style>
  <w:style w:type="character" w:customStyle="1" w:styleId="RTFNum357">
    <w:name w:val="RTF_Num 3 57"/>
    <w:uiPriority w:val="99"/>
    <w:rsid w:val="00545520"/>
  </w:style>
  <w:style w:type="character" w:customStyle="1" w:styleId="RTFNum367">
    <w:name w:val="RTF_Num 3 67"/>
    <w:uiPriority w:val="99"/>
    <w:rsid w:val="00545520"/>
  </w:style>
  <w:style w:type="character" w:customStyle="1" w:styleId="RTFNum377">
    <w:name w:val="RTF_Num 3 77"/>
    <w:uiPriority w:val="99"/>
    <w:rsid w:val="00545520"/>
  </w:style>
  <w:style w:type="character" w:customStyle="1" w:styleId="RTFNum387">
    <w:name w:val="RTF_Num 3 87"/>
    <w:uiPriority w:val="99"/>
    <w:rsid w:val="00545520"/>
  </w:style>
  <w:style w:type="character" w:customStyle="1" w:styleId="RTFNum397">
    <w:name w:val="RTF_Num 3 97"/>
    <w:uiPriority w:val="99"/>
    <w:rsid w:val="00545520"/>
  </w:style>
  <w:style w:type="character" w:customStyle="1" w:styleId="RTFNum316">
    <w:name w:val="RTF_Num 3 16"/>
    <w:uiPriority w:val="99"/>
    <w:rsid w:val="00545520"/>
    <w:rPr>
      <w:rFonts w:ascii="Symbol" w:hAnsi="Symbol"/>
    </w:rPr>
  </w:style>
  <w:style w:type="character" w:customStyle="1" w:styleId="RTFNum326">
    <w:name w:val="RTF_Num 3 26"/>
    <w:uiPriority w:val="99"/>
    <w:rsid w:val="00545520"/>
    <w:rPr>
      <w:rFonts w:ascii="Wingdings" w:hAnsi="Wingdings"/>
    </w:rPr>
  </w:style>
  <w:style w:type="character" w:customStyle="1" w:styleId="RTFNum336">
    <w:name w:val="RTF_Num 3 36"/>
    <w:uiPriority w:val="99"/>
    <w:rsid w:val="00545520"/>
  </w:style>
  <w:style w:type="character" w:customStyle="1" w:styleId="RTFNum346">
    <w:name w:val="RTF_Num 3 46"/>
    <w:uiPriority w:val="99"/>
    <w:rsid w:val="00545520"/>
    <w:rPr>
      <w:rFonts w:ascii="Symbol" w:hAnsi="Symbol"/>
    </w:rPr>
  </w:style>
  <w:style w:type="character" w:customStyle="1" w:styleId="RTFNum356">
    <w:name w:val="RTF_Num 3 56"/>
    <w:uiPriority w:val="99"/>
    <w:rsid w:val="00545520"/>
    <w:rPr>
      <w:rFonts w:ascii="Courier New" w:hAnsi="Courier New"/>
    </w:rPr>
  </w:style>
  <w:style w:type="character" w:customStyle="1" w:styleId="RTFNum366">
    <w:name w:val="RTF_Num 3 66"/>
    <w:uiPriority w:val="99"/>
    <w:rsid w:val="00545520"/>
    <w:rPr>
      <w:rFonts w:ascii="Wingdings" w:hAnsi="Wingdings"/>
    </w:rPr>
  </w:style>
  <w:style w:type="character" w:customStyle="1" w:styleId="RTFNum376">
    <w:name w:val="RTF_Num 3 76"/>
    <w:uiPriority w:val="99"/>
    <w:rsid w:val="00545520"/>
    <w:rPr>
      <w:rFonts w:ascii="Symbol" w:hAnsi="Symbol"/>
    </w:rPr>
  </w:style>
  <w:style w:type="character" w:customStyle="1" w:styleId="RTFNum386">
    <w:name w:val="RTF_Num 3 86"/>
    <w:uiPriority w:val="99"/>
    <w:rsid w:val="00545520"/>
    <w:rPr>
      <w:rFonts w:ascii="Courier New" w:hAnsi="Courier New"/>
    </w:rPr>
  </w:style>
  <w:style w:type="character" w:customStyle="1" w:styleId="RTFNum396">
    <w:name w:val="RTF_Num 3 96"/>
    <w:uiPriority w:val="99"/>
    <w:rsid w:val="00545520"/>
    <w:rPr>
      <w:rFonts w:ascii="Wingdings" w:hAnsi="Wingdings"/>
    </w:rPr>
  </w:style>
  <w:style w:type="character" w:customStyle="1" w:styleId="RTFNum315">
    <w:name w:val="RTF_Num 3 15"/>
    <w:uiPriority w:val="99"/>
    <w:rsid w:val="00545520"/>
    <w:rPr>
      <w:rFonts w:ascii="Symbol" w:hAnsi="Symbol"/>
    </w:rPr>
  </w:style>
  <w:style w:type="character" w:customStyle="1" w:styleId="RTFNum325">
    <w:name w:val="RTF_Num 3 25"/>
    <w:uiPriority w:val="99"/>
    <w:rsid w:val="00545520"/>
    <w:rPr>
      <w:rFonts w:ascii="Wingdings" w:hAnsi="Wingdings"/>
    </w:rPr>
  </w:style>
  <w:style w:type="character" w:customStyle="1" w:styleId="RTFNum335">
    <w:name w:val="RTF_Num 3 35"/>
    <w:uiPriority w:val="99"/>
    <w:rsid w:val="00545520"/>
    <w:rPr>
      <w:rFonts w:ascii="Wingdings" w:hAnsi="Wingdings"/>
    </w:rPr>
  </w:style>
  <w:style w:type="character" w:customStyle="1" w:styleId="RTFNum345">
    <w:name w:val="RTF_Num 3 45"/>
    <w:uiPriority w:val="99"/>
    <w:rsid w:val="00545520"/>
    <w:rPr>
      <w:rFonts w:ascii="Symbol" w:hAnsi="Symbol"/>
    </w:rPr>
  </w:style>
  <w:style w:type="character" w:customStyle="1" w:styleId="RTFNum355">
    <w:name w:val="RTF_Num 3 55"/>
    <w:uiPriority w:val="99"/>
    <w:rsid w:val="00545520"/>
    <w:rPr>
      <w:rFonts w:ascii="Courier New" w:hAnsi="Courier New"/>
    </w:rPr>
  </w:style>
  <w:style w:type="character" w:customStyle="1" w:styleId="RTFNum365">
    <w:name w:val="RTF_Num 3 65"/>
    <w:uiPriority w:val="99"/>
    <w:rsid w:val="00545520"/>
    <w:rPr>
      <w:rFonts w:ascii="Wingdings" w:hAnsi="Wingdings"/>
    </w:rPr>
  </w:style>
  <w:style w:type="character" w:customStyle="1" w:styleId="RTFNum375">
    <w:name w:val="RTF_Num 3 75"/>
    <w:uiPriority w:val="99"/>
    <w:rsid w:val="00545520"/>
    <w:rPr>
      <w:rFonts w:ascii="Symbol" w:hAnsi="Symbol"/>
    </w:rPr>
  </w:style>
  <w:style w:type="character" w:customStyle="1" w:styleId="RTFNum385">
    <w:name w:val="RTF_Num 3 85"/>
    <w:uiPriority w:val="99"/>
    <w:rsid w:val="00545520"/>
    <w:rPr>
      <w:rFonts w:ascii="Courier New" w:hAnsi="Courier New"/>
    </w:rPr>
  </w:style>
  <w:style w:type="character" w:customStyle="1" w:styleId="RTFNum395">
    <w:name w:val="RTF_Num 3 95"/>
    <w:uiPriority w:val="99"/>
    <w:rsid w:val="00545520"/>
    <w:rPr>
      <w:rFonts w:ascii="Wingdings" w:hAnsi="Wingdings"/>
    </w:rPr>
  </w:style>
  <w:style w:type="character" w:customStyle="1" w:styleId="RTFNum314">
    <w:name w:val="RTF_Num 3 14"/>
    <w:uiPriority w:val="99"/>
    <w:rsid w:val="00545520"/>
    <w:rPr>
      <w:rFonts w:ascii="Symbol" w:hAnsi="Symbol"/>
    </w:rPr>
  </w:style>
  <w:style w:type="character" w:customStyle="1" w:styleId="RTFNum324">
    <w:name w:val="RTF_Num 3 24"/>
    <w:uiPriority w:val="99"/>
    <w:rsid w:val="00545520"/>
    <w:rPr>
      <w:rFonts w:ascii="Courier New" w:hAnsi="Courier New"/>
    </w:rPr>
  </w:style>
  <w:style w:type="character" w:customStyle="1" w:styleId="RTFNum334">
    <w:name w:val="RTF_Num 3 34"/>
    <w:uiPriority w:val="99"/>
    <w:rsid w:val="00545520"/>
    <w:rPr>
      <w:rFonts w:ascii="Wingdings" w:hAnsi="Wingdings"/>
    </w:rPr>
  </w:style>
  <w:style w:type="character" w:customStyle="1" w:styleId="RTFNum344">
    <w:name w:val="RTF_Num 3 44"/>
    <w:uiPriority w:val="99"/>
    <w:rsid w:val="00545520"/>
    <w:rPr>
      <w:rFonts w:ascii="Symbol" w:hAnsi="Symbol"/>
    </w:rPr>
  </w:style>
  <w:style w:type="character" w:customStyle="1" w:styleId="RTFNum354">
    <w:name w:val="RTF_Num 3 54"/>
    <w:uiPriority w:val="99"/>
    <w:rsid w:val="00545520"/>
    <w:rPr>
      <w:rFonts w:ascii="Courier New" w:hAnsi="Courier New"/>
    </w:rPr>
  </w:style>
  <w:style w:type="character" w:customStyle="1" w:styleId="RTFNum364">
    <w:name w:val="RTF_Num 3 64"/>
    <w:uiPriority w:val="99"/>
    <w:rsid w:val="00545520"/>
    <w:rPr>
      <w:rFonts w:ascii="Wingdings" w:hAnsi="Wingdings"/>
    </w:rPr>
  </w:style>
  <w:style w:type="character" w:customStyle="1" w:styleId="RTFNum374">
    <w:name w:val="RTF_Num 3 74"/>
    <w:uiPriority w:val="99"/>
    <w:rsid w:val="00545520"/>
    <w:rPr>
      <w:rFonts w:ascii="Symbol" w:hAnsi="Symbol"/>
    </w:rPr>
  </w:style>
  <w:style w:type="character" w:customStyle="1" w:styleId="RTFNum384">
    <w:name w:val="RTF_Num 3 84"/>
    <w:uiPriority w:val="99"/>
    <w:rsid w:val="00545520"/>
    <w:rPr>
      <w:rFonts w:ascii="Courier New" w:hAnsi="Courier New"/>
    </w:rPr>
  </w:style>
  <w:style w:type="character" w:customStyle="1" w:styleId="RTFNum394">
    <w:name w:val="RTF_Num 3 94"/>
    <w:uiPriority w:val="99"/>
    <w:rsid w:val="00545520"/>
    <w:rPr>
      <w:rFonts w:ascii="Wingdings" w:hAnsi="Wingdings"/>
    </w:rPr>
  </w:style>
  <w:style w:type="character" w:customStyle="1" w:styleId="RTFNum313">
    <w:name w:val="RTF_Num 3 13"/>
    <w:uiPriority w:val="99"/>
    <w:rsid w:val="00545520"/>
  </w:style>
  <w:style w:type="character" w:customStyle="1" w:styleId="RTFNum323">
    <w:name w:val="RTF_Num 3 23"/>
    <w:uiPriority w:val="99"/>
    <w:rsid w:val="00545520"/>
    <w:rPr>
      <w:rFonts w:ascii="Courier New" w:hAnsi="Courier New"/>
    </w:rPr>
  </w:style>
  <w:style w:type="character" w:customStyle="1" w:styleId="RTFNum333">
    <w:name w:val="RTF_Num 3 33"/>
    <w:uiPriority w:val="99"/>
    <w:rsid w:val="00545520"/>
    <w:rPr>
      <w:rFonts w:ascii="Wingdings" w:hAnsi="Wingdings"/>
    </w:rPr>
  </w:style>
  <w:style w:type="character" w:customStyle="1" w:styleId="RTFNum343">
    <w:name w:val="RTF_Num 3 43"/>
    <w:uiPriority w:val="99"/>
    <w:rsid w:val="00545520"/>
    <w:rPr>
      <w:rFonts w:ascii="Symbol" w:hAnsi="Symbol"/>
    </w:rPr>
  </w:style>
  <w:style w:type="character" w:customStyle="1" w:styleId="RTFNum353">
    <w:name w:val="RTF_Num 3 53"/>
    <w:uiPriority w:val="99"/>
    <w:rsid w:val="00545520"/>
    <w:rPr>
      <w:rFonts w:ascii="Courier New" w:hAnsi="Courier New"/>
    </w:rPr>
  </w:style>
  <w:style w:type="character" w:customStyle="1" w:styleId="RTFNum363">
    <w:name w:val="RTF_Num 3 63"/>
    <w:uiPriority w:val="99"/>
    <w:rsid w:val="00545520"/>
    <w:rPr>
      <w:rFonts w:ascii="Wingdings" w:hAnsi="Wingdings"/>
    </w:rPr>
  </w:style>
  <w:style w:type="character" w:customStyle="1" w:styleId="RTFNum373">
    <w:name w:val="RTF_Num 3 73"/>
    <w:uiPriority w:val="99"/>
    <w:rsid w:val="00545520"/>
    <w:rPr>
      <w:rFonts w:ascii="Symbol" w:hAnsi="Symbol"/>
    </w:rPr>
  </w:style>
  <w:style w:type="character" w:customStyle="1" w:styleId="RTFNum383">
    <w:name w:val="RTF_Num 3 83"/>
    <w:uiPriority w:val="99"/>
    <w:rsid w:val="00545520"/>
    <w:rPr>
      <w:rFonts w:ascii="Courier New" w:hAnsi="Courier New"/>
    </w:rPr>
  </w:style>
  <w:style w:type="character" w:customStyle="1" w:styleId="RTFNum393">
    <w:name w:val="RTF_Num 3 93"/>
    <w:uiPriority w:val="99"/>
    <w:rsid w:val="00545520"/>
    <w:rPr>
      <w:rFonts w:ascii="Wingdings" w:hAnsi="Wingdings"/>
    </w:rPr>
  </w:style>
  <w:style w:type="character" w:customStyle="1" w:styleId="RTFNum312">
    <w:name w:val="RTF_Num 3 12"/>
    <w:uiPriority w:val="99"/>
    <w:rsid w:val="00545520"/>
    <w:rPr>
      <w:rFonts w:ascii="Symbol" w:hAnsi="Symbol"/>
    </w:rPr>
  </w:style>
  <w:style w:type="character" w:customStyle="1" w:styleId="RTFNum322">
    <w:name w:val="RTF_Num 3 22"/>
    <w:uiPriority w:val="99"/>
    <w:rsid w:val="00545520"/>
    <w:rPr>
      <w:rFonts w:ascii="Courier New" w:hAnsi="Courier New"/>
    </w:rPr>
  </w:style>
  <w:style w:type="character" w:customStyle="1" w:styleId="RTFNum332">
    <w:name w:val="RTF_Num 3 32"/>
    <w:uiPriority w:val="99"/>
    <w:rsid w:val="00545520"/>
    <w:rPr>
      <w:rFonts w:ascii="Wingdings" w:hAnsi="Wingdings"/>
    </w:rPr>
  </w:style>
  <w:style w:type="character" w:customStyle="1" w:styleId="RTFNum342">
    <w:name w:val="RTF_Num 3 42"/>
    <w:uiPriority w:val="99"/>
    <w:rsid w:val="00545520"/>
    <w:rPr>
      <w:rFonts w:ascii="Symbol" w:hAnsi="Symbol"/>
    </w:rPr>
  </w:style>
  <w:style w:type="character" w:customStyle="1" w:styleId="RTFNum352">
    <w:name w:val="RTF_Num 3 52"/>
    <w:uiPriority w:val="99"/>
    <w:rsid w:val="00545520"/>
    <w:rPr>
      <w:rFonts w:ascii="Courier New" w:hAnsi="Courier New"/>
    </w:rPr>
  </w:style>
  <w:style w:type="character" w:customStyle="1" w:styleId="RTFNum362">
    <w:name w:val="RTF_Num 3 62"/>
    <w:uiPriority w:val="99"/>
    <w:rsid w:val="00545520"/>
    <w:rPr>
      <w:rFonts w:ascii="Wingdings" w:hAnsi="Wingdings"/>
    </w:rPr>
  </w:style>
  <w:style w:type="character" w:customStyle="1" w:styleId="RTFNum372">
    <w:name w:val="RTF_Num 3 72"/>
    <w:uiPriority w:val="99"/>
    <w:rsid w:val="00545520"/>
    <w:rPr>
      <w:rFonts w:ascii="Symbol" w:hAnsi="Symbol"/>
    </w:rPr>
  </w:style>
  <w:style w:type="character" w:customStyle="1" w:styleId="RTFNum382">
    <w:name w:val="RTF_Num 3 82"/>
    <w:uiPriority w:val="99"/>
    <w:rsid w:val="00545520"/>
    <w:rPr>
      <w:rFonts w:ascii="Courier New" w:hAnsi="Courier New"/>
    </w:rPr>
  </w:style>
  <w:style w:type="character" w:customStyle="1" w:styleId="RTFNum392">
    <w:name w:val="RTF_Num 3 92"/>
    <w:uiPriority w:val="99"/>
    <w:rsid w:val="00545520"/>
    <w:rPr>
      <w:rFonts w:ascii="Wingdings" w:hAnsi="Wingdings"/>
    </w:rPr>
  </w:style>
  <w:style w:type="character" w:customStyle="1" w:styleId="RTFNum311">
    <w:name w:val="RTF_Num 3 11"/>
    <w:uiPriority w:val="99"/>
    <w:rsid w:val="00545520"/>
    <w:rPr>
      <w:rFonts w:ascii="Symbol" w:hAnsi="Symbol"/>
    </w:rPr>
  </w:style>
  <w:style w:type="character" w:customStyle="1" w:styleId="RTFNum321">
    <w:name w:val="RTF_Num 3 21"/>
    <w:uiPriority w:val="99"/>
    <w:rsid w:val="00545520"/>
  </w:style>
  <w:style w:type="character" w:customStyle="1" w:styleId="RTFNum331">
    <w:name w:val="RTF_Num 3 31"/>
    <w:uiPriority w:val="99"/>
    <w:rsid w:val="00545520"/>
  </w:style>
  <w:style w:type="character" w:customStyle="1" w:styleId="RTFNum341">
    <w:name w:val="RTF_Num 3 41"/>
    <w:uiPriority w:val="99"/>
    <w:rsid w:val="00545520"/>
  </w:style>
  <w:style w:type="character" w:customStyle="1" w:styleId="RTFNum351">
    <w:name w:val="RTF_Num 3 51"/>
    <w:uiPriority w:val="99"/>
    <w:rsid w:val="00545520"/>
  </w:style>
  <w:style w:type="character" w:customStyle="1" w:styleId="RTFNum361">
    <w:name w:val="RTF_Num 3 61"/>
    <w:uiPriority w:val="99"/>
    <w:rsid w:val="00545520"/>
  </w:style>
  <w:style w:type="character" w:customStyle="1" w:styleId="RTFNum371">
    <w:name w:val="RTF_Num 3 71"/>
    <w:uiPriority w:val="99"/>
    <w:rsid w:val="00545520"/>
  </w:style>
  <w:style w:type="character" w:customStyle="1" w:styleId="RTFNum381">
    <w:name w:val="RTF_Num 3 81"/>
    <w:uiPriority w:val="99"/>
    <w:rsid w:val="00545520"/>
  </w:style>
  <w:style w:type="character" w:customStyle="1" w:styleId="RTFNum391">
    <w:name w:val="RTF_Num 3 91"/>
    <w:uiPriority w:val="99"/>
    <w:rsid w:val="00545520"/>
  </w:style>
  <w:style w:type="character" w:customStyle="1" w:styleId="RTFNum51">
    <w:name w:val="RTF_Num 5 1"/>
    <w:uiPriority w:val="99"/>
    <w:rsid w:val="00545520"/>
    <w:rPr>
      <w:rFonts w:ascii="Symbol" w:hAnsi="Symbol"/>
    </w:rPr>
  </w:style>
  <w:style w:type="character" w:customStyle="1" w:styleId="RTFNum52">
    <w:name w:val="RTF_Num 5 2"/>
    <w:uiPriority w:val="99"/>
    <w:rsid w:val="00545520"/>
    <w:rPr>
      <w:rFonts w:ascii="Courier New" w:hAnsi="Courier New"/>
    </w:rPr>
  </w:style>
  <w:style w:type="character" w:customStyle="1" w:styleId="RTFNum53">
    <w:name w:val="RTF_Num 5 3"/>
    <w:uiPriority w:val="99"/>
    <w:rsid w:val="00545520"/>
    <w:rPr>
      <w:rFonts w:ascii="Wingdings" w:hAnsi="Wingdings"/>
    </w:rPr>
  </w:style>
  <w:style w:type="character" w:customStyle="1" w:styleId="RTFNum54">
    <w:name w:val="RTF_Num 5 4"/>
    <w:uiPriority w:val="99"/>
    <w:rsid w:val="00545520"/>
    <w:rPr>
      <w:rFonts w:ascii="Symbol" w:hAnsi="Symbol"/>
    </w:rPr>
  </w:style>
  <w:style w:type="character" w:customStyle="1" w:styleId="RTFNum55">
    <w:name w:val="RTF_Num 5 5"/>
    <w:uiPriority w:val="99"/>
    <w:rsid w:val="00545520"/>
    <w:rPr>
      <w:rFonts w:ascii="Courier New" w:hAnsi="Courier New"/>
    </w:rPr>
  </w:style>
  <w:style w:type="character" w:customStyle="1" w:styleId="RTFNum56">
    <w:name w:val="RTF_Num 5 6"/>
    <w:uiPriority w:val="99"/>
    <w:rsid w:val="00545520"/>
    <w:rPr>
      <w:rFonts w:ascii="Wingdings" w:hAnsi="Wingdings"/>
    </w:rPr>
  </w:style>
  <w:style w:type="character" w:customStyle="1" w:styleId="RTFNum57">
    <w:name w:val="RTF_Num 5 7"/>
    <w:uiPriority w:val="99"/>
    <w:rsid w:val="00545520"/>
    <w:rPr>
      <w:rFonts w:ascii="Symbol" w:hAnsi="Symbol"/>
    </w:rPr>
  </w:style>
  <w:style w:type="character" w:customStyle="1" w:styleId="RTFNum58">
    <w:name w:val="RTF_Num 5 8"/>
    <w:uiPriority w:val="99"/>
    <w:rsid w:val="00545520"/>
    <w:rPr>
      <w:rFonts w:ascii="Courier New" w:hAnsi="Courier New"/>
    </w:rPr>
  </w:style>
  <w:style w:type="character" w:customStyle="1" w:styleId="RTFNum59">
    <w:name w:val="RTF_Num 5 9"/>
    <w:uiPriority w:val="99"/>
    <w:rsid w:val="00545520"/>
    <w:rPr>
      <w:rFonts w:ascii="Wingdings" w:hAnsi="Wingdings"/>
    </w:rPr>
  </w:style>
  <w:style w:type="character" w:customStyle="1" w:styleId="RTFNum71">
    <w:name w:val="RTF_Num 7 1"/>
    <w:uiPriority w:val="99"/>
    <w:rsid w:val="00545520"/>
    <w:rPr>
      <w:rFonts w:ascii="Symbol" w:hAnsi="Symbol"/>
    </w:rPr>
  </w:style>
  <w:style w:type="character" w:customStyle="1" w:styleId="RTFNum72">
    <w:name w:val="RTF_Num 7 2"/>
    <w:uiPriority w:val="99"/>
    <w:rsid w:val="00545520"/>
  </w:style>
  <w:style w:type="character" w:customStyle="1" w:styleId="RTFNum73">
    <w:name w:val="RTF_Num 7 3"/>
    <w:uiPriority w:val="99"/>
    <w:rsid w:val="00545520"/>
  </w:style>
  <w:style w:type="character" w:customStyle="1" w:styleId="RTFNum74">
    <w:name w:val="RTF_Num 7 4"/>
    <w:uiPriority w:val="99"/>
    <w:rsid w:val="00545520"/>
  </w:style>
  <w:style w:type="character" w:customStyle="1" w:styleId="RTFNum75">
    <w:name w:val="RTF_Num 7 5"/>
    <w:uiPriority w:val="99"/>
    <w:rsid w:val="00545520"/>
  </w:style>
  <w:style w:type="character" w:customStyle="1" w:styleId="RTFNum76">
    <w:name w:val="RTF_Num 7 6"/>
    <w:uiPriority w:val="99"/>
    <w:rsid w:val="00545520"/>
  </w:style>
  <w:style w:type="character" w:customStyle="1" w:styleId="RTFNum77">
    <w:name w:val="RTF_Num 7 7"/>
    <w:uiPriority w:val="99"/>
    <w:rsid w:val="00545520"/>
  </w:style>
  <w:style w:type="character" w:customStyle="1" w:styleId="RTFNum78">
    <w:name w:val="RTF_Num 7 8"/>
    <w:uiPriority w:val="99"/>
    <w:rsid w:val="00545520"/>
  </w:style>
  <w:style w:type="character" w:customStyle="1" w:styleId="RTFNum79">
    <w:name w:val="RTF_Num 7 9"/>
    <w:uiPriority w:val="99"/>
    <w:rsid w:val="00545520"/>
  </w:style>
  <w:style w:type="character" w:customStyle="1" w:styleId="RTFNum81">
    <w:name w:val="RTF_Num 8 1"/>
    <w:uiPriority w:val="99"/>
    <w:rsid w:val="00545520"/>
    <w:rPr>
      <w:rFonts w:ascii="Wingdings" w:hAnsi="Wingdings"/>
    </w:rPr>
  </w:style>
  <w:style w:type="character" w:customStyle="1" w:styleId="RTFNum82">
    <w:name w:val="RTF_Num 8 2"/>
    <w:uiPriority w:val="99"/>
    <w:rsid w:val="00545520"/>
  </w:style>
  <w:style w:type="character" w:customStyle="1" w:styleId="RTFNum83">
    <w:name w:val="RTF_Num 8 3"/>
    <w:uiPriority w:val="99"/>
    <w:rsid w:val="00545520"/>
  </w:style>
  <w:style w:type="character" w:customStyle="1" w:styleId="RTFNum84">
    <w:name w:val="RTF_Num 8 4"/>
    <w:uiPriority w:val="99"/>
    <w:rsid w:val="00545520"/>
  </w:style>
  <w:style w:type="character" w:customStyle="1" w:styleId="RTFNum85">
    <w:name w:val="RTF_Num 8 5"/>
    <w:uiPriority w:val="99"/>
    <w:rsid w:val="00545520"/>
  </w:style>
  <w:style w:type="character" w:customStyle="1" w:styleId="RTFNum86">
    <w:name w:val="RTF_Num 8 6"/>
    <w:uiPriority w:val="99"/>
    <w:rsid w:val="00545520"/>
  </w:style>
  <w:style w:type="character" w:customStyle="1" w:styleId="RTFNum87">
    <w:name w:val="RTF_Num 8 7"/>
    <w:uiPriority w:val="99"/>
    <w:rsid w:val="00545520"/>
  </w:style>
  <w:style w:type="character" w:customStyle="1" w:styleId="RTFNum88">
    <w:name w:val="RTF_Num 8 8"/>
    <w:uiPriority w:val="99"/>
    <w:rsid w:val="00545520"/>
  </w:style>
  <w:style w:type="character" w:customStyle="1" w:styleId="RTFNum89">
    <w:name w:val="RTF_Num 8 9"/>
    <w:uiPriority w:val="99"/>
    <w:rsid w:val="00545520"/>
  </w:style>
  <w:style w:type="character" w:customStyle="1" w:styleId="RTFNum91">
    <w:name w:val="RTF_Num 9 1"/>
    <w:uiPriority w:val="99"/>
    <w:rsid w:val="00545520"/>
    <w:rPr>
      <w:rFonts w:ascii="Wingdings" w:hAnsi="Wingdings"/>
    </w:rPr>
  </w:style>
  <w:style w:type="character" w:customStyle="1" w:styleId="RTFNum92">
    <w:name w:val="RTF_Num 9 2"/>
    <w:uiPriority w:val="99"/>
    <w:rsid w:val="00545520"/>
    <w:rPr>
      <w:rFonts w:ascii="Courier New" w:hAnsi="Courier New"/>
    </w:rPr>
  </w:style>
  <w:style w:type="character" w:customStyle="1" w:styleId="RTFNum93">
    <w:name w:val="RTF_Num 9 3"/>
    <w:uiPriority w:val="99"/>
    <w:rsid w:val="00545520"/>
    <w:rPr>
      <w:rFonts w:ascii="Wingdings" w:hAnsi="Wingdings"/>
    </w:rPr>
  </w:style>
  <w:style w:type="character" w:customStyle="1" w:styleId="RTFNum94">
    <w:name w:val="RTF_Num 9 4"/>
    <w:uiPriority w:val="99"/>
    <w:rsid w:val="00545520"/>
    <w:rPr>
      <w:rFonts w:ascii="Symbol" w:hAnsi="Symbol"/>
    </w:rPr>
  </w:style>
  <w:style w:type="character" w:customStyle="1" w:styleId="RTFNum95">
    <w:name w:val="RTF_Num 9 5"/>
    <w:uiPriority w:val="99"/>
    <w:rsid w:val="00545520"/>
    <w:rPr>
      <w:rFonts w:ascii="Courier New" w:hAnsi="Courier New"/>
    </w:rPr>
  </w:style>
  <w:style w:type="character" w:customStyle="1" w:styleId="RTFNum96">
    <w:name w:val="RTF_Num 9 6"/>
    <w:uiPriority w:val="99"/>
    <w:rsid w:val="00545520"/>
    <w:rPr>
      <w:rFonts w:ascii="Wingdings" w:hAnsi="Wingdings"/>
    </w:rPr>
  </w:style>
  <w:style w:type="character" w:customStyle="1" w:styleId="RTFNum97">
    <w:name w:val="RTF_Num 9 7"/>
    <w:uiPriority w:val="99"/>
    <w:rsid w:val="00545520"/>
    <w:rPr>
      <w:rFonts w:ascii="Symbol" w:hAnsi="Symbol"/>
    </w:rPr>
  </w:style>
  <w:style w:type="character" w:customStyle="1" w:styleId="RTFNum98">
    <w:name w:val="RTF_Num 9 8"/>
    <w:uiPriority w:val="99"/>
    <w:rsid w:val="00545520"/>
    <w:rPr>
      <w:rFonts w:ascii="Courier New" w:hAnsi="Courier New"/>
    </w:rPr>
  </w:style>
  <w:style w:type="character" w:customStyle="1" w:styleId="RTFNum99">
    <w:name w:val="RTF_Num 9 9"/>
    <w:uiPriority w:val="99"/>
    <w:rsid w:val="00545520"/>
    <w:rPr>
      <w:rFonts w:ascii="Wingdings" w:hAnsi="Wingdings"/>
    </w:rPr>
  </w:style>
  <w:style w:type="character" w:customStyle="1" w:styleId="RTFNum111">
    <w:name w:val="RTF_Num 11 1"/>
    <w:uiPriority w:val="99"/>
    <w:rsid w:val="00545520"/>
    <w:rPr>
      <w:rFonts w:ascii="Wingdings" w:hAnsi="Wingdings"/>
    </w:rPr>
  </w:style>
  <w:style w:type="character" w:customStyle="1" w:styleId="RTFNum112">
    <w:name w:val="RTF_Num 11 2"/>
    <w:uiPriority w:val="99"/>
    <w:rsid w:val="00545520"/>
  </w:style>
  <w:style w:type="character" w:customStyle="1" w:styleId="RTFNum113">
    <w:name w:val="RTF_Num 11 3"/>
    <w:uiPriority w:val="99"/>
    <w:rsid w:val="00545520"/>
  </w:style>
  <w:style w:type="character" w:customStyle="1" w:styleId="RTFNum114">
    <w:name w:val="RTF_Num 11 4"/>
    <w:uiPriority w:val="99"/>
    <w:rsid w:val="00545520"/>
  </w:style>
  <w:style w:type="character" w:customStyle="1" w:styleId="RTFNum115">
    <w:name w:val="RTF_Num 11 5"/>
    <w:uiPriority w:val="99"/>
    <w:rsid w:val="00545520"/>
  </w:style>
  <w:style w:type="character" w:customStyle="1" w:styleId="RTFNum116">
    <w:name w:val="RTF_Num 11 6"/>
    <w:uiPriority w:val="99"/>
    <w:rsid w:val="00545520"/>
  </w:style>
  <w:style w:type="character" w:customStyle="1" w:styleId="RTFNum117">
    <w:name w:val="RTF_Num 11 7"/>
    <w:uiPriority w:val="99"/>
    <w:rsid w:val="00545520"/>
  </w:style>
  <w:style w:type="character" w:customStyle="1" w:styleId="RTFNum118">
    <w:name w:val="RTF_Num 11 8"/>
    <w:uiPriority w:val="99"/>
    <w:rsid w:val="00545520"/>
  </w:style>
  <w:style w:type="character" w:customStyle="1" w:styleId="RTFNum119">
    <w:name w:val="RTF_Num 11 9"/>
    <w:uiPriority w:val="99"/>
    <w:rsid w:val="00545520"/>
  </w:style>
  <w:style w:type="character" w:customStyle="1" w:styleId="RTFNum131">
    <w:name w:val="RTF_Num 13 1"/>
    <w:uiPriority w:val="99"/>
    <w:rsid w:val="00545520"/>
    <w:rPr>
      <w:rFonts w:ascii="Wingdings" w:hAnsi="Wingdings"/>
    </w:rPr>
  </w:style>
  <w:style w:type="character" w:customStyle="1" w:styleId="RTFNum132">
    <w:name w:val="RTF_Num 13 2"/>
    <w:uiPriority w:val="99"/>
    <w:rsid w:val="00545520"/>
  </w:style>
  <w:style w:type="character" w:customStyle="1" w:styleId="RTFNum133">
    <w:name w:val="RTF_Num 13 3"/>
    <w:uiPriority w:val="99"/>
    <w:rsid w:val="00545520"/>
  </w:style>
  <w:style w:type="character" w:customStyle="1" w:styleId="RTFNum134">
    <w:name w:val="RTF_Num 13 4"/>
    <w:uiPriority w:val="99"/>
    <w:rsid w:val="00545520"/>
  </w:style>
  <w:style w:type="character" w:customStyle="1" w:styleId="RTFNum135">
    <w:name w:val="RTF_Num 13 5"/>
    <w:uiPriority w:val="99"/>
    <w:rsid w:val="00545520"/>
  </w:style>
  <w:style w:type="character" w:customStyle="1" w:styleId="RTFNum136">
    <w:name w:val="RTF_Num 13 6"/>
    <w:uiPriority w:val="99"/>
    <w:rsid w:val="00545520"/>
  </w:style>
  <w:style w:type="character" w:customStyle="1" w:styleId="RTFNum137">
    <w:name w:val="RTF_Num 13 7"/>
    <w:uiPriority w:val="99"/>
    <w:rsid w:val="00545520"/>
  </w:style>
  <w:style w:type="character" w:customStyle="1" w:styleId="RTFNum138">
    <w:name w:val="RTF_Num 13 8"/>
    <w:uiPriority w:val="99"/>
    <w:rsid w:val="00545520"/>
  </w:style>
  <w:style w:type="character" w:customStyle="1" w:styleId="RTFNum139">
    <w:name w:val="RTF_Num 13 9"/>
    <w:uiPriority w:val="99"/>
    <w:rsid w:val="00545520"/>
  </w:style>
  <w:style w:type="character" w:customStyle="1" w:styleId="RTFNum141">
    <w:name w:val="RTF_Num 14 1"/>
    <w:uiPriority w:val="99"/>
    <w:rsid w:val="00545520"/>
  </w:style>
  <w:style w:type="character" w:customStyle="1" w:styleId="RTFNum142">
    <w:name w:val="RTF_Num 14 2"/>
    <w:uiPriority w:val="99"/>
    <w:rsid w:val="00545520"/>
  </w:style>
  <w:style w:type="character" w:customStyle="1" w:styleId="RTFNum143">
    <w:name w:val="RTF_Num 14 3"/>
    <w:uiPriority w:val="99"/>
    <w:rsid w:val="00545520"/>
  </w:style>
  <w:style w:type="character" w:customStyle="1" w:styleId="RTFNum144">
    <w:name w:val="RTF_Num 14 4"/>
    <w:uiPriority w:val="99"/>
    <w:rsid w:val="00545520"/>
  </w:style>
  <w:style w:type="character" w:customStyle="1" w:styleId="RTFNum145">
    <w:name w:val="RTF_Num 14 5"/>
    <w:uiPriority w:val="99"/>
    <w:rsid w:val="00545520"/>
  </w:style>
  <w:style w:type="character" w:customStyle="1" w:styleId="RTFNum146">
    <w:name w:val="RTF_Num 14 6"/>
    <w:uiPriority w:val="99"/>
    <w:rsid w:val="00545520"/>
  </w:style>
  <w:style w:type="character" w:customStyle="1" w:styleId="RTFNum147">
    <w:name w:val="RTF_Num 14 7"/>
    <w:uiPriority w:val="99"/>
    <w:rsid w:val="00545520"/>
  </w:style>
  <w:style w:type="character" w:customStyle="1" w:styleId="RTFNum148">
    <w:name w:val="RTF_Num 14 8"/>
    <w:uiPriority w:val="99"/>
    <w:rsid w:val="00545520"/>
  </w:style>
  <w:style w:type="character" w:customStyle="1" w:styleId="RTFNum149">
    <w:name w:val="RTF_Num 14 9"/>
    <w:uiPriority w:val="99"/>
    <w:rsid w:val="00545520"/>
  </w:style>
  <w:style w:type="character" w:customStyle="1" w:styleId="RTFNum151">
    <w:name w:val="RTF_Num 15 1"/>
    <w:uiPriority w:val="99"/>
    <w:rsid w:val="00545520"/>
  </w:style>
  <w:style w:type="character" w:customStyle="1" w:styleId="RTFNum152">
    <w:name w:val="RTF_Num 15 2"/>
    <w:uiPriority w:val="99"/>
    <w:rsid w:val="00545520"/>
  </w:style>
  <w:style w:type="character" w:customStyle="1" w:styleId="RTFNum153">
    <w:name w:val="RTF_Num 15 3"/>
    <w:uiPriority w:val="99"/>
    <w:rsid w:val="00545520"/>
  </w:style>
  <w:style w:type="character" w:customStyle="1" w:styleId="RTFNum154">
    <w:name w:val="RTF_Num 15 4"/>
    <w:uiPriority w:val="99"/>
    <w:rsid w:val="00545520"/>
  </w:style>
  <w:style w:type="character" w:customStyle="1" w:styleId="RTFNum155">
    <w:name w:val="RTF_Num 15 5"/>
    <w:uiPriority w:val="99"/>
    <w:rsid w:val="00545520"/>
  </w:style>
  <w:style w:type="character" w:customStyle="1" w:styleId="RTFNum156">
    <w:name w:val="RTF_Num 15 6"/>
    <w:uiPriority w:val="99"/>
    <w:rsid w:val="00545520"/>
  </w:style>
  <w:style w:type="character" w:customStyle="1" w:styleId="RTFNum157">
    <w:name w:val="RTF_Num 15 7"/>
    <w:uiPriority w:val="99"/>
    <w:rsid w:val="00545520"/>
  </w:style>
  <w:style w:type="character" w:customStyle="1" w:styleId="RTFNum158">
    <w:name w:val="RTF_Num 15 8"/>
    <w:uiPriority w:val="99"/>
    <w:rsid w:val="00545520"/>
  </w:style>
  <w:style w:type="character" w:customStyle="1" w:styleId="RTFNum159">
    <w:name w:val="RTF_Num 15 9"/>
    <w:uiPriority w:val="99"/>
    <w:rsid w:val="00545520"/>
  </w:style>
  <w:style w:type="character" w:customStyle="1" w:styleId="RTFNum161">
    <w:name w:val="RTF_Num 16 1"/>
    <w:uiPriority w:val="99"/>
    <w:rsid w:val="00545520"/>
    <w:rPr>
      <w:rFonts w:ascii="Courier New" w:hAnsi="Courier New"/>
    </w:rPr>
  </w:style>
  <w:style w:type="character" w:customStyle="1" w:styleId="RTFNum162">
    <w:name w:val="RTF_Num 16 2"/>
    <w:uiPriority w:val="99"/>
    <w:rsid w:val="00545520"/>
    <w:rPr>
      <w:rFonts w:ascii="Courier New" w:hAnsi="Courier New"/>
    </w:rPr>
  </w:style>
  <w:style w:type="character" w:customStyle="1" w:styleId="RTFNum163">
    <w:name w:val="RTF_Num 16 3"/>
    <w:uiPriority w:val="99"/>
    <w:rsid w:val="00545520"/>
    <w:rPr>
      <w:rFonts w:ascii="Wingdings" w:hAnsi="Wingdings"/>
    </w:rPr>
  </w:style>
  <w:style w:type="character" w:customStyle="1" w:styleId="RTFNum164">
    <w:name w:val="RTF_Num 16 4"/>
    <w:uiPriority w:val="99"/>
    <w:rsid w:val="00545520"/>
    <w:rPr>
      <w:rFonts w:ascii="Symbol" w:hAnsi="Symbol"/>
    </w:rPr>
  </w:style>
  <w:style w:type="character" w:customStyle="1" w:styleId="RTFNum165">
    <w:name w:val="RTF_Num 16 5"/>
    <w:uiPriority w:val="99"/>
    <w:rsid w:val="00545520"/>
    <w:rPr>
      <w:rFonts w:ascii="Courier New" w:hAnsi="Courier New"/>
    </w:rPr>
  </w:style>
  <w:style w:type="character" w:customStyle="1" w:styleId="RTFNum166">
    <w:name w:val="RTF_Num 16 6"/>
    <w:uiPriority w:val="99"/>
    <w:rsid w:val="00545520"/>
    <w:rPr>
      <w:rFonts w:ascii="Wingdings" w:hAnsi="Wingdings"/>
    </w:rPr>
  </w:style>
  <w:style w:type="character" w:customStyle="1" w:styleId="RTFNum167">
    <w:name w:val="RTF_Num 16 7"/>
    <w:uiPriority w:val="99"/>
    <w:rsid w:val="00545520"/>
    <w:rPr>
      <w:rFonts w:ascii="Symbol" w:hAnsi="Symbol"/>
    </w:rPr>
  </w:style>
  <w:style w:type="character" w:customStyle="1" w:styleId="RTFNum168">
    <w:name w:val="RTF_Num 16 8"/>
    <w:uiPriority w:val="99"/>
    <w:rsid w:val="00545520"/>
    <w:rPr>
      <w:rFonts w:ascii="Courier New" w:hAnsi="Courier New"/>
    </w:rPr>
  </w:style>
  <w:style w:type="character" w:customStyle="1" w:styleId="RTFNum169">
    <w:name w:val="RTF_Num 16 9"/>
    <w:uiPriority w:val="99"/>
    <w:rsid w:val="00545520"/>
    <w:rPr>
      <w:rFonts w:ascii="Wingdings" w:hAnsi="Wingdings"/>
    </w:rPr>
  </w:style>
  <w:style w:type="character" w:customStyle="1" w:styleId="RTFNum171">
    <w:name w:val="RTF_Num 17 1"/>
    <w:uiPriority w:val="99"/>
    <w:rsid w:val="00545520"/>
    <w:rPr>
      <w:rFonts w:ascii="Symbol" w:hAnsi="Symbol"/>
    </w:rPr>
  </w:style>
  <w:style w:type="character" w:customStyle="1" w:styleId="RTFNum172">
    <w:name w:val="RTF_Num 17 2"/>
    <w:uiPriority w:val="99"/>
    <w:rsid w:val="00545520"/>
    <w:rPr>
      <w:rFonts w:ascii="Courier New" w:hAnsi="Courier New"/>
    </w:rPr>
  </w:style>
  <w:style w:type="character" w:customStyle="1" w:styleId="RTFNum173">
    <w:name w:val="RTF_Num 17 3"/>
    <w:uiPriority w:val="99"/>
    <w:rsid w:val="00545520"/>
    <w:rPr>
      <w:rFonts w:ascii="Wingdings" w:hAnsi="Wingdings"/>
    </w:rPr>
  </w:style>
  <w:style w:type="character" w:customStyle="1" w:styleId="RTFNum174">
    <w:name w:val="RTF_Num 17 4"/>
    <w:uiPriority w:val="99"/>
    <w:rsid w:val="00545520"/>
    <w:rPr>
      <w:rFonts w:ascii="Symbol" w:hAnsi="Symbol"/>
    </w:rPr>
  </w:style>
  <w:style w:type="character" w:customStyle="1" w:styleId="RTFNum175">
    <w:name w:val="RTF_Num 17 5"/>
    <w:uiPriority w:val="99"/>
    <w:rsid w:val="00545520"/>
    <w:rPr>
      <w:rFonts w:ascii="Courier New" w:hAnsi="Courier New"/>
    </w:rPr>
  </w:style>
  <w:style w:type="character" w:customStyle="1" w:styleId="RTFNum176">
    <w:name w:val="RTF_Num 17 6"/>
    <w:uiPriority w:val="99"/>
    <w:rsid w:val="00545520"/>
    <w:rPr>
      <w:rFonts w:ascii="Wingdings" w:hAnsi="Wingdings"/>
    </w:rPr>
  </w:style>
  <w:style w:type="character" w:customStyle="1" w:styleId="RTFNum177">
    <w:name w:val="RTF_Num 17 7"/>
    <w:uiPriority w:val="99"/>
    <w:rsid w:val="00545520"/>
    <w:rPr>
      <w:rFonts w:ascii="Symbol" w:hAnsi="Symbol"/>
    </w:rPr>
  </w:style>
  <w:style w:type="character" w:customStyle="1" w:styleId="RTFNum178">
    <w:name w:val="RTF_Num 17 8"/>
    <w:uiPriority w:val="99"/>
    <w:rsid w:val="00545520"/>
    <w:rPr>
      <w:rFonts w:ascii="Courier New" w:hAnsi="Courier New"/>
    </w:rPr>
  </w:style>
  <w:style w:type="character" w:customStyle="1" w:styleId="RTFNum179">
    <w:name w:val="RTF_Num 17 9"/>
    <w:uiPriority w:val="99"/>
    <w:rsid w:val="00545520"/>
    <w:rPr>
      <w:rFonts w:ascii="Wingdings" w:hAnsi="Wingdings"/>
    </w:rPr>
  </w:style>
  <w:style w:type="character" w:customStyle="1" w:styleId="RTFNum191">
    <w:name w:val="RTF_Num 19 1"/>
    <w:uiPriority w:val="99"/>
    <w:rsid w:val="00545520"/>
    <w:rPr>
      <w:rFonts w:ascii="Symbol" w:hAnsi="Symbol"/>
    </w:rPr>
  </w:style>
  <w:style w:type="character" w:customStyle="1" w:styleId="RTFNum192">
    <w:name w:val="RTF_Num 19 2"/>
    <w:uiPriority w:val="99"/>
    <w:rsid w:val="00545520"/>
    <w:rPr>
      <w:rFonts w:ascii="Courier New" w:hAnsi="Courier New"/>
    </w:rPr>
  </w:style>
  <w:style w:type="character" w:customStyle="1" w:styleId="RTFNum193">
    <w:name w:val="RTF_Num 19 3"/>
    <w:uiPriority w:val="99"/>
    <w:rsid w:val="00545520"/>
    <w:rPr>
      <w:rFonts w:ascii="Wingdings" w:hAnsi="Wingdings"/>
    </w:rPr>
  </w:style>
  <w:style w:type="character" w:customStyle="1" w:styleId="RTFNum194">
    <w:name w:val="RTF_Num 19 4"/>
    <w:uiPriority w:val="99"/>
    <w:rsid w:val="00545520"/>
    <w:rPr>
      <w:rFonts w:ascii="Symbol" w:hAnsi="Symbol"/>
    </w:rPr>
  </w:style>
  <w:style w:type="character" w:customStyle="1" w:styleId="RTFNum195">
    <w:name w:val="RTF_Num 19 5"/>
    <w:uiPriority w:val="99"/>
    <w:rsid w:val="00545520"/>
    <w:rPr>
      <w:rFonts w:ascii="Courier New" w:hAnsi="Courier New"/>
    </w:rPr>
  </w:style>
  <w:style w:type="character" w:customStyle="1" w:styleId="RTFNum196">
    <w:name w:val="RTF_Num 19 6"/>
    <w:uiPriority w:val="99"/>
    <w:rsid w:val="00545520"/>
    <w:rPr>
      <w:rFonts w:ascii="Wingdings" w:hAnsi="Wingdings"/>
    </w:rPr>
  </w:style>
  <w:style w:type="character" w:customStyle="1" w:styleId="RTFNum197">
    <w:name w:val="RTF_Num 19 7"/>
    <w:uiPriority w:val="99"/>
    <w:rsid w:val="00545520"/>
    <w:rPr>
      <w:rFonts w:ascii="Symbol" w:hAnsi="Symbol"/>
    </w:rPr>
  </w:style>
  <w:style w:type="character" w:customStyle="1" w:styleId="RTFNum198">
    <w:name w:val="RTF_Num 19 8"/>
    <w:uiPriority w:val="99"/>
    <w:rsid w:val="00545520"/>
    <w:rPr>
      <w:rFonts w:ascii="Courier New" w:hAnsi="Courier New"/>
    </w:rPr>
  </w:style>
  <w:style w:type="character" w:customStyle="1" w:styleId="RTFNum199">
    <w:name w:val="RTF_Num 19 9"/>
    <w:uiPriority w:val="99"/>
    <w:rsid w:val="00545520"/>
    <w:rPr>
      <w:rFonts w:ascii="Wingdings" w:hAnsi="Wingdings"/>
    </w:rPr>
  </w:style>
  <w:style w:type="character" w:customStyle="1" w:styleId="RTFNum201">
    <w:name w:val="RTF_Num 20 1"/>
    <w:uiPriority w:val="99"/>
    <w:rsid w:val="00545520"/>
    <w:rPr>
      <w:rFonts w:ascii="Symbol" w:hAnsi="Symbol"/>
    </w:rPr>
  </w:style>
  <w:style w:type="character" w:customStyle="1" w:styleId="RTFNum202">
    <w:name w:val="RTF_Num 20 2"/>
    <w:uiPriority w:val="99"/>
    <w:rsid w:val="00545520"/>
  </w:style>
  <w:style w:type="character" w:customStyle="1" w:styleId="RTFNum203">
    <w:name w:val="RTF_Num 20 3"/>
    <w:uiPriority w:val="99"/>
    <w:rsid w:val="00545520"/>
  </w:style>
  <w:style w:type="character" w:customStyle="1" w:styleId="RTFNum204">
    <w:name w:val="RTF_Num 20 4"/>
    <w:uiPriority w:val="99"/>
    <w:rsid w:val="00545520"/>
  </w:style>
  <w:style w:type="character" w:customStyle="1" w:styleId="RTFNum205">
    <w:name w:val="RTF_Num 20 5"/>
    <w:uiPriority w:val="99"/>
    <w:rsid w:val="00545520"/>
  </w:style>
  <w:style w:type="character" w:customStyle="1" w:styleId="RTFNum206">
    <w:name w:val="RTF_Num 20 6"/>
    <w:uiPriority w:val="99"/>
    <w:rsid w:val="00545520"/>
  </w:style>
  <w:style w:type="character" w:customStyle="1" w:styleId="RTFNum207">
    <w:name w:val="RTF_Num 20 7"/>
    <w:uiPriority w:val="99"/>
    <w:rsid w:val="00545520"/>
  </w:style>
  <w:style w:type="character" w:customStyle="1" w:styleId="RTFNum208">
    <w:name w:val="RTF_Num 20 8"/>
    <w:uiPriority w:val="99"/>
    <w:rsid w:val="00545520"/>
  </w:style>
  <w:style w:type="character" w:customStyle="1" w:styleId="RTFNum209">
    <w:name w:val="RTF_Num 20 9"/>
    <w:uiPriority w:val="99"/>
    <w:rsid w:val="00545520"/>
  </w:style>
  <w:style w:type="character" w:customStyle="1" w:styleId="RTFNum221">
    <w:name w:val="RTF_Num 22 1"/>
    <w:uiPriority w:val="99"/>
    <w:rsid w:val="00545520"/>
  </w:style>
  <w:style w:type="character" w:customStyle="1" w:styleId="RTFNum222">
    <w:name w:val="RTF_Num 22 2"/>
    <w:uiPriority w:val="99"/>
    <w:rsid w:val="00545520"/>
  </w:style>
  <w:style w:type="character" w:customStyle="1" w:styleId="RTFNum223">
    <w:name w:val="RTF_Num 22 3"/>
    <w:uiPriority w:val="99"/>
    <w:rsid w:val="00545520"/>
  </w:style>
  <w:style w:type="character" w:customStyle="1" w:styleId="RTFNum224">
    <w:name w:val="RTF_Num 22 4"/>
    <w:uiPriority w:val="99"/>
    <w:rsid w:val="00545520"/>
  </w:style>
  <w:style w:type="character" w:customStyle="1" w:styleId="RTFNum225">
    <w:name w:val="RTF_Num 22 5"/>
    <w:uiPriority w:val="99"/>
    <w:rsid w:val="00545520"/>
  </w:style>
  <w:style w:type="character" w:customStyle="1" w:styleId="RTFNum226">
    <w:name w:val="RTF_Num 22 6"/>
    <w:uiPriority w:val="99"/>
    <w:rsid w:val="00545520"/>
  </w:style>
  <w:style w:type="character" w:customStyle="1" w:styleId="RTFNum227">
    <w:name w:val="RTF_Num 22 7"/>
    <w:uiPriority w:val="99"/>
    <w:rsid w:val="00545520"/>
  </w:style>
  <w:style w:type="character" w:customStyle="1" w:styleId="RTFNum228">
    <w:name w:val="RTF_Num 22 8"/>
    <w:uiPriority w:val="99"/>
    <w:rsid w:val="00545520"/>
  </w:style>
  <w:style w:type="character" w:customStyle="1" w:styleId="RTFNum229">
    <w:name w:val="RTF_Num 22 9"/>
    <w:uiPriority w:val="99"/>
    <w:rsid w:val="00545520"/>
  </w:style>
  <w:style w:type="character" w:customStyle="1" w:styleId="RTFNum2110">
    <w:name w:val="RTF_Num 2 110"/>
    <w:uiPriority w:val="99"/>
    <w:rsid w:val="00545520"/>
  </w:style>
  <w:style w:type="character" w:customStyle="1" w:styleId="RTFNum2210">
    <w:name w:val="RTF_Num 2 210"/>
    <w:uiPriority w:val="99"/>
    <w:rsid w:val="00545520"/>
    <w:rPr>
      <w:rFonts w:ascii="Courier New" w:hAnsi="Courier New"/>
    </w:rPr>
  </w:style>
  <w:style w:type="character" w:customStyle="1" w:styleId="RTFNum2310">
    <w:name w:val="RTF_Num 2 310"/>
    <w:uiPriority w:val="99"/>
    <w:rsid w:val="00545520"/>
    <w:rPr>
      <w:rFonts w:ascii="Wingdings" w:hAnsi="Wingdings"/>
    </w:rPr>
  </w:style>
  <w:style w:type="character" w:customStyle="1" w:styleId="RTFNum2410">
    <w:name w:val="RTF_Num 2 410"/>
    <w:uiPriority w:val="99"/>
    <w:rsid w:val="00545520"/>
    <w:rPr>
      <w:rFonts w:ascii="Symbol" w:hAnsi="Symbol"/>
    </w:rPr>
  </w:style>
  <w:style w:type="character" w:customStyle="1" w:styleId="RTFNum2510">
    <w:name w:val="RTF_Num 2 510"/>
    <w:uiPriority w:val="99"/>
    <w:rsid w:val="00545520"/>
    <w:rPr>
      <w:rFonts w:ascii="Courier New" w:hAnsi="Courier New"/>
    </w:rPr>
  </w:style>
  <w:style w:type="character" w:customStyle="1" w:styleId="RTFNum2610">
    <w:name w:val="RTF_Num 2 610"/>
    <w:uiPriority w:val="99"/>
    <w:rsid w:val="00545520"/>
    <w:rPr>
      <w:rFonts w:ascii="Wingdings" w:hAnsi="Wingdings"/>
    </w:rPr>
  </w:style>
  <w:style w:type="character" w:customStyle="1" w:styleId="RTFNum2710">
    <w:name w:val="RTF_Num 2 710"/>
    <w:uiPriority w:val="99"/>
    <w:rsid w:val="00545520"/>
    <w:rPr>
      <w:rFonts w:ascii="Symbol" w:hAnsi="Symbol"/>
    </w:rPr>
  </w:style>
  <w:style w:type="character" w:customStyle="1" w:styleId="RTFNum2810">
    <w:name w:val="RTF_Num 2 810"/>
    <w:uiPriority w:val="99"/>
    <w:rsid w:val="00545520"/>
    <w:rPr>
      <w:rFonts w:ascii="Courier New" w:hAnsi="Courier New"/>
    </w:rPr>
  </w:style>
  <w:style w:type="character" w:customStyle="1" w:styleId="RTFNum2910">
    <w:name w:val="RTF_Num 2 910"/>
    <w:uiPriority w:val="99"/>
    <w:rsid w:val="00545520"/>
    <w:rPr>
      <w:rFonts w:ascii="Wingdings" w:hAnsi="Wingdings"/>
    </w:rPr>
  </w:style>
  <w:style w:type="character" w:customStyle="1" w:styleId="RTFNum219">
    <w:name w:val="RTF_Num 2 19"/>
    <w:uiPriority w:val="99"/>
    <w:rsid w:val="00545520"/>
    <w:rPr>
      <w:rFonts w:ascii="Symbol" w:hAnsi="Symbol"/>
    </w:rPr>
  </w:style>
  <w:style w:type="character" w:customStyle="1" w:styleId="RTFNum2290">
    <w:name w:val="RTF_Num 2 29"/>
    <w:uiPriority w:val="99"/>
    <w:rsid w:val="00545520"/>
    <w:rPr>
      <w:rFonts w:ascii="Courier New" w:hAnsi="Courier New"/>
    </w:rPr>
  </w:style>
  <w:style w:type="character" w:customStyle="1" w:styleId="RTFNum239">
    <w:name w:val="RTF_Num 2 39"/>
    <w:uiPriority w:val="99"/>
    <w:rsid w:val="00545520"/>
    <w:rPr>
      <w:rFonts w:ascii="Wingdings" w:hAnsi="Wingdings"/>
    </w:rPr>
  </w:style>
  <w:style w:type="character" w:customStyle="1" w:styleId="RTFNum249">
    <w:name w:val="RTF_Num 2 49"/>
    <w:uiPriority w:val="99"/>
    <w:rsid w:val="00545520"/>
    <w:rPr>
      <w:rFonts w:ascii="Symbol" w:hAnsi="Symbol"/>
    </w:rPr>
  </w:style>
  <w:style w:type="character" w:customStyle="1" w:styleId="RTFNum259">
    <w:name w:val="RTF_Num 2 59"/>
    <w:uiPriority w:val="99"/>
    <w:rsid w:val="00545520"/>
    <w:rPr>
      <w:rFonts w:ascii="Courier New" w:hAnsi="Courier New"/>
    </w:rPr>
  </w:style>
  <w:style w:type="character" w:customStyle="1" w:styleId="RTFNum269">
    <w:name w:val="RTF_Num 2 69"/>
    <w:uiPriority w:val="99"/>
    <w:rsid w:val="00545520"/>
    <w:rPr>
      <w:rFonts w:ascii="Wingdings" w:hAnsi="Wingdings"/>
    </w:rPr>
  </w:style>
  <w:style w:type="character" w:customStyle="1" w:styleId="RTFNum279">
    <w:name w:val="RTF_Num 2 79"/>
    <w:uiPriority w:val="99"/>
    <w:rsid w:val="00545520"/>
    <w:rPr>
      <w:rFonts w:ascii="Symbol" w:hAnsi="Symbol"/>
    </w:rPr>
  </w:style>
  <w:style w:type="character" w:customStyle="1" w:styleId="RTFNum289">
    <w:name w:val="RTF_Num 2 89"/>
    <w:uiPriority w:val="99"/>
    <w:rsid w:val="00545520"/>
    <w:rPr>
      <w:rFonts w:ascii="Courier New" w:hAnsi="Courier New"/>
    </w:rPr>
  </w:style>
  <w:style w:type="character" w:customStyle="1" w:styleId="RTFNum299">
    <w:name w:val="RTF_Num 2 99"/>
    <w:uiPriority w:val="99"/>
    <w:rsid w:val="00545520"/>
    <w:rPr>
      <w:rFonts w:ascii="Wingdings" w:hAnsi="Wingdings"/>
    </w:rPr>
  </w:style>
  <w:style w:type="character" w:customStyle="1" w:styleId="RTFNum218">
    <w:name w:val="RTF_Num 2 18"/>
    <w:uiPriority w:val="99"/>
    <w:rsid w:val="00545520"/>
    <w:rPr>
      <w:rFonts w:ascii="Symbol" w:hAnsi="Symbol"/>
    </w:rPr>
  </w:style>
  <w:style w:type="character" w:customStyle="1" w:styleId="RTFNum2280">
    <w:name w:val="RTF_Num 2 28"/>
    <w:uiPriority w:val="99"/>
    <w:rsid w:val="00545520"/>
    <w:rPr>
      <w:rFonts w:ascii="Wingdings" w:hAnsi="Wingdings"/>
    </w:rPr>
  </w:style>
  <w:style w:type="character" w:customStyle="1" w:styleId="RTFNum238">
    <w:name w:val="RTF_Num 2 38"/>
    <w:uiPriority w:val="99"/>
    <w:rsid w:val="00545520"/>
    <w:rPr>
      <w:rFonts w:ascii="Wingdings" w:hAnsi="Wingdings"/>
    </w:rPr>
  </w:style>
  <w:style w:type="character" w:customStyle="1" w:styleId="RTFNum248">
    <w:name w:val="RTF_Num 2 48"/>
    <w:uiPriority w:val="99"/>
    <w:rsid w:val="00545520"/>
    <w:rPr>
      <w:rFonts w:ascii="Symbol" w:hAnsi="Symbol"/>
    </w:rPr>
  </w:style>
  <w:style w:type="character" w:customStyle="1" w:styleId="RTFNum258">
    <w:name w:val="RTF_Num 2 58"/>
    <w:uiPriority w:val="99"/>
    <w:rsid w:val="00545520"/>
    <w:rPr>
      <w:rFonts w:ascii="Courier New" w:hAnsi="Courier New"/>
    </w:rPr>
  </w:style>
  <w:style w:type="character" w:customStyle="1" w:styleId="RTFNum268">
    <w:name w:val="RTF_Num 2 68"/>
    <w:uiPriority w:val="99"/>
    <w:rsid w:val="00545520"/>
    <w:rPr>
      <w:rFonts w:ascii="Wingdings" w:hAnsi="Wingdings"/>
    </w:rPr>
  </w:style>
  <w:style w:type="character" w:customStyle="1" w:styleId="RTFNum278">
    <w:name w:val="RTF_Num 2 78"/>
    <w:uiPriority w:val="99"/>
    <w:rsid w:val="00545520"/>
    <w:rPr>
      <w:rFonts w:ascii="Symbol" w:hAnsi="Symbol"/>
    </w:rPr>
  </w:style>
  <w:style w:type="character" w:customStyle="1" w:styleId="RTFNum288">
    <w:name w:val="RTF_Num 2 88"/>
    <w:uiPriority w:val="99"/>
    <w:rsid w:val="00545520"/>
    <w:rPr>
      <w:rFonts w:ascii="Courier New" w:hAnsi="Courier New"/>
    </w:rPr>
  </w:style>
  <w:style w:type="character" w:customStyle="1" w:styleId="RTFNum298">
    <w:name w:val="RTF_Num 2 98"/>
    <w:uiPriority w:val="99"/>
    <w:rsid w:val="00545520"/>
    <w:rPr>
      <w:rFonts w:ascii="Wingdings" w:hAnsi="Wingdings"/>
    </w:rPr>
  </w:style>
  <w:style w:type="character" w:customStyle="1" w:styleId="RTFNum217">
    <w:name w:val="RTF_Num 2 17"/>
    <w:uiPriority w:val="99"/>
    <w:rsid w:val="00545520"/>
    <w:rPr>
      <w:rFonts w:ascii="Symbol" w:hAnsi="Symbol"/>
    </w:rPr>
  </w:style>
  <w:style w:type="character" w:customStyle="1" w:styleId="RTFNum2270">
    <w:name w:val="RTF_Num 2 27"/>
    <w:uiPriority w:val="99"/>
    <w:rsid w:val="00545520"/>
    <w:rPr>
      <w:rFonts w:ascii="Wingdings" w:hAnsi="Wingdings"/>
    </w:rPr>
  </w:style>
  <w:style w:type="character" w:customStyle="1" w:styleId="RTFNum237">
    <w:name w:val="RTF_Num 2 37"/>
    <w:uiPriority w:val="99"/>
    <w:rsid w:val="00545520"/>
  </w:style>
  <w:style w:type="character" w:customStyle="1" w:styleId="RTFNum247">
    <w:name w:val="RTF_Num 2 47"/>
    <w:uiPriority w:val="99"/>
    <w:rsid w:val="00545520"/>
    <w:rPr>
      <w:rFonts w:ascii="Symbol" w:hAnsi="Symbol"/>
    </w:rPr>
  </w:style>
  <w:style w:type="character" w:customStyle="1" w:styleId="RTFNum257">
    <w:name w:val="RTF_Num 2 57"/>
    <w:uiPriority w:val="99"/>
    <w:rsid w:val="00545520"/>
    <w:rPr>
      <w:rFonts w:ascii="Courier New" w:hAnsi="Courier New"/>
    </w:rPr>
  </w:style>
  <w:style w:type="character" w:customStyle="1" w:styleId="RTFNum267">
    <w:name w:val="RTF_Num 2 67"/>
    <w:uiPriority w:val="99"/>
    <w:rsid w:val="00545520"/>
    <w:rPr>
      <w:rFonts w:ascii="Wingdings" w:hAnsi="Wingdings"/>
    </w:rPr>
  </w:style>
  <w:style w:type="character" w:customStyle="1" w:styleId="RTFNum277">
    <w:name w:val="RTF_Num 2 77"/>
    <w:uiPriority w:val="99"/>
    <w:rsid w:val="00545520"/>
    <w:rPr>
      <w:rFonts w:ascii="Symbol" w:hAnsi="Symbol"/>
    </w:rPr>
  </w:style>
  <w:style w:type="character" w:customStyle="1" w:styleId="RTFNum287">
    <w:name w:val="RTF_Num 2 87"/>
    <w:uiPriority w:val="99"/>
    <w:rsid w:val="00545520"/>
    <w:rPr>
      <w:rFonts w:ascii="Courier New" w:hAnsi="Courier New"/>
    </w:rPr>
  </w:style>
  <w:style w:type="character" w:customStyle="1" w:styleId="RTFNum297">
    <w:name w:val="RTF_Num 2 97"/>
    <w:uiPriority w:val="99"/>
    <w:rsid w:val="00545520"/>
    <w:rPr>
      <w:rFonts w:ascii="Wingdings" w:hAnsi="Wingdings"/>
    </w:rPr>
  </w:style>
  <w:style w:type="character" w:customStyle="1" w:styleId="RTFNum216">
    <w:name w:val="RTF_Num 2 16"/>
    <w:uiPriority w:val="99"/>
    <w:rsid w:val="00545520"/>
    <w:rPr>
      <w:rFonts w:ascii="Wingdings" w:hAnsi="Wingdings"/>
    </w:rPr>
  </w:style>
  <w:style w:type="character" w:customStyle="1" w:styleId="RTFNum2260">
    <w:name w:val="RTF_Num 2 26"/>
    <w:uiPriority w:val="99"/>
    <w:rsid w:val="00545520"/>
  </w:style>
  <w:style w:type="character" w:customStyle="1" w:styleId="RTFNum236">
    <w:name w:val="RTF_Num 2 36"/>
    <w:uiPriority w:val="99"/>
    <w:rsid w:val="00545520"/>
  </w:style>
  <w:style w:type="character" w:customStyle="1" w:styleId="RTFNum246">
    <w:name w:val="RTF_Num 2 46"/>
    <w:uiPriority w:val="99"/>
    <w:rsid w:val="00545520"/>
  </w:style>
  <w:style w:type="character" w:customStyle="1" w:styleId="RTFNum256">
    <w:name w:val="RTF_Num 2 56"/>
    <w:uiPriority w:val="99"/>
    <w:rsid w:val="00545520"/>
  </w:style>
  <w:style w:type="character" w:customStyle="1" w:styleId="RTFNum266">
    <w:name w:val="RTF_Num 2 66"/>
    <w:uiPriority w:val="99"/>
    <w:rsid w:val="00545520"/>
  </w:style>
  <w:style w:type="character" w:customStyle="1" w:styleId="RTFNum276">
    <w:name w:val="RTF_Num 2 76"/>
    <w:uiPriority w:val="99"/>
    <w:rsid w:val="00545520"/>
  </w:style>
  <w:style w:type="character" w:customStyle="1" w:styleId="RTFNum286">
    <w:name w:val="RTF_Num 2 86"/>
    <w:uiPriority w:val="99"/>
    <w:rsid w:val="00545520"/>
  </w:style>
  <w:style w:type="character" w:customStyle="1" w:styleId="RTFNum296">
    <w:name w:val="RTF_Num 2 96"/>
    <w:uiPriority w:val="99"/>
    <w:rsid w:val="00545520"/>
  </w:style>
  <w:style w:type="character" w:customStyle="1" w:styleId="RTFNum215">
    <w:name w:val="RTF_Num 2 15"/>
    <w:uiPriority w:val="99"/>
    <w:rsid w:val="00545520"/>
    <w:rPr>
      <w:rFonts w:ascii="Wingdings" w:hAnsi="Wingdings"/>
    </w:rPr>
  </w:style>
  <w:style w:type="character" w:customStyle="1" w:styleId="RTFNum2250">
    <w:name w:val="RTF_Num 2 25"/>
    <w:uiPriority w:val="99"/>
    <w:rsid w:val="00545520"/>
    <w:rPr>
      <w:rFonts w:ascii="Courier New" w:hAnsi="Courier New"/>
    </w:rPr>
  </w:style>
  <w:style w:type="character" w:customStyle="1" w:styleId="RTFNum235">
    <w:name w:val="RTF_Num 2 35"/>
    <w:uiPriority w:val="99"/>
    <w:rsid w:val="00545520"/>
    <w:rPr>
      <w:rFonts w:ascii="Wingdings" w:hAnsi="Wingdings"/>
    </w:rPr>
  </w:style>
  <w:style w:type="character" w:customStyle="1" w:styleId="RTFNum245">
    <w:name w:val="RTF_Num 2 45"/>
    <w:uiPriority w:val="99"/>
    <w:rsid w:val="00545520"/>
    <w:rPr>
      <w:rFonts w:ascii="Symbol" w:hAnsi="Symbol"/>
    </w:rPr>
  </w:style>
  <w:style w:type="character" w:customStyle="1" w:styleId="RTFNum255">
    <w:name w:val="RTF_Num 2 55"/>
    <w:uiPriority w:val="99"/>
    <w:rsid w:val="00545520"/>
    <w:rPr>
      <w:rFonts w:ascii="Courier New" w:hAnsi="Courier New"/>
    </w:rPr>
  </w:style>
  <w:style w:type="character" w:customStyle="1" w:styleId="RTFNum265">
    <w:name w:val="RTF_Num 2 65"/>
    <w:uiPriority w:val="99"/>
    <w:rsid w:val="00545520"/>
    <w:rPr>
      <w:rFonts w:ascii="Wingdings" w:hAnsi="Wingdings"/>
    </w:rPr>
  </w:style>
  <w:style w:type="character" w:customStyle="1" w:styleId="RTFNum275">
    <w:name w:val="RTF_Num 2 75"/>
    <w:uiPriority w:val="99"/>
    <w:rsid w:val="00545520"/>
    <w:rPr>
      <w:rFonts w:ascii="Symbol" w:hAnsi="Symbol"/>
    </w:rPr>
  </w:style>
  <w:style w:type="character" w:customStyle="1" w:styleId="RTFNum285">
    <w:name w:val="RTF_Num 2 85"/>
    <w:uiPriority w:val="99"/>
    <w:rsid w:val="00545520"/>
    <w:rPr>
      <w:rFonts w:ascii="Courier New" w:hAnsi="Courier New"/>
    </w:rPr>
  </w:style>
  <w:style w:type="character" w:customStyle="1" w:styleId="RTFNum295">
    <w:name w:val="RTF_Num 2 95"/>
    <w:uiPriority w:val="99"/>
    <w:rsid w:val="00545520"/>
    <w:rPr>
      <w:rFonts w:ascii="Wingdings" w:hAnsi="Wingdings"/>
    </w:rPr>
  </w:style>
  <w:style w:type="character" w:customStyle="1" w:styleId="RTFNum214">
    <w:name w:val="RTF_Num 2 14"/>
    <w:uiPriority w:val="99"/>
    <w:rsid w:val="00545520"/>
    <w:rPr>
      <w:rFonts w:ascii="Wingdings" w:hAnsi="Wingdings"/>
    </w:rPr>
  </w:style>
  <w:style w:type="character" w:customStyle="1" w:styleId="RTFNum2240">
    <w:name w:val="RTF_Num 2 24"/>
    <w:uiPriority w:val="99"/>
    <w:rsid w:val="00545520"/>
  </w:style>
  <w:style w:type="character" w:customStyle="1" w:styleId="RTFNum234">
    <w:name w:val="RTF_Num 2 34"/>
    <w:uiPriority w:val="99"/>
    <w:rsid w:val="00545520"/>
  </w:style>
  <w:style w:type="character" w:customStyle="1" w:styleId="RTFNum244">
    <w:name w:val="RTF_Num 2 44"/>
    <w:uiPriority w:val="99"/>
    <w:rsid w:val="00545520"/>
  </w:style>
  <w:style w:type="character" w:customStyle="1" w:styleId="RTFNum254">
    <w:name w:val="RTF_Num 2 54"/>
    <w:uiPriority w:val="99"/>
    <w:rsid w:val="00545520"/>
  </w:style>
  <w:style w:type="character" w:customStyle="1" w:styleId="RTFNum264">
    <w:name w:val="RTF_Num 2 64"/>
    <w:uiPriority w:val="99"/>
    <w:rsid w:val="00545520"/>
  </w:style>
  <w:style w:type="character" w:customStyle="1" w:styleId="RTFNum274">
    <w:name w:val="RTF_Num 2 74"/>
    <w:uiPriority w:val="99"/>
    <w:rsid w:val="00545520"/>
  </w:style>
  <w:style w:type="character" w:customStyle="1" w:styleId="RTFNum284">
    <w:name w:val="RTF_Num 2 84"/>
    <w:uiPriority w:val="99"/>
    <w:rsid w:val="00545520"/>
  </w:style>
  <w:style w:type="character" w:customStyle="1" w:styleId="RTFNum294">
    <w:name w:val="RTF_Num 2 94"/>
    <w:uiPriority w:val="99"/>
    <w:rsid w:val="00545520"/>
  </w:style>
  <w:style w:type="character" w:customStyle="1" w:styleId="RTFNum213">
    <w:name w:val="RTF_Num 2 13"/>
    <w:uiPriority w:val="99"/>
    <w:rsid w:val="00545520"/>
    <w:rPr>
      <w:rFonts w:ascii="Wingdings" w:hAnsi="Wingdings"/>
    </w:rPr>
  </w:style>
  <w:style w:type="character" w:customStyle="1" w:styleId="RTFNum2230">
    <w:name w:val="RTF_Num 2 23"/>
    <w:uiPriority w:val="99"/>
    <w:rsid w:val="00545520"/>
  </w:style>
  <w:style w:type="character" w:customStyle="1" w:styleId="RTFNum233">
    <w:name w:val="RTF_Num 2 33"/>
    <w:uiPriority w:val="99"/>
    <w:rsid w:val="00545520"/>
  </w:style>
  <w:style w:type="character" w:customStyle="1" w:styleId="RTFNum243">
    <w:name w:val="RTF_Num 2 43"/>
    <w:uiPriority w:val="99"/>
    <w:rsid w:val="00545520"/>
  </w:style>
  <w:style w:type="character" w:customStyle="1" w:styleId="RTFNum253">
    <w:name w:val="RTF_Num 2 53"/>
    <w:uiPriority w:val="99"/>
    <w:rsid w:val="00545520"/>
  </w:style>
  <w:style w:type="character" w:customStyle="1" w:styleId="RTFNum263">
    <w:name w:val="RTF_Num 2 63"/>
    <w:uiPriority w:val="99"/>
    <w:rsid w:val="00545520"/>
  </w:style>
  <w:style w:type="character" w:customStyle="1" w:styleId="RTFNum273">
    <w:name w:val="RTF_Num 2 73"/>
    <w:uiPriority w:val="99"/>
    <w:rsid w:val="00545520"/>
  </w:style>
  <w:style w:type="character" w:customStyle="1" w:styleId="RTFNum283">
    <w:name w:val="RTF_Num 2 83"/>
    <w:uiPriority w:val="99"/>
    <w:rsid w:val="00545520"/>
  </w:style>
  <w:style w:type="character" w:customStyle="1" w:styleId="RTFNum293">
    <w:name w:val="RTF_Num 2 93"/>
    <w:uiPriority w:val="99"/>
    <w:rsid w:val="00545520"/>
  </w:style>
  <w:style w:type="character" w:customStyle="1" w:styleId="RTFNum212">
    <w:name w:val="RTF_Num 2 12"/>
    <w:uiPriority w:val="99"/>
    <w:rsid w:val="00545520"/>
    <w:rPr>
      <w:rFonts w:ascii="Wingdings" w:hAnsi="Wingdings"/>
    </w:rPr>
  </w:style>
  <w:style w:type="character" w:customStyle="1" w:styleId="RTFNum2220">
    <w:name w:val="RTF_Num 2 22"/>
    <w:uiPriority w:val="99"/>
    <w:rsid w:val="00545520"/>
  </w:style>
  <w:style w:type="character" w:customStyle="1" w:styleId="RTFNum232">
    <w:name w:val="RTF_Num 2 32"/>
    <w:uiPriority w:val="99"/>
    <w:rsid w:val="00545520"/>
  </w:style>
  <w:style w:type="character" w:customStyle="1" w:styleId="RTFNum242">
    <w:name w:val="RTF_Num 2 42"/>
    <w:uiPriority w:val="99"/>
    <w:rsid w:val="00545520"/>
  </w:style>
  <w:style w:type="character" w:customStyle="1" w:styleId="RTFNum252">
    <w:name w:val="RTF_Num 2 52"/>
    <w:uiPriority w:val="99"/>
    <w:rsid w:val="00545520"/>
  </w:style>
  <w:style w:type="character" w:customStyle="1" w:styleId="RTFNum262">
    <w:name w:val="RTF_Num 2 62"/>
    <w:uiPriority w:val="99"/>
    <w:rsid w:val="00545520"/>
  </w:style>
  <w:style w:type="character" w:customStyle="1" w:styleId="RTFNum272">
    <w:name w:val="RTF_Num 2 72"/>
    <w:uiPriority w:val="99"/>
    <w:rsid w:val="00545520"/>
  </w:style>
  <w:style w:type="character" w:customStyle="1" w:styleId="RTFNum282">
    <w:name w:val="RTF_Num 2 82"/>
    <w:uiPriority w:val="99"/>
    <w:rsid w:val="00545520"/>
  </w:style>
  <w:style w:type="character" w:customStyle="1" w:styleId="RTFNum292">
    <w:name w:val="RTF_Num 2 92"/>
    <w:uiPriority w:val="99"/>
    <w:rsid w:val="00545520"/>
  </w:style>
  <w:style w:type="character" w:customStyle="1" w:styleId="RTFNum211">
    <w:name w:val="RTF_Num 2 11"/>
    <w:uiPriority w:val="99"/>
    <w:rsid w:val="00545520"/>
  </w:style>
  <w:style w:type="character" w:customStyle="1" w:styleId="RTFNum2211">
    <w:name w:val="RTF_Num 2 21"/>
    <w:uiPriority w:val="99"/>
    <w:rsid w:val="00545520"/>
  </w:style>
  <w:style w:type="character" w:customStyle="1" w:styleId="RTFNum231">
    <w:name w:val="RTF_Num 2 31"/>
    <w:uiPriority w:val="99"/>
    <w:rsid w:val="00545520"/>
  </w:style>
  <w:style w:type="character" w:customStyle="1" w:styleId="RTFNum241">
    <w:name w:val="RTF_Num 2 41"/>
    <w:uiPriority w:val="99"/>
    <w:rsid w:val="00545520"/>
  </w:style>
  <w:style w:type="character" w:customStyle="1" w:styleId="RTFNum251">
    <w:name w:val="RTF_Num 2 51"/>
    <w:uiPriority w:val="99"/>
    <w:rsid w:val="00545520"/>
  </w:style>
  <w:style w:type="character" w:customStyle="1" w:styleId="RTFNum261">
    <w:name w:val="RTF_Num 2 61"/>
    <w:uiPriority w:val="99"/>
    <w:rsid w:val="00545520"/>
  </w:style>
  <w:style w:type="character" w:customStyle="1" w:styleId="RTFNum271">
    <w:name w:val="RTF_Num 2 71"/>
    <w:uiPriority w:val="99"/>
    <w:rsid w:val="00545520"/>
  </w:style>
  <w:style w:type="character" w:customStyle="1" w:styleId="RTFNum281">
    <w:name w:val="RTF_Num 2 81"/>
    <w:uiPriority w:val="99"/>
    <w:rsid w:val="00545520"/>
  </w:style>
  <w:style w:type="character" w:customStyle="1" w:styleId="RTFNum291">
    <w:name w:val="RTF_Num 2 91"/>
    <w:uiPriority w:val="99"/>
    <w:rsid w:val="00545520"/>
  </w:style>
  <w:style w:type="character" w:customStyle="1" w:styleId="RTFNum41">
    <w:name w:val="RTF_Num 4 1"/>
    <w:uiPriority w:val="99"/>
    <w:rsid w:val="00545520"/>
    <w:rPr>
      <w:rFonts w:ascii="Wingdings" w:hAnsi="Wingdings"/>
    </w:rPr>
  </w:style>
  <w:style w:type="character" w:customStyle="1" w:styleId="RTFNum42">
    <w:name w:val="RTF_Num 4 2"/>
    <w:uiPriority w:val="99"/>
    <w:rsid w:val="00545520"/>
  </w:style>
  <w:style w:type="character" w:customStyle="1" w:styleId="RTFNum43">
    <w:name w:val="RTF_Num 4 3"/>
    <w:uiPriority w:val="99"/>
    <w:rsid w:val="00545520"/>
  </w:style>
  <w:style w:type="character" w:customStyle="1" w:styleId="RTFNum44">
    <w:name w:val="RTF_Num 4 4"/>
    <w:uiPriority w:val="99"/>
    <w:rsid w:val="00545520"/>
  </w:style>
  <w:style w:type="character" w:customStyle="1" w:styleId="RTFNum45">
    <w:name w:val="RTF_Num 4 5"/>
    <w:uiPriority w:val="99"/>
    <w:rsid w:val="00545520"/>
  </w:style>
  <w:style w:type="character" w:customStyle="1" w:styleId="RTFNum46">
    <w:name w:val="RTF_Num 4 6"/>
    <w:uiPriority w:val="99"/>
    <w:rsid w:val="00545520"/>
  </w:style>
  <w:style w:type="character" w:customStyle="1" w:styleId="RTFNum47">
    <w:name w:val="RTF_Num 4 7"/>
    <w:uiPriority w:val="99"/>
    <w:rsid w:val="00545520"/>
  </w:style>
  <w:style w:type="character" w:customStyle="1" w:styleId="RTFNum48">
    <w:name w:val="RTF_Num 4 8"/>
    <w:uiPriority w:val="99"/>
    <w:rsid w:val="00545520"/>
  </w:style>
  <w:style w:type="character" w:customStyle="1" w:styleId="RTFNum49">
    <w:name w:val="RTF_Num 4 9"/>
    <w:uiPriority w:val="99"/>
    <w:rsid w:val="00545520"/>
  </w:style>
  <w:style w:type="character" w:customStyle="1" w:styleId="RTFNum61">
    <w:name w:val="RTF_Num 6 1"/>
    <w:uiPriority w:val="99"/>
    <w:rsid w:val="00545520"/>
    <w:rPr>
      <w:rFonts w:ascii="Wingdings" w:hAnsi="Wingdings"/>
    </w:rPr>
  </w:style>
  <w:style w:type="character" w:customStyle="1" w:styleId="RTFNum62">
    <w:name w:val="RTF_Num 6 2"/>
    <w:uiPriority w:val="99"/>
    <w:rsid w:val="00545520"/>
  </w:style>
  <w:style w:type="character" w:customStyle="1" w:styleId="RTFNum63">
    <w:name w:val="RTF_Num 6 3"/>
    <w:uiPriority w:val="99"/>
    <w:rsid w:val="00545520"/>
  </w:style>
  <w:style w:type="character" w:customStyle="1" w:styleId="RTFNum64">
    <w:name w:val="RTF_Num 6 4"/>
    <w:uiPriority w:val="99"/>
    <w:rsid w:val="00545520"/>
  </w:style>
  <w:style w:type="character" w:customStyle="1" w:styleId="RTFNum65">
    <w:name w:val="RTF_Num 6 5"/>
    <w:uiPriority w:val="99"/>
    <w:rsid w:val="00545520"/>
  </w:style>
  <w:style w:type="character" w:customStyle="1" w:styleId="RTFNum66">
    <w:name w:val="RTF_Num 6 6"/>
    <w:uiPriority w:val="99"/>
    <w:rsid w:val="00545520"/>
  </w:style>
  <w:style w:type="character" w:customStyle="1" w:styleId="RTFNum67">
    <w:name w:val="RTF_Num 6 7"/>
    <w:uiPriority w:val="99"/>
    <w:rsid w:val="00545520"/>
  </w:style>
  <w:style w:type="character" w:customStyle="1" w:styleId="RTFNum68">
    <w:name w:val="RTF_Num 6 8"/>
    <w:uiPriority w:val="99"/>
    <w:rsid w:val="00545520"/>
  </w:style>
  <w:style w:type="character" w:customStyle="1" w:styleId="RTFNum69">
    <w:name w:val="RTF_Num 6 9"/>
    <w:uiPriority w:val="99"/>
    <w:rsid w:val="00545520"/>
  </w:style>
  <w:style w:type="character" w:customStyle="1" w:styleId="RTFNum101">
    <w:name w:val="RTF_Num 10 1"/>
    <w:uiPriority w:val="99"/>
    <w:rsid w:val="00545520"/>
    <w:rPr>
      <w:rFonts w:ascii="Wingdings" w:hAnsi="Wingdings"/>
    </w:rPr>
  </w:style>
  <w:style w:type="character" w:customStyle="1" w:styleId="RTFNum102">
    <w:name w:val="RTF_Num 10 2"/>
    <w:uiPriority w:val="99"/>
    <w:rsid w:val="00545520"/>
  </w:style>
  <w:style w:type="character" w:customStyle="1" w:styleId="RTFNum103">
    <w:name w:val="RTF_Num 10 3"/>
    <w:uiPriority w:val="99"/>
    <w:rsid w:val="00545520"/>
  </w:style>
  <w:style w:type="character" w:customStyle="1" w:styleId="RTFNum104">
    <w:name w:val="RTF_Num 10 4"/>
    <w:uiPriority w:val="99"/>
    <w:rsid w:val="00545520"/>
  </w:style>
  <w:style w:type="character" w:customStyle="1" w:styleId="RTFNum105">
    <w:name w:val="RTF_Num 10 5"/>
    <w:uiPriority w:val="99"/>
    <w:rsid w:val="00545520"/>
  </w:style>
  <w:style w:type="character" w:customStyle="1" w:styleId="RTFNum106">
    <w:name w:val="RTF_Num 10 6"/>
    <w:uiPriority w:val="99"/>
    <w:rsid w:val="00545520"/>
  </w:style>
  <w:style w:type="character" w:customStyle="1" w:styleId="RTFNum107">
    <w:name w:val="RTF_Num 10 7"/>
    <w:uiPriority w:val="99"/>
    <w:rsid w:val="00545520"/>
  </w:style>
  <w:style w:type="character" w:customStyle="1" w:styleId="RTFNum108">
    <w:name w:val="RTF_Num 10 8"/>
    <w:uiPriority w:val="99"/>
    <w:rsid w:val="00545520"/>
  </w:style>
  <w:style w:type="character" w:customStyle="1" w:styleId="RTFNum109">
    <w:name w:val="RTF_Num 10 9"/>
    <w:uiPriority w:val="99"/>
    <w:rsid w:val="00545520"/>
  </w:style>
  <w:style w:type="character" w:customStyle="1" w:styleId="RTFNum121">
    <w:name w:val="RTF_Num 12 1"/>
    <w:uiPriority w:val="99"/>
    <w:rsid w:val="00545520"/>
    <w:rPr>
      <w:rFonts w:ascii="Wingdings" w:hAnsi="Wingdings"/>
    </w:rPr>
  </w:style>
  <w:style w:type="character" w:customStyle="1" w:styleId="RTFNum122">
    <w:name w:val="RTF_Num 12 2"/>
    <w:uiPriority w:val="99"/>
    <w:rsid w:val="00545520"/>
    <w:rPr>
      <w:rFonts w:ascii="Courier New" w:hAnsi="Courier New"/>
    </w:rPr>
  </w:style>
  <w:style w:type="character" w:customStyle="1" w:styleId="RTFNum123">
    <w:name w:val="RTF_Num 12 3"/>
    <w:uiPriority w:val="99"/>
    <w:rsid w:val="00545520"/>
    <w:rPr>
      <w:rFonts w:ascii="Wingdings" w:hAnsi="Wingdings"/>
    </w:rPr>
  </w:style>
  <w:style w:type="character" w:customStyle="1" w:styleId="RTFNum124">
    <w:name w:val="RTF_Num 12 4"/>
    <w:uiPriority w:val="99"/>
    <w:rsid w:val="00545520"/>
    <w:rPr>
      <w:rFonts w:ascii="Symbol" w:hAnsi="Symbol"/>
    </w:rPr>
  </w:style>
  <w:style w:type="character" w:customStyle="1" w:styleId="RTFNum125">
    <w:name w:val="RTF_Num 12 5"/>
    <w:uiPriority w:val="99"/>
    <w:rsid w:val="00545520"/>
    <w:rPr>
      <w:rFonts w:ascii="Courier New" w:hAnsi="Courier New"/>
    </w:rPr>
  </w:style>
  <w:style w:type="character" w:customStyle="1" w:styleId="RTFNum126">
    <w:name w:val="RTF_Num 12 6"/>
    <w:uiPriority w:val="99"/>
    <w:rsid w:val="00545520"/>
    <w:rPr>
      <w:rFonts w:ascii="Wingdings" w:hAnsi="Wingdings"/>
    </w:rPr>
  </w:style>
  <w:style w:type="character" w:customStyle="1" w:styleId="RTFNum127">
    <w:name w:val="RTF_Num 12 7"/>
    <w:uiPriority w:val="99"/>
    <w:rsid w:val="00545520"/>
    <w:rPr>
      <w:rFonts w:ascii="Symbol" w:hAnsi="Symbol"/>
    </w:rPr>
  </w:style>
  <w:style w:type="character" w:customStyle="1" w:styleId="RTFNum128">
    <w:name w:val="RTF_Num 12 8"/>
    <w:uiPriority w:val="99"/>
    <w:rsid w:val="00545520"/>
    <w:rPr>
      <w:rFonts w:ascii="Courier New" w:hAnsi="Courier New"/>
    </w:rPr>
  </w:style>
  <w:style w:type="character" w:customStyle="1" w:styleId="RTFNum129">
    <w:name w:val="RTF_Num 12 9"/>
    <w:uiPriority w:val="99"/>
    <w:rsid w:val="00545520"/>
    <w:rPr>
      <w:rFonts w:ascii="Wingdings" w:hAnsi="Wingdings"/>
    </w:rPr>
  </w:style>
  <w:style w:type="character" w:customStyle="1" w:styleId="RTFNum181">
    <w:name w:val="RTF_Num 18 1"/>
    <w:uiPriority w:val="99"/>
    <w:rsid w:val="00545520"/>
    <w:rPr>
      <w:rFonts w:ascii="Wingdings" w:hAnsi="Wingdings"/>
    </w:rPr>
  </w:style>
  <w:style w:type="character" w:customStyle="1" w:styleId="RTFNum182">
    <w:name w:val="RTF_Num 18 2"/>
    <w:uiPriority w:val="99"/>
    <w:rsid w:val="00545520"/>
  </w:style>
  <w:style w:type="character" w:customStyle="1" w:styleId="RTFNum183">
    <w:name w:val="RTF_Num 18 3"/>
    <w:uiPriority w:val="99"/>
    <w:rsid w:val="00545520"/>
  </w:style>
  <w:style w:type="character" w:customStyle="1" w:styleId="RTFNum184">
    <w:name w:val="RTF_Num 18 4"/>
    <w:uiPriority w:val="99"/>
    <w:rsid w:val="00545520"/>
  </w:style>
  <w:style w:type="character" w:customStyle="1" w:styleId="RTFNum185">
    <w:name w:val="RTF_Num 18 5"/>
    <w:uiPriority w:val="99"/>
    <w:rsid w:val="00545520"/>
  </w:style>
  <w:style w:type="character" w:customStyle="1" w:styleId="RTFNum186">
    <w:name w:val="RTF_Num 18 6"/>
    <w:uiPriority w:val="99"/>
    <w:rsid w:val="00545520"/>
  </w:style>
  <w:style w:type="character" w:customStyle="1" w:styleId="RTFNum187">
    <w:name w:val="RTF_Num 18 7"/>
    <w:uiPriority w:val="99"/>
    <w:rsid w:val="00545520"/>
  </w:style>
  <w:style w:type="character" w:customStyle="1" w:styleId="RTFNum188">
    <w:name w:val="RTF_Num 18 8"/>
    <w:uiPriority w:val="99"/>
    <w:rsid w:val="00545520"/>
  </w:style>
  <w:style w:type="character" w:customStyle="1" w:styleId="RTFNum189">
    <w:name w:val="RTF_Num 18 9"/>
    <w:uiPriority w:val="99"/>
    <w:rsid w:val="00545520"/>
  </w:style>
  <w:style w:type="character" w:customStyle="1" w:styleId="RTFNum2111">
    <w:name w:val="RTF_Num 21 1"/>
    <w:uiPriority w:val="99"/>
    <w:rsid w:val="00545520"/>
    <w:rPr>
      <w:rFonts w:ascii="Symbol" w:hAnsi="Symbol"/>
    </w:rPr>
  </w:style>
  <w:style w:type="character" w:customStyle="1" w:styleId="RTFNum2120">
    <w:name w:val="RTF_Num 21 2"/>
    <w:uiPriority w:val="99"/>
    <w:rsid w:val="00545520"/>
    <w:rPr>
      <w:rFonts w:ascii="Wingdings" w:hAnsi="Wingdings"/>
    </w:rPr>
  </w:style>
  <w:style w:type="character" w:customStyle="1" w:styleId="RTFNum2130">
    <w:name w:val="RTF_Num 21 3"/>
    <w:uiPriority w:val="99"/>
    <w:rsid w:val="00545520"/>
  </w:style>
  <w:style w:type="character" w:customStyle="1" w:styleId="RTFNum2140">
    <w:name w:val="RTF_Num 21 4"/>
    <w:uiPriority w:val="99"/>
    <w:rsid w:val="00545520"/>
    <w:rPr>
      <w:rFonts w:ascii="Symbol" w:hAnsi="Symbol"/>
    </w:rPr>
  </w:style>
  <w:style w:type="character" w:customStyle="1" w:styleId="RTFNum2150">
    <w:name w:val="RTF_Num 21 5"/>
    <w:uiPriority w:val="99"/>
    <w:rsid w:val="00545520"/>
    <w:rPr>
      <w:rFonts w:ascii="Courier New" w:hAnsi="Courier New"/>
    </w:rPr>
  </w:style>
  <w:style w:type="character" w:customStyle="1" w:styleId="RTFNum2160">
    <w:name w:val="RTF_Num 21 6"/>
    <w:uiPriority w:val="99"/>
    <w:rsid w:val="00545520"/>
    <w:rPr>
      <w:rFonts w:ascii="Wingdings" w:hAnsi="Wingdings"/>
    </w:rPr>
  </w:style>
  <w:style w:type="character" w:customStyle="1" w:styleId="RTFNum2170">
    <w:name w:val="RTF_Num 21 7"/>
    <w:uiPriority w:val="99"/>
    <w:rsid w:val="00545520"/>
    <w:rPr>
      <w:rFonts w:ascii="Symbol" w:hAnsi="Symbol"/>
    </w:rPr>
  </w:style>
  <w:style w:type="character" w:customStyle="1" w:styleId="RTFNum2180">
    <w:name w:val="RTF_Num 21 8"/>
    <w:uiPriority w:val="99"/>
    <w:rsid w:val="00545520"/>
    <w:rPr>
      <w:rFonts w:ascii="Courier New" w:hAnsi="Courier New"/>
    </w:rPr>
  </w:style>
  <w:style w:type="character" w:customStyle="1" w:styleId="RTFNum2190">
    <w:name w:val="RTF_Num 21 9"/>
    <w:uiPriority w:val="99"/>
    <w:rsid w:val="00545520"/>
    <w:rPr>
      <w:rFonts w:ascii="Wingdings" w:hAnsi="Wingdings"/>
    </w:rPr>
  </w:style>
  <w:style w:type="character" w:customStyle="1" w:styleId="RTFNum2311">
    <w:name w:val="RTF_Num 23 1"/>
    <w:uiPriority w:val="99"/>
    <w:rsid w:val="00545520"/>
    <w:rPr>
      <w:rFonts w:ascii="Courier New" w:hAnsi="Courier New"/>
    </w:rPr>
  </w:style>
  <w:style w:type="character" w:customStyle="1" w:styleId="RTFNum2320">
    <w:name w:val="RTF_Num 23 2"/>
    <w:uiPriority w:val="99"/>
    <w:rsid w:val="00545520"/>
    <w:rPr>
      <w:rFonts w:ascii="Courier New" w:hAnsi="Courier New"/>
    </w:rPr>
  </w:style>
  <w:style w:type="character" w:customStyle="1" w:styleId="RTFNum2330">
    <w:name w:val="RTF_Num 23 3"/>
    <w:uiPriority w:val="99"/>
    <w:rsid w:val="00545520"/>
    <w:rPr>
      <w:rFonts w:ascii="Wingdings" w:hAnsi="Wingdings"/>
    </w:rPr>
  </w:style>
  <w:style w:type="character" w:customStyle="1" w:styleId="RTFNum2340">
    <w:name w:val="RTF_Num 23 4"/>
    <w:uiPriority w:val="99"/>
    <w:rsid w:val="00545520"/>
    <w:rPr>
      <w:rFonts w:ascii="Symbol" w:hAnsi="Symbol"/>
    </w:rPr>
  </w:style>
  <w:style w:type="character" w:customStyle="1" w:styleId="RTFNum2350">
    <w:name w:val="RTF_Num 23 5"/>
    <w:uiPriority w:val="99"/>
    <w:rsid w:val="00545520"/>
    <w:rPr>
      <w:rFonts w:ascii="Courier New" w:hAnsi="Courier New"/>
    </w:rPr>
  </w:style>
  <w:style w:type="character" w:customStyle="1" w:styleId="RTFNum2360">
    <w:name w:val="RTF_Num 23 6"/>
    <w:uiPriority w:val="99"/>
    <w:rsid w:val="00545520"/>
    <w:rPr>
      <w:rFonts w:ascii="Wingdings" w:hAnsi="Wingdings"/>
    </w:rPr>
  </w:style>
  <w:style w:type="character" w:customStyle="1" w:styleId="RTFNum2370">
    <w:name w:val="RTF_Num 23 7"/>
    <w:uiPriority w:val="99"/>
    <w:rsid w:val="00545520"/>
    <w:rPr>
      <w:rFonts w:ascii="Symbol" w:hAnsi="Symbol"/>
    </w:rPr>
  </w:style>
  <w:style w:type="character" w:customStyle="1" w:styleId="RTFNum2380">
    <w:name w:val="RTF_Num 23 8"/>
    <w:uiPriority w:val="99"/>
    <w:rsid w:val="00545520"/>
    <w:rPr>
      <w:rFonts w:ascii="Courier New" w:hAnsi="Courier New"/>
    </w:rPr>
  </w:style>
  <w:style w:type="character" w:customStyle="1" w:styleId="RTFNum2390">
    <w:name w:val="RTF_Num 23 9"/>
    <w:uiPriority w:val="99"/>
    <w:rsid w:val="00545520"/>
    <w:rPr>
      <w:rFonts w:ascii="Wingdings" w:hAnsi="Wingdings"/>
    </w:rPr>
  </w:style>
  <w:style w:type="character" w:customStyle="1" w:styleId="RTFNum2411">
    <w:name w:val="RTF_Num 24 1"/>
    <w:uiPriority w:val="99"/>
    <w:rsid w:val="00545520"/>
    <w:rPr>
      <w:rFonts w:ascii="Symbol" w:hAnsi="Symbol"/>
    </w:rPr>
  </w:style>
  <w:style w:type="character" w:customStyle="1" w:styleId="RTFNum2420">
    <w:name w:val="RTF_Num 24 2"/>
    <w:uiPriority w:val="99"/>
    <w:rsid w:val="00545520"/>
    <w:rPr>
      <w:rFonts w:ascii="Wingdings" w:hAnsi="Wingdings"/>
    </w:rPr>
  </w:style>
  <w:style w:type="character" w:customStyle="1" w:styleId="RTFNum2430">
    <w:name w:val="RTF_Num 24 3"/>
    <w:uiPriority w:val="99"/>
    <w:rsid w:val="00545520"/>
    <w:rPr>
      <w:rFonts w:ascii="Wingdings" w:hAnsi="Wingdings"/>
    </w:rPr>
  </w:style>
  <w:style w:type="character" w:customStyle="1" w:styleId="RTFNum2440">
    <w:name w:val="RTF_Num 24 4"/>
    <w:uiPriority w:val="99"/>
    <w:rsid w:val="00545520"/>
    <w:rPr>
      <w:rFonts w:ascii="Symbol" w:hAnsi="Symbol"/>
    </w:rPr>
  </w:style>
  <w:style w:type="character" w:customStyle="1" w:styleId="RTFNum2450">
    <w:name w:val="RTF_Num 24 5"/>
    <w:uiPriority w:val="99"/>
    <w:rsid w:val="00545520"/>
    <w:rPr>
      <w:rFonts w:ascii="Courier New" w:hAnsi="Courier New"/>
    </w:rPr>
  </w:style>
  <w:style w:type="character" w:customStyle="1" w:styleId="RTFNum2460">
    <w:name w:val="RTF_Num 24 6"/>
    <w:uiPriority w:val="99"/>
    <w:rsid w:val="00545520"/>
    <w:rPr>
      <w:rFonts w:ascii="Wingdings" w:hAnsi="Wingdings"/>
    </w:rPr>
  </w:style>
  <w:style w:type="character" w:customStyle="1" w:styleId="RTFNum2470">
    <w:name w:val="RTF_Num 24 7"/>
    <w:uiPriority w:val="99"/>
    <w:rsid w:val="00545520"/>
    <w:rPr>
      <w:rFonts w:ascii="Symbol" w:hAnsi="Symbol"/>
    </w:rPr>
  </w:style>
  <w:style w:type="character" w:customStyle="1" w:styleId="RTFNum2480">
    <w:name w:val="RTF_Num 24 8"/>
    <w:uiPriority w:val="99"/>
    <w:rsid w:val="00545520"/>
    <w:rPr>
      <w:rFonts w:ascii="Courier New" w:hAnsi="Courier New"/>
    </w:rPr>
  </w:style>
  <w:style w:type="character" w:customStyle="1" w:styleId="RTFNum2490">
    <w:name w:val="RTF_Num 24 9"/>
    <w:uiPriority w:val="99"/>
    <w:rsid w:val="00545520"/>
    <w:rPr>
      <w:rFonts w:ascii="Wingdings" w:hAnsi="Wingdings"/>
    </w:rPr>
  </w:style>
  <w:style w:type="character" w:customStyle="1" w:styleId="RTFNum2511">
    <w:name w:val="RTF_Num 25 1"/>
    <w:uiPriority w:val="99"/>
    <w:rsid w:val="00545520"/>
    <w:rPr>
      <w:rFonts w:ascii="Symbol" w:hAnsi="Symbol"/>
    </w:rPr>
  </w:style>
  <w:style w:type="character" w:customStyle="1" w:styleId="RTFNum2520">
    <w:name w:val="RTF_Num 25 2"/>
    <w:uiPriority w:val="99"/>
    <w:rsid w:val="00545520"/>
  </w:style>
  <w:style w:type="character" w:customStyle="1" w:styleId="RTFNum2530">
    <w:name w:val="RTF_Num 25 3"/>
    <w:uiPriority w:val="99"/>
    <w:rsid w:val="00545520"/>
    <w:rPr>
      <w:rFonts w:ascii="Wingdings" w:hAnsi="Wingdings"/>
    </w:rPr>
  </w:style>
  <w:style w:type="character" w:customStyle="1" w:styleId="RTFNum2540">
    <w:name w:val="RTF_Num 25 4"/>
    <w:uiPriority w:val="99"/>
    <w:rsid w:val="00545520"/>
    <w:rPr>
      <w:rFonts w:ascii="Symbol" w:hAnsi="Symbol"/>
    </w:rPr>
  </w:style>
  <w:style w:type="character" w:customStyle="1" w:styleId="RTFNum2550">
    <w:name w:val="RTF_Num 25 5"/>
    <w:uiPriority w:val="99"/>
    <w:rsid w:val="00545520"/>
    <w:rPr>
      <w:rFonts w:ascii="Courier New" w:hAnsi="Courier New"/>
    </w:rPr>
  </w:style>
  <w:style w:type="character" w:customStyle="1" w:styleId="RTFNum2560">
    <w:name w:val="RTF_Num 25 6"/>
    <w:uiPriority w:val="99"/>
    <w:rsid w:val="00545520"/>
    <w:rPr>
      <w:rFonts w:ascii="Wingdings" w:hAnsi="Wingdings"/>
    </w:rPr>
  </w:style>
  <w:style w:type="character" w:customStyle="1" w:styleId="RTFNum2570">
    <w:name w:val="RTF_Num 25 7"/>
    <w:uiPriority w:val="99"/>
    <w:rsid w:val="00545520"/>
    <w:rPr>
      <w:rFonts w:ascii="Symbol" w:hAnsi="Symbol"/>
    </w:rPr>
  </w:style>
  <w:style w:type="character" w:customStyle="1" w:styleId="RTFNum2580">
    <w:name w:val="RTF_Num 25 8"/>
    <w:uiPriority w:val="99"/>
    <w:rsid w:val="00545520"/>
    <w:rPr>
      <w:rFonts w:ascii="Courier New" w:hAnsi="Courier New"/>
    </w:rPr>
  </w:style>
  <w:style w:type="character" w:customStyle="1" w:styleId="RTFNum2590">
    <w:name w:val="RTF_Num 25 9"/>
    <w:uiPriority w:val="99"/>
    <w:rsid w:val="00545520"/>
    <w:rPr>
      <w:rFonts w:ascii="Wingdings" w:hAnsi="Wingdings"/>
    </w:rPr>
  </w:style>
  <w:style w:type="character" w:customStyle="1" w:styleId="RTFNum2611">
    <w:name w:val="RTF_Num 26 1"/>
    <w:uiPriority w:val="99"/>
    <w:rsid w:val="00545520"/>
    <w:rPr>
      <w:rFonts w:ascii="Symbol" w:hAnsi="Symbol"/>
    </w:rPr>
  </w:style>
  <w:style w:type="character" w:customStyle="1" w:styleId="RTFNum2620">
    <w:name w:val="RTF_Num 26 2"/>
    <w:uiPriority w:val="99"/>
    <w:rsid w:val="00545520"/>
    <w:rPr>
      <w:rFonts w:ascii="Courier New" w:hAnsi="Courier New"/>
    </w:rPr>
  </w:style>
  <w:style w:type="character" w:customStyle="1" w:styleId="RTFNum2630">
    <w:name w:val="RTF_Num 26 3"/>
    <w:uiPriority w:val="99"/>
    <w:rsid w:val="00545520"/>
    <w:rPr>
      <w:rFonts w:ascii="Wingdings" w:hAnsi="Wingdings"/>
    </w:rPr>
  </w:style>
  <w:style w:type="character" w:customStyle="1" w:styleId="RTFNum2640">
    <w:name w:val="RTF_Num 26 4"/>
    <w:uiPriority w:val="99"/>
    <w:rsid w:val="00545520"/>
    <w:rPr>
      <w:rFonts w:ascii="Symbol" w:hAnsi="Symbol"/>
    </w:rPr>
  </w:style>
  <w:style w:type="character" w:customStyle="1" w:styleId="RTFNum2650">
    <w:name w:val="RTF_Num 26 5"/>
    <w:uiPriority w:val="99"/>
    <w:rsid w:val="00545520"/>
    <w:rPr>
      <w:rFonts w:ascii="Courier New" w:hAnsi="Courier New"/>
    </w:rPr>
  </w:style>
  <w:style w:type="character" w:customStyle="1" w:styleId="RTFNum2660">
    <w:name w:val="RTF_Num 26 6"/>
    <w:uiPriority w:val="99"/>
    <w:rsid w:val="00545520"/>
    <w:rPr>
      <w:rFonts w:ascii="Wingdings" w:hAnsi="Wingdings"/>
    </w:rPr>
  </w:style>
  <w:style w:type="character" w:customStyle="1" w:styleId="RTFNum2670">
    <w:name w:val="RTF_Num 26 7"/>
    <w:uiPriority w:val="99"/>
    <w:rsid w:val="00545520"/>
    <w:rPr>
      <w:rFonts w:ascii="Symbol" w:hAnsi="Symbol"/>
    </w:rPr>
  </w:style>
  <w:style w:type="character" w:customStyle="1" w:styleId="RTFNum2680">
    <w:name w:val="RTF_Num 26 8"/>
    <w:uiPriority w:val="99"/>
    <w:rsid w:val="00545520"/>
    <w:rPr>
      <w:rFonts w:ascii="Courier New" w:hAnsi="Courier New"/>
    </w:rPr>
  </w:style>
  <w:style w:type="character" w:customStyle="1" w:styleId="RTFNum2690">
    <w:name w:val="RTF_Num 26 9"/>
    <w:uiPriority w:val="99"/>
    <w:rsid w:val="00545520"/>
    <w:rPr>
      <w:rFonts w:ascii="Wingdings" w:hAnsi="Wingdings"/>
    </w:rPr>
  </w:style>
  <w:style w:type="character" w:customStyle="1" w:styleId="RTFNum2711">
    <w:name w:val="RTF_Num 27 1"/>
    <w:uiPriority w:val="99"/>
    <w:rsid w:val="00545520"/>
    <w:rPr>
      <w:rFonts w:ascii="Symbol" w:hAnsi="Symbol"/>
    </w:rPr>
  </w:style>
  <w:style w:type="character" w:customStyle="1" w:styleId="RTFNum2720">
    <w:name w:val="RTF_Num 27 2"/>
    <w:uiPriority w:val="99"/>
    <w:rsid w:val="00545520"/>
    <w:rPr>
      <w:rFonts w:ascii="Courier New" w:hAnsi="Courier New"/>
    </w:rPr>
  </w:style>
  <w:style w:type="character" w:customStyle="1" w:styleId="RTFNum2730">
    <w:name w:val="RTF_Num 27 3"/>
    <w:uiPriority w:val="99"/>
    <w:rsid w:val="00545520"/>
    <w:rPr>
      <w:rFonts w:ascii="Wingdings" w:hAnsi="Wingdings"/>
    </w:rPr>
  </w:style>
  <w:style w:type="character" w:customStyle="1" w:styleId="RTFNum2740">
    <w:name w:val="RTF_Num 27 4"/>
    <w:uiPriority w:val="99"/>
    <w:rsid w:val="00545520"/>
    <w:rPr>
      <w:rFonts w:ascii="Symbol" w:hAnsi="Symbol"/>
    </w:rPr>
  </w:style>
  <w:style w:type="character" w:customStyle="1" w:styleId="RTFNum2750">
    <w:name w:val="RTF_Num 27 5"/>
    <w:uiPriority w:val="99"/>
    <w:rsid w:val="00545520"/>
    <w:rPr>
      <w:rFonts w:ascii="Courier New" w:hAnsi="Courier New"/>
    </w:rPr>
  </w:style>
  <w:style w:type="character" w:customStyle="1" w:styleId="RTFNum2760">
    <w:name w:val="RTF_Num 27 6"/>
    <w:uiPriority w:val="99"/>
    <w:rsid w:val="00545520"/>
    <w:rPr>
      <w:rFonts w:ascii="Wingdings" w:hAnsi="Wingdings"/>
    </w:rPr>
  </w:style>
  <w:style w:type="character" w:customStyle="1" w:styleId="RTFNum2770">
    <w:name w:val="RTF_Num 27 7"/>
    <w:uiPriority w:val="99"/>
    <w:rsid w:val="00545520"/>
    <w:rPr>
      <w:rFonts w:ascii="Symbol" w:hAnsi="Symbol"/>
    </w:rPr>
  </w:style>
  <w:style w:type="character" w:customStyle="1" w:styleId="RTFNum2780">
    <w:name w:val="RTF_Num 27 8"/>
    <w:uiPriority w:val="99"/>
    <w:rsid w:val="00545520"/>
    <w:rPr>
      <w:rFonts w:ascii="Courier New" w:hAnsi="Courier New"/>
    </w:rPr>
  </w:style>
  <w:style w:type="character" w:customStyle="1" w:styleId="RTFNum2790">
    <w:name w:val="RTF_Num 27 9"/>
    <w:uiPriority w:val="99"/>
    <w:rsid w:val="00545520"/>
    <w:rPr>
      <w:rFonts w:ascii="Wingdings" w:hAnsi="Wingdings"/>
    </w:rPr>
  </w:style>
  <w:style w:type="character" w:customStyle="1" w:styleId="RTFNum2811">
    <w:name w:val="RTF_Num 28 1"/>
    <w:uiPriority w:val="99"/>
    <w:rsid w:val="00545520"/>
    <w:rPr>
      <w:rFonts w:ascii="Courier New" w:hAnsi="Courier New"/>
    </w:rPr>
  </w:style>
  <w:style w:type="character" w:customStyle="1" w:styleId="RTFNum2820">
    <w:name w:val="RTF_Num 28 2"/>
    <w:uiPriority w:val="99"/>
    <w:rsid w:val="00545520"/>
    <w:rPr>
      <w:rFonts w:ascii="Courier New" w:hAnsi="Courier New"/>
    </w:rPr>
  </w:style>
  <w:style w:type="character" w:customStyle="1" w:styleId="RTFNum2830">
    <w:name w:val="RTF_Num 28 3"/>
    <w:uiPriority w:val="99"/>
    <w:rsid w:val="00545520"/>
    <w:rPr>
      <w:rFonts w:ascii="Wingdings" w:hAnsi="Wingdings"/>
    </w:rPr>
  </w:style>
  <w:style w:type="character" w:customStyle="1" w:styleId="RTFNum2840">
    <w:name w:val="RTF_Num 28 4"/>
    <w:uiPriority w:val="99"/>
    <w:rsid w:val="00545520"/>
    <w:rPr>
      <w:rFonts w:ascii="Symbol" w:hAnsi="Symbol"/>
    </w:rPr>
  </w:style>
  <w:style w:type="character" w:customStyle="1" w:styleId="RTFNum2850">
    <w:name w:val="RTF_Num 28 5"/>
    <w:uiPriority w:val="99"/>
    <w:rsid w:val="00545520"/>
    <w:rPr>
      <w:rFonts w:ascii="Courier New" w:hAnsi="Courier New"/>
    </w:rPr>
  </w:style>
  <w:style w:type="character" w:customStyle="1" w:styleId="RTFNum2860">
    <w:name w:val="RTF_Num 28 6"/>
    <w:uiPriority w:val="99"/>
    <w:rsid w:val="00545520"/>
    <w:rPr>
      <w:rFonts w:ascii="Wingdings" w:hAnsi="Wingdings"/>
    </w:rPr>
  </w:style>
  <w:style w:type="character" w:customStyle="1" w:styleId="RTFNum2870">
    <w:name w:val="RTF_Num 28 7"/>
    <w:uiPriority w:val="99"/>
    <w:rsid w:val="00545520"/>
    <w:rPr>
      <w:rFonts w:ascii="Symbol" w:hAnsi="Symbol"/>
    </w:rPr>
  </w:style>
  <w:style w:type="character" w:customStyle="1" w:styleId="RTFNum2880">
    <w:name w:val="RTF_Num 28 8"/>
    <w:uiPriority w:val="99"/>
    <w:rsid w:val="00545520"/>
    <w:rPr>
      <w:rFonts w:ascii="Courier New" w:hAnsi="Courier New"/>
    </w:rPr>
  </w:style>
  <w:style w:type="character" w:customStyle="1" w:styleId="RTFNum2890">
    <w:name w:val="RTF_Num 28 9"/>
    <w:uiPriority w:val="99"/>
    <w:rsid w:val="00545520"/>
    <w:rPr>
      <w:rFonts w:ascii="Wingdings" w:hAnsi="Wingdings"/>
    </w:rPr>
  </w:style>
  <w:style w:type="character" w:customStyle="1" w:styleId="RTFNum2911">
    <w:name w:val="RTF_Num 29 1"/>
    <w:uiPriority w:val="99"/>
    <w:rsid w:val="00545520"/>
    <w:rPr>
      <w:rFonts w:ascii="Wingdings" w:hAnsi="Wingdings"/>
    </w:rPr>
  </w:style>
  <w:style w:type="character" w:customStyle="1" w:styleId="RTFNum2920">
    <w:name w:val="RTF_Num 29 2"/>
    <w:uiPriority w:val="99"/>
    <w:rsid w:val="00545520"/>
  </w:style>
  <w:style w:type="character" w:customStyle="1" w:styleId="RTFNum2930">
    <w:name w:val="RTF_Num 29 3"/>
    <w:uiPriority w:val="99"/>
    <w:rsid w:val="00545520"/>
  </w:style>
  <w:style w:type="character" w:customStyle="1" w:styleId="RTFNum2940">
    <w:name w:val="RTF_Num 29 4"/>
    <w:uiPriority w:val="99"/>
    <w:rsid w:val="00545520"/>
  </w:style>
  <w:style w:type="character" w:customStyle="1" w:styleId="RTFNum2950">
    <w:name w:val="RTF_Num 29 5"/>
    <w:uiPriority w:val="99"/>
    <w:rsid w:val="00545520"/>
  </w:style>
  <w:style w:type="character" w:customStyle="1" w:styleId="RTFNum2960">
    <w:name w:val="RTF_Num 29 6"/>
    <w:uiPriority w:val="99"/>
    <w:rsid w:val="00545520"/>
  </w:style>
  <w:style w:type="character" w:customStyle="1" w:styleId="RTFNum2970">
    <w:name w:val="RTF_Num 29 7"/>
    <w:uiPriority w:val="99"/>
    <w:rsid w:val="00545520"/>
  </w:style>
  <w:style w:type="character" w:customStyle="1" w:styleId="RTFNum2980">
    <w:name w:val="RTF_Num 29 8"/>
    <w:uiPriority w:val="99"/>
    <w:rsid w:val="00545520"/>
  </w:style>
  <w:style w:type="character" w:customStyle="1" w:styleId="RTFNum2990">
    <w:name w:val="RTF_Num 29 9"/>
    <w:uiPriority w:val="99"/>
    <w:rsid w:val="00545520"/>
  </w:style>
  <w:style w:type="character" w:customStyle="1" w:styleId="RTFNum301">
    <w:name w:val="RTF_Num 30 1"/>
    <w:uiPriority w:val="99"/>
    <w:rsid w:val="00545520"/>
    <w:rPr>
      <w:rFonts w:ascii="Symbol" w:hAnsi="Symbol"/>
    </w:rPr>
  </w:style>
  <w:style w:type="character" w:customStyle="1" w:styleId="RTFNum302">
    <w:name w:val="RTF_Num 30 2"/>
    <w:uiPriority w:val="99"/>
    <w:rsid w:val="00545520"/>
    <w:rPr>
      <w:rFonts w:ascii="Courier New" w:hAnsi="Courier New"/>
    </w:rPr>
  </w:style>
  <w:style w:type="character" w:customStyle="1" w:styleId="RTFNum303">
    <w:name w:val="RTF_Num 30 3"/>
    <w:uiPriority w:val="99"/>
    <w:rsid w:val="00545520"/>
    <w:rPr>
      <w:rFonts w:ascii="Wingdings" w:hAnsi="Wingdings"/>
    </w:rPr>
  </w:style>
  <w:style w:type="character" w:customStyle="1" w:styleId="RTFNum304">
    <w:name w:val="RTF_Num 30 4"/>
    <w:uiPriority w:val="99"/>
    <w:rsid w:val="00545520"/>
    <w:rPr>
      <w:rFonts w:ascii="Symbol" w:hAnsi="Symbol"/>
    </w:rPr>
  </w:style>
  <w:style w:type="character" w:customStyle="1" w:styleId="RTFNum305">
    <w:name w:val="RTF_Num 30 5"/>
    <w:uiPriority w:val="99"/>
    <w:rsid w:val="00545520"/>
    <w:rPr>
      <w:rFonts w:ascii="Courier New" w:hAnsi="Courier New"/>
    </w:rPr>
  </w:style>
  <w:style w:type="character" w:customStyle="1" w:styleId="RTFNum306">
    <w:name w:val="RTF_Num 30 6"/>
    <w:uiPriority w:val="99"/>
    <w:rsid w:val="00545520"/>
    <w:rPr>
      <w:rFonts w:ascii="Wingdings" w:hAnsi="Wingdings"/>
    </w:rPr>
  </w:style>
  <w:style w:type="character" w:customStyle="1" w:styleId="RTFNum307">
    <w:name w:val="RTF_Num 30 7"/>
    <w:uiPriority w:val="99"/>
    <w:rsid w:val="00545520"/>
    <w:rPr>
      <w:rFonts w:ascii="Symbol" w:hAnsi="Symbol"/>
    </w:rPr>
  </w:style>
  <w:style w:type="character" w:customStyle="1" w:styleId="RTFNum308">
    <w:name w:val="RTF_Num 30 8"/>
    <w:uiPriority w:val="99"/>
    <w:rsid w:val="00545520"/>
    <w:rPr>
      <w:rFonts w:ascii="Courier New" w:hAnsi="Courier New"/>
    </w:rPr>
  </w:style>
  <w:style w:type="character" w:customStyle="1" w:styleId="RTFNum309">
    <w:name w:val="RTF_Num 30 9"/>
    <w:uiPriority w:val="99"/>
    <w:rsid w:val="00545520"/>
    <w:rPr>
      <w:rFonts w:ascii="Wingdings" w:hAnsi="Wingdings"/>
    </w:rPr>
  </w:style>
  <w:style w:type="character" w:customStyle="1" w:styleId="RTFNum3111">
    <w:name w:val="RTF_Num 31 1"/>
    <w:uiPriority w:val="99"/>
    <w:rsid w:val="00545520"/>
    <w:rPr>
      <w:rFonts w:ascii="Symbol" w:hAnsi="Symbol"/>
    </w:rPr>
  </w:style>
  <w:style w:type="character" w:customStyle="1" w:styleId="RTFNum3120">
    <w:name w:val="RTF_Num 31 2"/>
    <w:uiPriority w:val="99"/>
    <w:rsid w:val="00545520"/>
    <w:rPr>
      <w:rFonts w:ascii="Courier New" w:hAnsi="Courier New"/>
    </w:rPr>
  </w:style>
  <w:style w:type="character" w:customStyle="1" w:styleId="RTFNum3130">
    <w:name w:val="RTF_Num 31 3"/>
    <w:uiPriority w:val="99"/>
    <w:rsid w:val="00545520"/>
    <w:rPr>
      <w:rFonts w:ascii="Wingdings" w:hAnsi="Wingdings"/>
    </w:rPr>
  </w:style>
  <w:style w:type="character" w:customStyle="1" w:styleId="RTFNum3140">
    <w:name w:val="RTF_Num 31 4"/>
    <w:uiPriority w:val="99"/>
    <w:rsid w:val="00545520"/>
    <w:rPr>
      <w:rFonts w:ascii="Symbol" w:hAnsi="Symbol"/>
    </w:rPr>
  </w:style>
  <w:style w:type="character" w:customStyle="1" w:styleId="RTFNum3150">
    <w:name w:val="RTF_Num 31 5"/>
    <w:uiPriority w:val="99"/>
    <w:rsid w:val="00545520"/>
    <w:rPr>
      <w:rFonts w:ascii="Courier New" w:hAnsi="Courier New"/>
    </w:rPr>
  </w:style>
  <w:style w:type="character" w:customStyle="1" w:styleId="RTFNum3160">
    <w:name w:val="RTF_Num 31 6"/>
    <w:uiPriority w:val="99"/>
    <w:rsid w:val="00545520"/>
    <w:rPr>
      <w:rFonts w:ascii="Wingdings" w:hAnsi="Wingdings"/>
    </w:rPr>
  </w:style>
  <w:style w:type="character" w:customStyle="1" w:styleId="RTFNum3170">
    <w:name w:val="RTF_Num 31 7"/>
    <w:uiPriority w:val="99"/>
    <w:rsid w:val="00545520"/>
    <w:rPr>
      <w:rFonts w:ascii="Symbol" w:hAnsi="Symbol"/>
    </w:rPr>
  </w:style>
  <w:style w:type="character" w:customStyle="1" w:styleId="RTFNum3180">
    <w:name w:val="RTF_Num 31 8"/>
    <w:uiPriority w:val="99"/>
    <w:rsid w:val="00545520"/>
    <w:rPr>
      <w:rFonts w:ascii="Courier New" w:hAnsi="Courier New"/>
    </w:rPr>
  </w:style>
  <w:style w:type="character" w:customStyle="1" w:styleId="RTFNum3190">
    <w:name w:val="RTF_Num 31 9"/>
    <w:uiPriority w:val="99"/>
    <w:rsid w:val="00545520"/>
    <w:rPr>
      <w:rFonts w:ascii="Wingdings" w:hAnsi="Wingdings"/>
    </w:rPr>
  </w:style>
  <w:style w:type="character" w:customStyle="1" w:styleId="RTFNum3211">
    <w:name w:val="RTF_Num 32 1"/>
    <w:uiPriority w:val="99"/>
    <w:rsid w:val="00545520"/>
    <w:rPr>
      <w:rFonts w:ascii="Symbol" w:hAnsi="Symbol"/>
    </w:rPr>
  </w:style>
  <w:style w:type="character" w:customStyle="1" w:styleId="RTFNum3220">
    <w:name w:val="RTF_Num 32 2"/>
    <w:uiPriority w:val="99"/>
    <w:rsid w:val="00545520"/>
    <w:rPr>
      <w:rFonts w:ascii="Courier New" w:hAnsi="Courier New"/>
    </w:rPr>
  </w:style>
  <w:style w:type="character" w:customStyle="1" w:styleId="RTFNum3230">
    <w:name w:val="RTF_Num 32 3"/>
    <w:uiPriority w:val="99"/>
    <w:rsid w:val="00545520"/>
    <w:rPr>
      <w:rFonts w:ascii="Wingdings" w:hAnsi="Wingdings"/>
    </w:rPr>
  </w:style>
  <w:style w:type="character" w:customStyle="1" w:styleId="RTFNum3240">
    <w:name w:val="RTF_Num 32 4"/>
    <w:uiPriority w:val="99"/>
    <w:rsid w:val="00545520"/>
    <w:rPr>
      <w:rFonts w:ascii="Symbol" w:hAnsi="Symbol"/>
    </w:rPr>
  </w:style>
  <w:style w:type="character" w:customStyle="1" w:styleId="RTFNum3250">
    <w:name w:val="RTF_Num 32 5"/>
    <w:uiPriority w:val="99"/>
    <w:rsid w:val="00545520"/>
    <w:rPr>
      <w:rFonts w:ascii="Courier New" w:hAnsi="Courier New"/>
    </w:rPr>
  </w:style>
  <w:style w:type="character" w:customStyle="1" w:styleId="RTFNum3260">
    <w:name w:val="RTF_Num 32 6"/>
    <w:uiPriority w:val="99"/>
    <w:rsid w:val="00545520"/>
    <w:rPr>
      <w:rFonts w:ascii="Wingdings" w:hAnsi="Wingdings"/>
    </w:rPr>
  </w:style>
  <w:style w:type="character" w:customStyle="1" w:styleId="RTFNum3270">
    <w:name w:val="RTF_Num 32 7"/>
    <w:uiPriority w:val="99"/>
    <w:rsid w:val="00545520"/>
    <w:rPr>
      <w:rFonts w:ascii="Symbol" w:hAnsi="Symbol"/>
    </w:rPr>
  </w:style>
  <w:style w:type="character" w:customStyle="1" w:styleId="RTFNum3280">
    <w:name w:val="RTF_Num 32 8"/>
    <w:uiPriority w:val="99"/>
    <w:rsid w:val="00545520"/>
    <w:rPr>
      <w:rFonts w:ascii="Courier New" w:hAnsi="Courier New"/>
    </w:rPr>
  </w:style>
  <w:style w:type="character" w:customStyle="1" w:styleId="RTFNum3290">
    <w:name w:val="RTF_Num 32 9"/>
    <w:uiPriority w:val="99"/>
    <w:rsid w:val="00545520"/>
    <w:rPr>
      <w:rFonts w:ascii="Wingdings" w:hAnsi="Wingdings"/>
    </w:rPr>
  </w:style>
  <w:style w:type="character" w:customStyle="1" w:styleId="RTFNum3311">
    <w:name w:val="RTF_Num 33 1"/>
    <w:uiPriority w:val="99"/>
    <w:rsid w:val="00545520"/>
  </w:style>
  <w:style w:type="character" w:customStyle="1" w:styleId="RTFNum3320">
    <w:name w:val="RTF_Num 33 2"/>
    <w:uiPriority w:val="99"/>
    <w:rsid w:val="00545520"/>
  </w:style>
  <w:style w:type="character" w:customStyle="1" w:styleId="RTFNum3330">
    <w:name w:val="RTF_Num 33 3"/>
    <w:uiPriority w:val="99"/>
    <w:rsid w:val="00545520"/>
  </w:style>
  <w:style w:type="character" w:customStyle="1" w:styleId="RTFNum3340">
    <w:name w:val="RTF_Num 33 4"/>
    <w:uiPriority w:val="99"/>
    <w:rsid w:val="00545520"/>
  </w:style>
  <w:style w:type="character" w:customStyle="1" w:styleId="RTFNum3350">
    <w:name w:val="RTF_Num 33 5"/>
    <w:uiPriority w:val="99"/>
    <w:rsid w:val="00545520"/>
  </w:style>
  <w:style w:type="character" w:customStyle="1" w:styleId="RTFNum3360">
    <w:name w:val="RTF_Num 33 6"/>
    <w:uiPriority w:val="99"/>
    <w:rsid w:val="00545520"/>
  </w:style>
  <w:style w:type="character" w:customStyle="1" w:styleId="RTFNum3370">
    <w:name w:val="RTF_Num 33 7"/>
    <w:uiPriority w:val="99"/>
    <w:rsid w:val="00545520"/>
  </w:style>
  <w:style w:type="character" w:customStyle="1" w:styleId="RTFNum3380">
    <w:name w:val="RTF_Num 33 8"/>
    <w:uiPriority w:val="99"/>
    <w:rsid w:val="00545520"/>
  </w:style>
  <w:style w:type="character" w:customStyle="1" w:styleId="RTFNum3390">
    <w:name w:val="RTF_Num 33 9"/>
    <w:uiPriority w:val="99"/>
    <w:rsid w:val="00545520"/>
  </w:style>
  <w:style w:type="character" w:customStyle="1" w:styleId="RTFNum3411">
    <w:name w:val="RTF_Num 34 1"/>
    <w:uiPriority w:val="99"/>
    <w:rsid w:val="00545520"/>
  </w:style>
  <w:style w:type="character" w:customStyle="1" w:styleId="RTFNum3420">
    <w:name w:val="RTF_Num 34 2"/>
    <w:uiPriority w:val="99"/>
    <w:rsid w:val="00545520"/>
  </w:style>
  <w:style w:type="character" w:customStyle="1" w:styleId="RTFNum3430">
    <w:name w:val="RTF_Num 34 3"/>
    <w:uiPriority w:val="99"/>
    <w:rsid w:val="00545520"/>
  </w:style>
  <w:style w:type="character" w:customStyle="1" w:styleId="RTFNum3440">
    <w:name w:val="RTF_Num 34 4"/>
    <w:uiPriority w:val="99"/>
    <w:rsid w:val="00545520"/>
  </w:style>
  <w:style w:type="character" w:customStyle="1" w:styleId="RTFNum3450">
    <w:name w:val="RTF_Num 34 5"/>
    <w:uiPriority w:val="99"/>
    <w:rsid w:val="00545520"/>
  </w:style>
  <w:style w:type="character" w:customStyle="1" w:styleId="RTFNum3460">
    <w:name w:val="RTF_Num 34 6"/>
    <w:uiPriority w:val="99"/>
    <w:rsid w:val="00545520"/>
  </w:style>
  <w:style w:type="character" w:customStyle="1" w:styleId="RTFNum3470">
    <w:name w:val="RTF_Num 34 7"/>
    <w:uiPriority w:val="99"/>
    <w:rsid w:val="00545520"/>
  </w:style>
  <w:style w:type="character" w:customStyle="1" w:styleId="RTFNum3480">
    <w:name w:val="RTF_Num 34 8"/>
    <w:uiPriority w:val="99"/>
    <w:rsid w:val="00545520"/>
  </w:style>
  <w:style w:type="character" w:customStyle="1" w:styleId="RTFNum3490">
    <w:name w:val="RTF_Num 34 9"/>
    <w:uiPriority w:val="99"/>
    <w:rsid w:val="00545520"/>
  </w:style>
  <w:style w:type="character" w:customStyle="1" w:styleId="RTFNum3511">
    <w:name w:val="RTF_Num 35 1"/>
    <w:uiPriority w:val="99"/>
    <w:rsid w:val="00545520"/>
    <w:rPr>
      <w:rFonts w:ascii="Symbol" w:hAnsi="Symbol"/>
    </w:rPr>
  </w:style>
  <w:style w:type="character" w:customStyle="1" w:styleId="RTFNum3520">
    <w:name w:val="RTF_Num 35 2"/>
    <w:uiPriority w:val="99"/>
    <w:rsid w:val="00545520"/>
    <w:rPr>
      <w:rFonts w:ascii="Courier New" w:hAnsi="Courier New"/>
    </w:rPr>
  </w:style>
  <w:style w:type="character" w:customStyle="1" w:styleId="RTFNum3530">
    <w:name w:val="RTF_Num 35 3"/>
    <w:uiPriority w:val="99"/>
    <w:rsid w:val="00545520"/>
    <w:rPr>
      <w:rFonts w:ascii="Wingdings" w:hAnsi="Wingdings"/>
    </w:rPr>
  </w:style>
  <w:style w:type="character" w:customStyle="1" w:styleId="RTFNum3540">
    <w:name w:val="RTF_Num 35 4"/>
    <w:uiPriority w:val="99"/>
    <w:rsid w:val="00545520"/>
    <w:rPr>
      <w:rFonts w:ascii="Symbol" w:hAnsi="Symbol"/>
    </w:rPr>
  </w:style>
  <w:style w:type="character" w:customStyle="1" w:styleId="RTFNum3550">
    <w:name w:val="RTF_Num 35 5"/>
    <w:uiPriority w:val="99"/>
    <w:rsid w:val="00545520"/>
    <w:rPr>
      <w:rFonts w:ascii="Courier New" w:hAnsi="Courier New"/>
    </w:rPr>
  </w:style>
  <w:style w:type="character" w:customStyle="1" w:styleId="RTFNum3560">
    <w:name w:val="RTF_Num 35 6"/>
    <w:uiPriority w:val="99"/>
    <w:rsid w:val="00545520"/>
    <w:rPr>
      <w:rFonts w:ascii="Wingdings" w:hAnsi="Wingdings"/>
    </w:rPr>
  </w:style>
  <w:style w:type="character" w:customStyle="1" w:styleId="RTFNum3570">
    <w:name w:val="RTF_Num 35 7"/>
    <w:uiPriority w:val="99"/>
    <w:rsid w:val="00545520"/>
    <w:rPr>
      <w:rFonts w:ascii="Symbol" w:hAnsi="Symbol"/>
    </w:rPr>
  </w:style>
  <w:style w:type="character" w:customStyle="1" w:styleId="RTFNum3580">
    <w:name w:val="RTF_Num 35 8"/>
    <w:uiPriority w:val="99"/>
    <w:rsid w:val="00545520"/>
    <w:rPr>
      <w:rFonts w:ascii="Courier New" w:hAnsi="Courier New"/>
    </w:rPr>
  </w:style>
  <w:style w:type="character" w:customStyle="1" w:styleId="RTFNum3590">
    <w:name w:val="RTF_Num 35 9"/>
    <w:uiPriority w:val="99"/>
    <w:rsid w:val="00545520"/>
    <w:rPr>
      <w:rFonts w:ascii="Wingdings" w:hAnsi="Wingdings"/>
    </w:rPr>
  </w:style>
  <w:style w:type="character" w:customStyle="1" w:styleId="RTFNum3611">
    <w:name w:val="RTF_Num 36 1"/>
    <w:uiPriority w:val="99"/>
    <w:rsid w:val="00545520"/>
    <w:rPr>
      <w:rFonts w:ascii="Symbol" w:hAnsi="Symbol"/>
    </w:rPr>
  </w:style>
  <w:style w:type="character" w:customStyle="1" w:styleId="RTFNum3620">
    <w:name w:val="RTF_Num 36 2"/>
    <w:uiPriority w:val="99"/>
    <w:rsid w:val="00545520"/>
    <w:rPr>
      <w:rFonts w:ascii="Courier New" w:hAnsi="Courier New"/>
    </w:rPr>
  </w:style>
  <w:style w:type="character" w:customStyle="1" w:styleId="RTFNum3630">
    <w:name w:val="RTF_Num 36 3"/>
    <w:uiPriority w:val="99"/>
    <w:rsid w:val="00545520"/>
    <w:rPr>
      <w:rFonts w:ascii="Wingdings" w:hAnsi="Wingdings"/>
    </w:rPr>
  </w:style>
  <w:style w:type="character" w:customStyle="1" w:styleId="RTFNum3640">
    <w:name w:val="RTF_Num 36 4"/>
    <w:uiPriority w:val="99"/>
    <w:rsid w:val="00545520"/>
    <w:rPr>
      <w:rFonts w:ascii="Symbol" w:hAnsi="Symbol"/>
    </w:rPr>
  </w:style>
  <w:style w:type="character" w:customStyle="1" w:styleId="RTFNum3650">
    <w:name w:val="RTF_Num 36 5"/>
    <w:uiPriority w:val="99"/>
    <w:rsid w:val="00545520"/>
    <w:rPr>
      <w:rFonts w:ascii="Courier New" w:hAnsi="Courier New"/>
    </w:rPr>
  </w:style>
  <w:style w:type="character" w:customStyle="1" w:styleId="RTFNum3660">
    <w:name w:val="RTF_Num 36 6"/>
    <w:uiPriority w:val="99"/>
    <w:rsid w:val="00545520"/>
    <w:rPr>
      <w:rFonts w:ascii="Wingdings" w:hAnsi="Wingdings"/>
    </w:rPr>
  </w:style>
  <w:style w:type="character" w:customStyle="1" w:styleId="RTFNum3670">
    <w:name w:val="RTF_Num 36 7"/>
    <w:uiPriority w:val="99"/>
    <w:rsid w:val="00545520"/>
    <w:rPr>
      <w:rFonts w:ascii="Symbol" w:hAnsi="Symbol"/>
    </w:rPr>
  </w:style>
  <w:style w:type="character" w:customStyle="1" w:styleId="RTFNum3680">
    <w:name w:val="RTF_Num 36 8"/>
    <w:uiPriority w:val="99"/>
    <w:rsid w:val="00545520"/>
    <w:rPr>
      <w:rFonts w:ascii="Courier New" w:hAnsi="Courier New"/>
    </w:rPr>
  </w:style>
  <w:style w:type="character" w:customStyle="1" w:styleId="RTFNum3690">
    <w:name w:val="RTF_Num 36 9"/>
    <w:uiPriority w:val="99"/>
    <w:rsid w:val="00545520"/>
    <w:rPr>
      <w:rFonts w:ascii="Wingdings" w:hAnsi="Wingdings"/>
    </w:rPr>
  </w:style>
  <w:style w:type="character" w:customStyle="1" w:styleId="RTFNum3711">
    <w:name w:val="RTF_Num 37 1"/>
    <w:uiPriority w:val="99"/>
    <w:rsid w:val="00545520"/>
  </w:style>
  <w:style w:type="character" w:customStyle="1" w:styleId="RTFNum3720">
    <w:name w:val="RTF_Num 37 2"/>
    <w:uiPriority w:val="99"/>
    <w:rsid w:val="00545520"/>
    <w:rPr>
      <w:rFonts w:ascii="Courier New" w:hAnsi="Courier New"/>
    </w:rPr>
  </w:style>
  <w:style w:type="character" w:customStyle="1" w:styleId="RTFNum3730">
    <w:name w:val="RTF_Num 37 3"/>
    <w:uiPriority w:val="99"/>
    <w:rsid w:val="00545520"/>
    <w:rPr>
      <w:rFonts w:ascii="Wingdings" w:hAnsi="Wingdings"/>
    </w:rPr>
  </w:style>
  <w:style w:type="character" w:customStyle="1" w:styleId="RTFNum3740">
    <w:name w:val="RTF_Num 37 4"/>
    <w:uiPriority w:val="99"/>
    <w:rsid w:val="00545520"/>
    <w:rPr>
      <w:rFonts w:ascii="Symbol" w:hAnsi="Symbol"/>
    </w:rPr>
  </w:style>
  <w:style w:type="character" w:customStyle="1" w:styleId="RTFNum3750">
    <w:name w:val="RTF_Num 37 5"/>
    <w:uiPriority w:val="99"/>
    <w:rsid w:val="00545520"/>
    <w:rPr>
      <w:rFonts w:ascii="Courier New" w:hAnsi="Courier New"/>
    </w:rPr>
  </w:style>
  <w:style w:type="character" w:customStyle="1" w:styleId="RTFNum3760">
    <w:name w:val="RTF_Num 37 6"/>
    <w:uiPriority w:val="99"/>
    <w:rsid w:val="00545520"/>
    <w:rPr>
      <w:rFonts w:ascii="Wingdings" w:hAnsi="Wingdings"/>
    </w:rPr>
  </w:style>
  <w:style w:type="character" w:customStyle="1" w:styleId="RTFNum3770">
    <w:name w:val="RTF_Num 37 7"/>
    <w:uiPriority w:val="99"/>
    <w:rsid w:val="00545520"/>
    <w:rPr>
      <w:rFonts w:ascii="Symbol" w:hAnsi="Symbol"/>
    </w:rPr>
  </w:style>
  <w:style w:type="character" w:customStyle="1" w:styleId="RTFNum3780">
    <w:name w:val="RTF_Num 37 8"/>
    <w:uiPriority w:val="99"/>
    <w:rsid w:val="00545520"/>
    <w:rPr>
      <w:rFonts w:ascii="Courier New" w:hAnsi="Courier New"/>
    </w:rPr>
  </w:style>
  <w:style w:type="character" w:customStyle="1" w:styleId="RTFNum3790">
    <w:name w:val="RTF_Num 37 9"/>
    <w:uiPriority w:val="99"/>
    <w:rsid w:val="00545520"/>
    <w:rPr>
      <w:rFonts w:ascii="Wingdings" w:hAnsi="Wingdings"/>
    </w:rPr>
  </w:style>
  <w:style w:type="character" w:customStyle="1" w:styleId="RTFNum3811">
    <w:name w:val="RTF_Num 38 1"/>
    <w:uiPriority w:val="99"/>
    <w:rsid w:val="00545520"/>
    <w:rPr>
      <w:rFonts w:ascii="Symbol" w:hAnsi="Symbol"/>
    </w:rPr>
  </w:style>
  <w:style w:type="character" w:customStyle="1" w:styleId="RTFNum3820">
    <w:name w:val="RTF_Num 38 2"/>
    <w:uiPriority w:val="99"/>
    <w:rsid w:val="00545520"/>
    <w:rPr>
      <w:rFonts w:ascii="Courier New" w:hAnsi="Courier New"/>
    </w:rPr>
  </w:style>
  <w:style w:type="character" w:customStyle="1" w:styleId="RTFNum3830">
    <w:name w:val="RTF_Num 38 3"/>
    <w:uiPriority w:val="99"/>
    <w:rsid w:val="00545520"/>
    <w:rPr>
      <w:rFonts w:ascii="Wingdings" w:hAnsi="Wingdings"/>
    </w:rPr>
  </w:style>
  <w:style w:type="character" w:customStyle="1" w:styleId="RTFNum3840">
    <w:name w:val="RTF_Num 38 4"/>
    <w:uiPriority w:val="99"/>
    <w:rsid w:val="00545520"/>
    <w:rPr>
      <w:rFonts w:ascii="Symbol" w:hAnsi="Symbol"/>
    </w:rPr>
  </w:style>
  <w:style w:type="character" w:customStyle="1" w:styleId="RTFNum3850">
    <w:name w:val="RTF_Num 38 5"/>
    <w:uiPriority w:val="99"/>
    <w:rsid w:val="00545520"/>
    <w:rPr>
      <w:rFonts w:ascii="Courier New" w:hAnsi="Courier New"/>
    </w:rPr>
  </w:style>
  <w:style w:type="character" w:customStyle="1" w:styleId="RTFNum3860">
    <w:name w:val="RTF_Num 38 6"/>
    <w:uiPriority w:val="99"/>
    <w:rsid w:val="00545520"/>
    <w:rPr>
      <w:rFonts w:ascii="Wingdings" w:hAnsi="Wingdings"/>
    </w:rPr>
  </w:style>
  <w:style w:type="character" w:customStyle="1" w:styleId="RTFNum3870">
    <w:name w:val="RTF_Num 38 7"/>
    <w:uiPriority w:val="99"/>
    <w:rsid w:val="00545520"/>
    <w:rPr>
      <w:rFonts w:ascii="Symbol" w:hAnsi="Symbol"/>
    </w:rPr>
  </w:style>
  <w:style w:type="character" w:customStyle="1" w:styleId="RTFNum3880">
    <w:name w:val="RTF_Num 38 8"/>
    <w:uiPriority w:val="99"/>
    <w:rsid w:val="00545520"/>
    <w:rPr>
      <w:rFonts w:ascii="Courier New" w:hAnsi="Courier New"/>
    </w:rPr>
  </w:style>
  <w:style w:type="character" w:customStyle="1" w:styleId="RTFNum3890">
    <w:name w:val="RTF_Num 38 9"/>
    <w:uiPriority w:val="99"/>
    <w:rsid w:val="00545520"/>
    <w:rPr>
      <w:rFonts w:ascii="Wingdings" w:hAnsi="Wingdings"/>
    </w:rPr>
  </w:style>
  <w:style w:type="character" w:customStyle="1" w:styleId="RTFNum3911">
    <w:name w:val="RTF_Num 39 1"/>
    <w:uiPriority w:val="99"/>
    <w:rsid w:val="00545520"/>
    <w:rPr>
      <w:rFonts w:ascii="Courier New" w:hAnsi="Courier New"/>
    </w:rPr>
  </w:style>
  <w:style w:type="character" w:customStyle="1" w:styleId="RTFNum3920">
    <w:name w:val="RTF_Num 39 2"/>
    <w:uiPriority w:val="99"/>
    <w:rsid w:val="00545520"/>
    <w:rPr>
      <w:rFonts w:ascii="Courier New" w:hAnsi="Courier New"/>
    </w:rPr>
  </w:style>
  <w:style w:type="character" w:customStyle="1" w:styleId="RTFNum3930">
    <w:name w:val="RTF_Num 39 3"/>
    <w:uiPriority w:val="99"/>
    <w:rsid w:val="00545520"/>
    <w:rPr>
      <w:rFonts w:ascii="Wingdings" w:hAnsi="Wingdings"/>
    </w:rPr>
  </w:style>
  <w:style w:type="character" w:customStyle="1" w:styleId="RTFNum3940">
    <w:name w:val="RTF_Num 39 4"/>
    <w:uiPriority w:val="99"/>
    <w:rsid w:val="00545520"/>
    <w:rPr>
      <w:rFonts w:ascii="Symbol" w:hAnsi="Symbol"/>
    </w:rPr>
  </w:style>
  <w:style w:type="character" w:customStyle="1" w:styleId="RTFNum3950">
    <w:name w:val="RTF_Num 39 5"/>
    <w:uiPriority w:val="99"/>
    <w:rsid w:val="00545520"/>
    <w:rPr>
      <w:rFonts w:ascii="Courier New" w:hAnsi="Courier New"/>
    </w:rPr>
  </w:style>
  <w:style w:type="character" w:customStyle="1" w:styleId="RTFNum3960">
    <w:name w:val="RTF_Num 39 6"/>
    <w:uiPriority w:val="99"/>
    <w:rsid w:val="00545520"/>
    <w:rPr>
      <w:rFonts w:ascii="Wingdings" w:hAnsi="Wingdings"/>
    </w:rPr>
  </w:style>
  <w:style w:type="character" w:customStyle="1" w:styleId="RTFNum3970">
    <w:name w:val="RTF_Num 39 7"/>
    <w:uiPriority w:val="99"/>
    <w:rsid w:val="00545520"/>
    <w:rPr>
      <w:rFonts w:ascii="Symbol" w:hAnsi="Symbol"/>
    </w:rPr>
  </w:style>
  <w:style w:type="character" w:customStyle="1" w:styleId="RTFNum3980">
    <w:name w:val="RTF_Num 39 8"/>
    <w:uiPriority w:val="99"/>
    <w:rsid w:val="00545520"/>
    <w:rPr>
      <w:rFonts w:ascii="Courier New" w:hAnsi="Courier New"/>
    </w:rPr>
  </w:style>
  <w:style w:type="character" w:customStyle="1" w:styleId="RTFNum3990">
    <w:name w:val="RTF_Num 39 9"/>
    <w:uiPriority w:val="99"/>
    <w:rsid w:val="00545520"/>
    <w:rPr>
      <w:rFonts w:ascii="Wingdings" w:hAnsi="Wingdings"/>
    </w:rPr>
  </w:style>
  <w:style w:type="character" w:customStyle="1" w:styleId="RTFNum401">
    <w:name w:val="RTF_Num 40 1"/>
    <w:uiPriority w:val="99"/>
    <w:rsid w:val="00545520"/>
    <w:rPr>
      <w:rFonts w:ascii="Wingdings" w:hAnsi="Wingdings"/>
    </w:rPr>
  </w:style>
  <w:style w:type="character" w:customStyle="1" w:styleId="RTFNum402">
    <w:name w:val="RTF_Num 40 2"/>
    <w:uiPriority w:val="99"/>
    <w:rsid w:val="00545520"/>
    <w:rPr>
      <w:rFonts w:ascii="Courier New" w:hAnsi="Courier New"/>
    </w:rPr>
  </w:style>
  <w:style w:type="character" w:customStyle="1" w:styleId="RTFNum403">
    <w:name w:val="RTF_Num 40 3"/>
    <w:uiPriority w:val="99"/>
    <w:rsid w:val="00545520"/>
    <w:rPr>
      <w:rFonts w:ascii="Wingdings" w:hAnsi="Wingdings"/>
    </w:rPr>
  </w:style>
  <w:style w:type="character" w:customStyle="1" w:styleId="RTFNum404">
    <w:name w:val="RTF_Num 40 4"/>
    <w:uiPriority w:val="99"/>
    <w:rsid w:val="00545520"/>
    <w:rPr>
      <w:rFonts w:ascii="Symbol" w:hAnsi="Symbol"/>
    </w:rPr>
  </w:style>
  <w:style w:type="character" w:customStyle="1" w:styleId="RTFNum405">
    <w:name w:val="RTF_Num 40 5"/>
    <w:uiPriority w:val="99"/>
    <w:rsid w:val="00545520"/>
    <w:rPr>
      <w:rFonts w:ascii="Courier New" w:hAnsi="Courier New"/>
    </w:rPr>
  </w:style>
  <w:style w:type="character" w:customStyle="1" w:styleId="RTFNum406">
    <w:name w:val="RTF_Num 40 6"/>
    <w:uiPriority w:val="99"/>
    <w:rsid w:val="00545520"/>
    <w:rPr>
      <w:rFonts w:ascii="Symbol" w:hAnsi="Symbol"/>
    </w:rPr>
  </w:style>
  <w:style w:type="character" w:customStyle="1" w:styleId="RTFNum407">
    <w:name w:val="RTF_Num 40 7"/>
    <w:uiPriority w:val="99"/>
    <w:rsid w:val="00545520"/>
    <w:rPr>
      <w:rFonts w:ascii="Symbol" w:hAnsi="Symbol"/>
    </w:rPr>
  </w:style>
  <w:style w:type="character" w:customStyle="1" w:styleId="RTFNum408">
    <w:name w:val="RTF_Num 40 8"/>
    <w:uiPriority w:val="99"/>
    <w:rsid w:val="00545520"/>
    <w:rPr>
      <w:rFonts w:ascii="Courier New" w:hAnsi="Courier New"/>
    </w:rPr>
  </w:style>
  <w:style w:type="character" w:customStyle="1" w:styleId="RTFNum409">
    <w:name w:val="RTF_Num 40 9"/>
    <w:uiPriority w:val="99"/>
    <w:rsid w:val="00545520"/>
    <w:rPr>
      <w:rFonts w:ascii="Wingdings" w:hAnsi="Wingdings"/>
    </w:rPr>
  </w:style>
  <w:style w:type="character" w:customStyle="1" w:styleId="RTFNum411">
    <w:name w:val="RTF_Num 41 1"/>
    <w:uiPriority w:val="99"/>
    <w:rsid w:val="00545520"/>
  </w:style>
  <w:style w:type="character" w:customStyle="1" w:styleId="RTFNum412">
    <w:name w:val="RTF_Num 41 2"/>
    <w:uiPriority w:val="99"/>
    <w:rsid w:val="00545520"/>
    <w:rPr>
      <w:rFonts w:ascii="Symbol" w:hAnsi="Symbol"/>
    </w:rPr>
  </w:style>
  <w:style w:type="character" w:customStyle="1" w:styleId="RTFNum413">
    <w:name w:val="RTF_Num 41 3"/>
    <w:uiPriority w:val="99"/>
    <w:rsid w:val="00545520"/>
  </w:style>
  <w:style w:type="character" w:customStyle="1" w:styleId="RTFNum414">
    <w:name w:val="RTF_Num 41 4"/>
    <w:uiPriority w:val="99"/>
    <w:rsid w:val="00545520"/>
  </w:style>
  <w:style w:type="character" w:customStyle="1" w:styleId="RTFNum415">
    <w:name w:val="RTF_Num 41 5"/>
    <w:uiPriority w:val="99"/>
    <w:rsid w:val="00545520"/>
  </w:style>
  <w:style w:type="character" w:customStyle="1" w:styleId="RTFNum416">
    <w:name w:val="RTF_Num 41 6"/>
    <w:uiPriority w:val="99"/>
    <w:rsid w:val="00545520"/>
  </w:style>
  <w:style w:type="character" w:customStyle="1" w:styleId="RTFNum417">
    <w:name w:val="RTF_Num 41 7"/>
    <w:uiPriority w:val="99"/>
    <w:rsid w:val="00545520"/>
  </w:style>
  <w:style w:type="character" w:customStyle="1" w:styleId="RTFNum418">
    <w:name w:val="RTF_Num 41 8"/>
    <w:uiPriority w:val="99"/>
    <w:rsid w:val="00545520"/>
  </w:style>
  <w:style w:type="character" w:customStyle="1" w:styleId="RTFNum419">
    <w:name w:val="RTF_Num 41 9"/>
    <w:uiPriority w:val="99"/>
    <w:rsid w:val="00545520"/>
  </w:style>
  <w:style w:type="character" w:customStyle="1" w:styleId="RTFNum421">
    <w:name w:val="RTF_Num 42 1"/>
    <w:uiPriority w:val="99"/>
    <w:rsid w:val="00545520"/>
    <w:rPr>
      <w:rFonts w:ascii="Symbol" w:hAnsi="Symbol"/>
    </w:rPr>
  </w:style>
  <w:style w:type="character" w:customStyle="1" w:styleId="RTFNum422">
    <w:name w:val="RTF_Num 42 2"/>
    <w:uiPriority w:val="99"/>
    <w:rsid w:val="00545520"/>
    <w:rPr>
      <w:rFonts w:ascii="Courier New" w:hAnsi="Courier New"/>
    </w:rPr>
  </w:style>
  <w:style w:type="character" w:customStyle="1" w:styleId="RTFNum423">
    <w:name w:val="RTF_Num 42 3"/>
    <w:uiPriority w:val="99"/>
    <w:rsid w:val="00545520"/>
    <w:rPr>
      <w:rFonts w:ascii="Wingdings" w:hAnsi="Wingdings"/>
    </w:rPr>
  </w:style>
  <w:style w:type="character" w:customStyle="1" w:styleId="RTFNum424">
    <w:name w:val="RTF_Num 42 4"/>
    <w:uiPriority w:val="99"/>
    <w:rsid w:val="00545520"/>
    <w:rPr>
      <w:rFonts w:ascii="Symbol" w:hAnsi="Symbol"/>
    </w:rPr>
  </w:style>
  <w:style w:type="character" w:customStyle="1" w:styleId="RTFNum425">
    <w:name w:val="RTF_Num 42 5"/>
    <w:uiPriority w:val="99"/>
    <w:rsid w:val="00545520"/>
    <w:rPr>
      <w:rFonts w:ascii="Courier New" w:hAnsi="Courier New"/>
    </w:rPr>
  </w:style>
  <w:style w:type="character" w:customStyle="1" w:styleId="RTFNum426">
    <w:name w:val="RTF_Num 42 6"/>
    <w:uiPriority w:val="99"/>
    <w:rsid w:val="00545520"/>
    <w:rPr>
      <w:rFonts w:ascii="Wingdings" w:hAnsi="Wingdings"/>
    </w:rPr>
  </w:style>
  <w:style w:type="character" w:customStyle="1" w:styleId="RTFNum427">
    <w:name w:val="RTF_Num 42 7"/>
    <w:uiPriority w:val="99"/>
    <w:rsid w:val="00545520"/>
    <w:rPr>
      <w:rFonts w:ascii="Symbol" w:hAnsi="Symbol"/>
    </w:rPr>
  </w:style>
  <w:style w:type="character" w:customStyle="1" w:styleId="RTFNum428">
    <w:name w:val="RTF_Num 42 8"/>
    <w:uiPriority w:val="99"/>
    <w:rsid w:val="00545520"/>
    <w:rPr>
      <w:rFonts w:ascii="Courier New" w:hAnsi="Courier New"/>
    </w:rPr>
  </w:style>
  <w:style w:type="character" w:customStyle="1" w:styleId="RTFNum429">
    <w:name w:val="RTF_Num 42 9"/>
    <w:uiPriority w:val="99"/>
    <w:rsid w:val="00545520"/>
    <w:rPr>
      <w:rFonts w:ascii="Wingdings" w:hAnsi="Wingdings"/>
    </w:rPr>
  </w:style>
  <w:style w:type="character" w:customStyle="1" w:styleId="RTFNum431">
    <w:name w:val="RTF_Num 43 1"/>
    <w:uiPriority w:val="99"/>
    <w:rsid w:val="00545520"/>
    <w:rPr>
      <w:rFonts w:ascii="Courier New" w:hAnsi="Courier New"/>
    </w:rPr>
  </w:style>
  <w:style w:type="character" w:customStyle="1" w:styleId="RTFNum432">
    <w:name w:val="RTF_Num 43 2"/>
    <w:uiPriority w:val="99"/>
    <w:rsid w:val="00545520"/>
    <w:rPr>
      <w:rFonts w:ascii="Courier New" w:hAnsi="Courier New"/>
    </w:rPr>
  </w:style>
  <w:style w:type="character" w:customStyle="1" w:styleId="RTFNum433">
    <w:name w:val="RTF_Num 43 3"/>
    <w:uiPriority w:val="99"/>
    <w:rsid w:val="00545520"/>
    <w:rPr>
      <w:rFonts w:ascii="Wingdings" w:hAnsi="Wingdings"/>
    </w:rPr>
  </w:style>
  <w:style w:type="character" w:customStyle="1" w:styleId="RTFNum434">
    <w:name w:val="RTF_Num 43 4"/>
    <w:uiPriority w:val="99"/>
    <w:rsid w:val="00545520"/>
    <w:rPr>
      <w:rFonts w:ascii="Symbol" w:hAnsi="Symbol"/>
    </w:rPr>
  </w:style>
  <w:style w:type="character" w:customStyle="1" w:styleId="RTFNum435">
    <w:name w:val="RTF_Num 43 5"/>
    <w:uiPriority w:val="99"/>
    <w:rsid w:val="00545520"/>
    <w:rPr>
      <w:rFonts w:ascii="Courier New" w:hAnsi="Courier New"/>
    </w:rPr>
  </w:style>
  <w:style w:type="character" w:customStyle="1" w:styleId="RTFNum436">
    <w:name w:val="RTF_Num 43 6"/>
    <w:uiPriority w:val="99"/>
    <w:rsid w:val="00545520"/>
    <w:rPr>
      <w:rFonts w:ascii="Wingdings" w:hAnsi="Wingdings"/>
    </w:rPr>
  </w:style>
  <w:style w:type="character" w:customStyle="1" w:styleId="RTFNum437">
    <w:name w:val="RTF_Num 43 7"/>
    <w:uiPriority w:val="99"/>
    <w:rsid w:val="00545520"/>
    <w:rPr>
      <w:rFonts w:ascii="Symbol" w:hAnsi="Symbol"/>
    </w:rPr>
  </w:style>
  <w:style w:type="character" w:customStyle="1" w:styleId="RTFNum438">
    <w:name w:val="RTF_Num 43 8"/>
    <w:uiPriority w:val="99"/>
    <w:rsid w:val="00545520"/>
    <w:rPr>
      <w:rFonts w:ascii="Courier New" w:hAnsi="Courier New"/>
    </w:rPr>
  </w:style>
  <w:style w:type="character" w:customStyle="1" w:styleId="RTFNum439">
    <w:name w:val="RTF_Num 43 9"/>
    <w:uiPriority w:val="99"/>
    <w:rsid w:val="00545520"/>
    <w:rPr>
      <w:rFonts w:ascii="Wingdings" w:hAnsi="Wingdings"/>
    </w:rPr>
  </w:style>
  <w:style w:type="character" w:customStyle="1" w:styleId="RTFNum441">
    <w:name w:val="RTF_Num 44 1"/>
    <w:uiPriority w:val="99"/>
    <w:rsid w:val="00545520"/>
    <w:rPr>
      <w:rFonts w:ascii="Wingdings" w:hAnsi="Wingdings"/>
    </w:rPr>
  </w:style>
  <w:style w:type="character" w:customStyle="1" w:styleId="RTFNum442">
    <w:name w:val="RTF_Num 44 2"/>
    <w:uiPriority w:val="99"/>
    <w:rsid w:val="00545520"/>
    <w:rPr>
      <w:rFonts w:ascii="Courier New" w:hAnsi="Courier New"/>
    </w:rPr>
  </w:style>
  <w:style w:type="character" w:customStyle="1" w:styleId="RTFNum443">
    <w:name w:val="RTF_Num 44 3"/>
    <w:uiPriority w:val="99"/>
    <w:rsid w:val="00545520"/>
    <w:rPr>
      <w:rFonts w:ascii="Wingdings" w:hAnsi="Wingdings"/>
    </w:rPr>
  </w:style>
  <w:style w:type="character" w:customStyle="1" w:styleId="RTFNum444">
    <w:name w:val="RTF_Num 44 4"/>
    <w:uiPriority w:val="99"/>
    <w:rsid w:val="00545520"/>
    <w:rPr>
      <w:rFonts w:ascii="Symbol" w:hAnsi="Symbol"/>
    </w:rPr>
  </w:style>
  <w:style w:type="character" w:customStyle="1" w:styleId="RTFNum445">
    <w:name w:val="RTF_Num 44 5"/>
    <w:uiPriority w:val="99"/>
    <w:rsid w:val="00545520"/>
    <w:rPr>
      <w:rFonts w:ascii="Courier New" w:hAnsi="Courier New"/>
    </w:rPr>
  </w:style>
  <w:style w:type="character" w:customStyle="1" w:styleId="RTFNum446">
    <w:name w:val="RTF_Num 44 6"/>
    <w:uiPriority w:val="99"/>
    <w:rsid w:val="00545520"/>
    <w:rPr>
      <w:rFonts w:ascii="Wingdings" w:hAnsi="Wingdings"/>
    </w:rPr>
  </w:style>
  <w:style w:type="character" w:customStyle="1" w:styleId="RTFNum447">
    <w:name w:val="RTF_Num 44 7"/>
    <w:uiPriority w:val="99"/>
    <w:rsid w:val="00545520"/>
    <w:rPr>
      <w:rFonts w:ascii="Symbol" w:hAnsi="Symbol"/>
    </w:rPr>
  </w:style>
  <w:style w:type="character" w:customStyle="1" w:styleId="RTFNum448">
    <w:name w:val="RTF_Num 44 8"/>
    <w:uiPriority w:val="99"/>
    <w:rsid w:val="00545520"/>
    <w:rPr>
      <w:rFonts w:ascii="Courier New" w:hAnsi="Courier New"/>
    </w:rPr>
  </w:style>
  <w:style w:type="character" w:customStyle="1" w:styleId="RTFNum449">
    <w:name w:val="RTF_Num 44 9"/>
    <w:uiPriority w:val="99"/>
    <w:rsid w:val="00545520"/>
    <w:rPr>
      <w:rFonts w:ascii="Wingdings" w:hAnsi="Wingdings"/>
    </w:rPr>
  </w:style>
  <w:style w:type="character" w:customStyle="1" w:styleId="RTFNum451">
    <w:name w:val="RTF_Num 45 1"/>
    <w:uiPriority w:val="99"/>
    <w:rsid w:val="00545520"/>
    <w:rPr>
      <w:rFonts w:ascii="Symbol" w:hAnsi="Symbol"/>
    </w:rPr>
  </w:style>
  <w:style w:type="character" w:customStyle="1" w:styleId="RTFNum452">
    <w:name w:val="RTF_Num 45 2"/>
    <w:uiPriority w:val="99"/>
    <w:rsid w:val="00545520"/>
  </w:style>
  <w:style w:type="character" w:customStyle="1" w:styleId="RTFNum453">
    <w:name w:val="RTF_Num 45 3"/>
    <w:uiPriority w:val="99"/>
    <w:rsid w:val="00545520"/>
  </w:style>
  <w:style w:type="character" w:customStyle="1" w:styleId="RTFNum454">
    <w:name w:val="RTF_Num 45 4"/>
    <w:uiPriority w:val="99"/>
    <w:rsid w:val="00545520"/>
  </w:style>
  <w:style w:type="character" w:customStyle="1" w:styleId="RTFNum455">
    <w:name w:val="RTF_Num 45 5"/>
    <w:uiPriority w:val="99"/>
    <w:rsid w:val="00545520"/>
  </w:style>
  <w:style w:type="character" w:customStyle="1" w:styleId="RTFNum456">
    <w:name w:val="RTF_Num 45 6"/>
    <w:uiPriority w:val="99"/>
    <w:rsid w:val="00545520"/>
  </w:style>
  <w:style w:type="character" w:customStyle="1" w:styleId="RTFNum457">
    <w:name w:val="RTF_Num 45 7"/>
    <w:uiPriority w:val="99"/>
    <w:rsid w:val="00545520"/>
  </w:style>
  <w:style w:type="character" w:customStyle="1" w:styleId="RTFNum458">
    <w:name w:val="RTF_Num 45 8"/>
    <w:uiPriority w:val="99"/>
    <w:rsid w:val="00545520"/>
  </w:style>
  <w:style w:type="character" w:customStyle="1" w:styleId="RTFNum459">
    <w:name w:val="RTF_Num 45 9"/>
    <w:uiPriority w:val="99"/>
    <w:rsid w:val="00545520"/>
  </w:style>
  <w:style w:type="character" w:customStyle="1" w:styleId="RTFNum461">
    <w:name w:val="RTF_Num 46 1"/>
    <w:uiPriority w:val="99"/>
    <w:rsid w:val="00545520"/>
  </w:style>
  <w:style w:type="character" w:customStyle="1" w:styleId="RTFNum462">
    <w:name w:val="RTF_Num 46 2"/>
    <w:uiPriority w:val="99"/>
    <w:rsid w:val="00545520"/>
    <w:rPr>
      <w:rFonts w:ascii="Courier New" w:hAnsi="Courier New"/>
    </w:rPr>
  </w:style>
  <w:style w:type="character" w:customStyle="1" w:styleId="RTFNum463">
    <w:name w:val="RTF_Num 46 3"/>
    <w:uiPriority w:val="99"/>
    <w:rsid w:val="00545520"/>
    <w:rPr>
      <w:rFonts w:ascii="Wingdings" w:hAnsi="Wingdings"/>
    </w:rPr>
  </w:style>
  <w:style w:type="character" w:customStyle="1" w:styleId="RTFNum464">
    <w:name w:val="RTF_Num 46 4"/>
    <w:uiPriority w:val="99"/>
    <w:rsid w:val="00545520"/>
    <w:rPr>
      <w:rFonts w:ascii="Symbol" w:hAnsi="Symbol"/>
    </w:rPr>
  </w:style>
  <w:style w:type="character" w:customStyle="1" w:styleId="RTFNum465">
    <w:name w:val="RTF_Num 46 5"/>
    <w:uiPriority w:val="99"/>
    <w:rsid w:val="00545520"/>
    <w:rPr>
      <w:rFonts w:ascii="Courier New" w:hAnsi="Courier New"/>
    </w:rPr>
  </w:style>
  <w:style w:type="character" w:customStyle="1" w:styleId="RTFNum466">
    <w:name w:val="RTF_Num 46 6"/>
    <w:uiPriority w:val="99"/>
    <w:rsid w:val="00545520"/>
    <w:rPr>
      <w:rFonts w:ascii="Wingdings" w:hAnsi="Wingdings"/>
    </w:rPr>
  </w:style>
  <w:style w:type="character" w:customStyle="1" w:styleId="RTFNum467">
    <w:name w:val="RTF_Num 46 7"/>
    <w:uiPriority w:val="99"/>
    <w:rsid w:val="00545520"/>
    <w:rPr>
      <w:rFonts w:ascii="Symbol" w:hAnsi="Symbol"/>
    </w:rPr>
  </w:style>
  <w:style w:type="character" w:customStyle="1" w:styleId="RTFNum468">
    <w:name w:val="RTF_Num 46 8"/>
    <w:uiPriority w:val="99"/>
    <w:rsid w:val="00545520"/>
    <w:rPr>
      <w:rFonts w:ascii="Courier New" w:hAnsi="Courier New"/>
    </w:rPr>
  </w:style>
  <w:style w:type="character" w:customStyle="1" w:styleId="RTFNum469">
    <w:name w:val="RTF_Num 46 9"/>
    <w:uiPriority w:val="99"/>
    <w:rsid w:val="00545520"/>
    <w:rPr>
      <w:rFonts w:ascii="Wingdings" w:hAnsi="Wingdings"/>
    </w:rPr>
  </w:style>
  <w:style w:type="character" w:customStyle="1" w:styleId="RTFNum471">
    <w:name w:val="RTF_Num 47 1"/>
    <w:uiPriority w:val="99"/>
    <w:rsid w:val="00545520"/>
    <w:rPr>
      <w:rFonts w:ascii="Symbol" w:hAnsi="Symbol"/>
    </w:rPr>
  </w:style>
  <w:style w:type="character" w:customStyle="1" w:styleId="RTFNum472">
    <w:name w:val="RTF_Num 47 2"/>
    <w:uiPriority w:val="99"/>
    <w:rsid w:val="00545520"/>
    <w:rPr>
      <w:rFonts w:ascii="Courier New" w:hAnsi="Courier New"/>
    </w:rPr>
  </w:style>
  <w:style w:type="character" w:customStyle="1" w:styleId="RTFNum473">
    <w:name w:val="RTF_Num 47 3"/>
    <w:uiPriority w:val="99"/>
    <w:rsid w:val="00545520"/>
    <w:rPr>
      <w:rFonts w:ascii="Wingdings" w:hAnsi="Wingdings"/>
    </w:rPr>
  </w:style>
  <w:style w:type="character" w:customStyle="1" w:styleId="RTFNum474">
    <w:name w:val="RTF_Num 47 4"/>
    <w:uiPriority w:val="99"/>
    <w:rsid w:val="00545520"/>
    <w:rPr>
      <w:rFonts w:ascii="Symbol" w:hAnsi="Symbol"/>
    </w:rPr>
  </w:style>
  <w:style w:type="character" w:customStyle="1" w:styleId="RTFNum475">
    <w:name w:val="RTF_Num 47 5"/>
    <w:uiPriority w:val="99"/>
    <w:rsid w:val="00545520"/>
    <w:rPr>
      <w:rFonts w:ascii="Courier New" w:hAnsi="Courier New"/>
    </w:rPr>
  </w:style>
  <w:style w:type="character" w:customStyle="1" w:styleId="RTFNum476">
    <w:name w:val="RTF_Num 47 6"/>
    <w:uiPriority w:val="99"/>
    <w:rsid w:val="00545520"/>
    <w:rPr>
      <w:rFonts w:ascii="Wingdings" w:hAnsi="Wingdings"/>
    </w:rPr>
  </w:style>
  <w:style w:type="character" w:customStyle="1" w:styleId="RTFNum477">
    <w:name w:val="RTF_Num 47 7"/>
    <w:uiPriority w:val="99"/>
    <w:rsid w:val="00545520"/>
    <w:rPr>
      <w:rFonts w:ascii="Symbol" w:hAnsi="Symbol"/>
    </w:rPr>
  </w:style>
  <w:style w:type="character" w:customStyle="1" w:styleId="RTFNum478">
    <w:name w:val="RTF_Num 47 8"/>
    <w:uiPriority w:val="99"/>
    <w:rsid w:val="00545520"/>
    <w:rPr>
      <w:rFonts w:ascii="Courier New" w:hAnsi="Courier New"/>
    </w:rPr>
  </w:style>
  <w:style w:type="character" w:customStyle="1" w:styleId="RTFNum479">
    <w:name w:val="RTF_Num 47 9"/>
    <w:uiPriority w:val="99"/>
    <w:rsid w:val="00545520"/>
    <w:rPr>
      <w:rFonts w:ascii="Wingdings" w:hAnsi="Wingdings"/>
    </w:rPr>
  </w:style>
  <w:style w:type="character" w:customStyle="1" w:styleId="RTFNum481">
    <w:name w:val="RTF_Num 48 1"/>
    <w:uiPriority w:val="99"/>
    <w:rsid w:val="00545520"/>
  </w:style>
  <w:style w:type="character" w:customStyle="1" w:styleId="RTFNum482">
    <w:name w:val="RTF_Num 48 2"/>
    <w:uiPriority w:val="99"/>
    <w:rsid w:val="00545520"/>
  </w:style>
  <w:style w:type="character" w:customStyle="1" w:styleId="RTFNum483">
    <w:name w:val="RTF_Num 48 3"/>
    <w:uiPriority w:val="99"/>
    <w:rsid w:val="00545520"/>
  </w:style>
  <w:style w:type="character" w:customStyle="1" w:styleId="RTFNum484">
    <w:name w:val="RTF_Num 48 4"/>
    <w:uiPriority w:val="99"/>
    <w:rsid w:val="00545520"/>
  </w:style>
  <w:style w:type="character" w:customStyle="1" w:styleId="RTFNum485">
    <w:name w:val="RTF_Num 48 5"/>
    <w:uiPriority w:val="99"/>
    <w:rsid w:val="00545520"/>
  </w:style>
  <w:style w:type="character" w:customStyle="1" w:styleId="RTFNum486">
    <w:name w:val="RTF_Num 48 6"/>
    <w:uiPriority w:val="99"/>
    <w:rsid w:val="00545520"/>
  </w:style>
  <w:style w:type="character" w:customStyle="1" w:styleId="RTFNum487">
    <w:name w:val="RTF_Num 48 7"/>
    <w:uiPriority w:val="99"/>
    <w:rsid w:val="00545520"/>
  </w:style>
  <w:style w:type="character" w:customStyle="1" w:styleId="RTFNum488">
    <w:name w:val="RTF_Num 48 8"/>
    <w:uiPriority w:val="99"/>
    <w:rsid w:val="00545520"/>
  </w:style>
  <w:style w:type="character" w:customStyle="1" w:styleId="RTFNum489">
    <w:name w:val="RTF_Num 48 9"/>
    <w:uiPriority w:val="99"/>
    <w:rsid w:val="00545520"/>
  </w:style>
  <w:style w:type="character" w:customStyle="1" w:styleId="Internetlink">
    <w:name w:val="Internet link"/>
    <w:basedOn w:val="DefaultParagraphFont"/>
    <w:uiPriority w:val="99"/>
    <w:rsid w:val="00545520"/>
    <w:rPr>
      <w:rFonts w:cs="Times New Roman"/>
      <w:color w:val="0000FF"/>
      <w:u w:val="single"/>
    </w:rPr>
  </w:style>
  <w:style w:type="character" w:styleId="FollowedHyperlink">
    <w:name w:val="FollowedHyperlink"/>
    <w:basedOn w:val="DefaultParagraphFont"/>
    <w:uiPriority w:val="99"/>
    <w:rsid w:val="00545520"/>
    <w:rPr>
      <w:rFonts w:cs="Times New Roman"/>
      <w:color w:val="800080"/>
      <w:u w:val="single"/>
    </w:rPr>
  </w:style>
  <w:style w:type="character" w:customStyle="1" w:styleId="NumberingSymbols">
    <w:name w:val="Numbering Symbols"/>
    <w:uiPriority w:val="99"/>
    <w:rsid w:val="00545520"/>
  </w:style>
  <w:style w:type="character" w:customStyle="1" w:styleId="Internetlink1">
    <w:name w:val="Internet link1"/>
    <w:uiPriority w:val="99"/>
    <w:rsid w:val="00545520"/>
    <w:rPr>
      <w:color w:val="000080"/>
      <w:u w:val="single"/>
    </w:rPr>
  </w:style>
  <w:style w:type="character" w:customStyle="1" w:styleId="Internetlink2">
    <w:name w:val="Internet link2"/>
    <w:uiPriority w:val="99"/>
    <w:rsid w:val="00545520"/>
    <w:rPr>
      <w:color w:val="000080"/>
      <w:u w:val="single"/>
    </w:rPr>
  </w:style>
  <w:style w:type="character" w:customStyle="1" w:styleId="BulletSymbols">
    <w:name w:val="Bullet Symbols"/>
    <w:uiPriority w:val="99"/>
    <w:rsid w:val="00545520"/>
    <w:rPr>
      <w:rFonts w:ascii="StarSymbol" w:hAnsi="StarSymbol"/>
      <w:sz w:val="18"/>
    </w:rPr>
  </w:style>
  <w:style w:type="paragraph" w:styleId="ListParagraph">
    <w:name w:val="List Paragraph"/>
    <w:basedOn w:val="Normal"/>
    <w:uiPriority w:val="34"/>
    <w:qFormat/>
    <w:rsid w:val="008230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karta.apache.org/log4j/docs/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D96AE-FC6B-48AF-AB72-D749D82B6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15</Pages>
  <Words>4707</Words>
  <Characters>26833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Armageddon Software, Inc.</Company>
  <LinksUpToDate>false</LinksUpToDate>
  <CharactersWithSpaces>31478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Roberts</dc:creator>
  <cp:keywords/>
  <dc:description/>
  <cp:lastModifiedBy>Tim Roberts</cp:lastModifiedBy>
  <cp:revision>5</cp:revision>
  <cp:lastPrinted>2113-01-01T04:00:00Z</cp:lastPrinted>
  <dcterms:created xsi:type="dcterms:W3CDTF">2007-03-22T03:59:00Z</dcterms:created>
  <dcterms:modified xsi:type="dcterms:W3CDTF">2007-03-30T15:39:00Z</dcterms:modified>
</cp:coreProperties>
</file>